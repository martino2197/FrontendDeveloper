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1654AC" w:rsidP="004E1AED">
      <w:pPr>
        <w:pStyle w:val="Puesto"/>
      </w:pPr>
      <w:r w:rsidRPr="001654AC">
        <w:t>Curso de Tailwind CSS</w:t>
      </w:r>
    </w:p>
    <w:p w:rsidR="00194DF6" w:rsidRDefault="001654AC">
      <w:pPr>
        <w:pStyle w:val="Ttulo1"/>
      </w:pPr>
      <w:r w:rsidRPr="001654AC">
        <w:t>¿Qué es Tailwind CSS?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b/>
          <w:bCs/>
          <w:sz w:val="20"/>
          <w:lang w:val="es-MX"/>
        </w:rPr>
        <w:t>¿</w:t>
      </w:r>
      <w:hyperlink r:id="rId11" w:tgtFrame="_blank" w:history="1"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 xml:space="preserve">Qué es </w:t>
        </w:r>
        <w:proofErr w:type="spellStart"/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>TailWind</w:t>
        </w:r>
        <w:proofErr w:type="spellEnd"/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 xml:space="preserve"> CSS</w:t>
        </w:r>
      </w:hyperlink>
      <w:r w:rsidRPr="001654AC">
        <w:rPr>
          <w:rFonts w:ascii="Arial" w:hAnsi="Arial" w:cs="Arial"/>
          <w:b/>
          <w:bCs/>
          <w:sz w:val="20"/>
          <w:lang w:val="es-MX"/>
        </w:rPr>
        <w:t>?</w:t>
      </w:r>
      <w:r w:rsidRPr="001654AC">
        <w:rPr>
          <w:rFonts w:ascii="Arial" w:hAnsi="Arial" w:cs="Arial"/>
          <w:sz w:val="20"/>
          <w:lang w:val="es-MX"/>
        </w:rPr>
        <w:t> 🧐</w:t>
      </w:r>
      <w:r w:rsidRPr="001654AC">
        <w:rPr>
          <w:rFonts w:ascii="Arial" w:hAnsi="Arial" w:cs="Arial"/>
          <w:sz w:val="20"/>
          <w:lang w:val="es-MX"/>
        </w:rPr>
        <w:br/>
        <w:t>Es un </w:t>
      </w:r>
      <w:proofErr w:type="spellStart"/>
      <w:r w:rsidR="00752578">
        <w:fldChar w:fldCharType="begin"/>
      </w:r>
      <w:r w:rsidR="00752578">
        <w:instrText xml:space="preserve"> HYPERLINK "https://en.wikipedia.org/wiki/Software_framework" \t "_blank" </w:instrText>
      </w:r>
      <w:r w:rsidR="00752578">
        <w:fldChar w:fldCharType="separate"/>
      </w:r>
      <w:r w:rsidRPr="001654AC">
        <w:rPr>
          <w:rStyle w:val="Hipervnculo"/>
          <w:rFonts w:ascii="Arial" w:hAnsi="Arial" w:cs="Arial"/>
          <w:i/>
          <w:iCs/>
          <w:sz w:val="20"/>
          <w:lang w:val="es-MX"/>
        </w:rPr>
        <w:t>framework</w:t>
      </w:r>
      <w:proofErr w:type="spellEnd"/>
      <w:r w:rsidR="00752578">
        <w:rPr>
          <w:rStyle w:val="Hipervnculo"/>
          <w:rFonts w:ascii="Arial" w:hAnsi="Arial" w:cs="Arial"/>
          <w:i/>
          <w:iCs/>
          <w:sz w:val="20"/>
          <w:lang w:val="es-MX"/>
        </w:rPr>
        <w:fldChar w:fldCharType="end"/>
      </w:r>
      <w:r w:rsidRPr="001654AC">
        <w:rPr>
          <w:rFonts w:ascii="Arial" w:hAnsi="Arial" w:cs="Arial"/>
          <w:sz w:val="20"/>
          <w:lang w:val="es-MX"/>
        </w:rPr>
        <w:t xml:space="preserve"> que permite la </w:t>
      </w:r>
      <w:proofErr w:type="spellStart"/>
      <w:r w:rsidRPr="001654AC">
        <w:rPr>
          <w:rFonts w:ascii="Arial" w:hAnsi="Arial" w:cs="Arial"/>
          <w:sz w:val="20"/>
          <w:lang w:val="es-MX"/>
        </w:rPr>
        <w:t>contrucción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de diseños altamente personalizados y de bajo nivel.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b/>
          <w:bCs/>
          <w:sz w:val="20"/>
          <w:lang w:val="es-MX"/>
        </w:rPr>
        <w:t>¿</w:t>
      </w:r>
      <w:hyperlink r:id="rId12" w:anchor="what-is-tailwind" w:tgtFrame="_blank" w:history="1"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 xml:space="preserve">Por qué usar </w:t>
        </w:r>
        <w:proofErr w:type="spellStart"/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>TailWind</w:t>
        </w:r>
        <w:proofErr w:type="spellEnd"/>
        <w:r w:rsidRPr="001654AC">
          <w:rPr>
            <w:rStyle w:val="Hipervnculo"/>
            <w:rFonts w:ascii="Arial" w:hAnsi="Arial" w:cs="Arial"/>
            <w:b/>
            <w:bCs/>
            <w:sz w:val="20"/>
            <w:lang w:val="es-MX"/>
          </w:rPr>
          <w:t xml:space="preserve"> CSS</w:t>
        </w:r>
      </w:hyperlink>
      <w:r w:rsidRPr="001654AC">
        <w:rPr>
          <w:rFonts w:ascii="Arial" w:hAnsi="Arial" w:cs="Arial"/>
          <w:b/>
          <w:bCs/>
          <w:sz w:val="20"/>
          <w:lang w:val="es-MX"/>
        </w:rPr>
        <w:t>?</w:t>
      </w:r>
      <w:r w:rsidRPr="001654AC">
        <w:rPr>
          <w:rFonts w:ascii="Arial" w:hAnsi="Arial" w:cs="Arial"/>
          <w:sz w:val="20"/>
          <w:lang w:val="es-MX"/>
        </w:rPr>
        <w:t> 🤨</w:t>
      </w:r>
      <w:r w:rsidRPr="001654AC">
        <w:rPr>
          <w:rFonts w:ascii="Arial" w:hAnsi="Arial" w:cs="Arial"/>
          <w:sz w:val="20"/>
          <w:lang w:val="es-MX"/>
        </w:rPr>
        <w:br/>
        <w:t xml:space="preserve">A diferencia de otros </w:t>
      </w:r>
      <w:proofErr w:type="spellStart"/>
      <w:r w:rsidRPr="001654AC">
        <w:rPr>
          <w:rFonts w:ascii="Arial" w:hAnsi="Arial" w:cs="Arial"/>
          <w:sz w:val="20"/>
          <w:lang w:val="es-MX"/>
        </w:rPr>
        <w:t>frameworks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1654AC">
        <w:rPr>
          <w:rFonts w:ascii="Arial" w:hAnsi="Arial" w:cs="Arial"/>
          <w:sz w:val="20"/>
          <w:lang w:val="es-MX"/>
        </w:rPr>
        <w:t>css</w:t>
      </w:r>
      <w:proofErr w:type="spellEnd"/>
      <w:r w:rsidRPr="001654AC">
        <w:rPr>
          <w:rFonts w:ascii="Arial" w:hAnsi="Arial" w:cs="Arial"/>
          <w:sz w:val="20"/>
          <w:lang w:val="es-MX"/>
        </w:rPr>
        <w:t>, como lo es </w:t>
      </w:r>
      <w:proofErr w:type="spellStart"/>
      <w:r w:rsidR="00752578">
        <w:fldChar w:fldCharType="begin"/>
      </w:r>
      <w:r w:rsidR="00752578">
        <w:instrText xml:space="preserve"> HYPERLINK "https://getbootstrap.com/" \t "_blank" </w:instrText>
      </w:r>
      <w:r w:rsidR="00752578">
        <w:fldChar w:fldCharType="separate"/>
      </w:r>
      <w:r w:rsidRPr="001654AC">
        <w:rPr>
          <w:rStyle w:val="Hipervnculo"/>
          <w:rFonts w:ascii="Arial" w:hAnsi="Arial" w:cs="Arial"/>
          <w:sz w:val="20"/>
          <w:lang w:val="es-MX"/>
        </w:rPr>
        <w:t>bootstrap</w:t>
      </w:r>
      <w:proofErr w:type="spellEnd"/>
      <w:r w:rsidR="00752578">
        <w:rPr>
          <w:rStyle w:val="Hipervnculo"/>
          <w:rFonts w:ascii="Arial" w:hAnsi="Arial" w:cs="Arial"/>
          <w:sz w:val="20"/>
          <w:lang w:val="es-MX"/>
        </w:rPr>
        <w:fldChar w:fldCharType="end"/>
      </w:r>
      <w:r w:rsidRPr="001654AC">
        <w:rPr>
          <w:rFonts w:ascii="Arial" w:hAnsi="Arial" w:cs="Arial"/>
          <w:sz w:val="20"/>
          <w:lang w:val="es-MX"/>
        </w:rPr>
        <w:t xml:space="preserve">, que otorgan componentes prediseñados, </w:t>
      </w:r>
      <w:proofErr w:type="spellStart"/>
      <w:r w:rsidRPr="001654AC">
        <w:rPr>
          <w:rFonts w:ascii="Arial" w:hAnsi="Arial" w:cs="Arial"/>
          <w:sz w:val="20"/>
          <w:lang w:val="es-MX"/>
        </w:rPr>
        <w:t>Tailwind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provee clases a bajo nivel de </w:t>
      </w:r>
      <w:proofErr w:type="spellStart"/>
      <w:r w:rsidRPr="001654AC">
        <w:rPr>
          <w:rFonts w:ascii="Arial" w:hAnsi="Arial" w:cs="Arial"/>
          <w:sz w:val="20"/>
          <w:lang w:val="es-MX"/>
        </w:rPr>
        <w:t>css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que nos permiten construir diseños completamente personalizados por </w:t>
      </w:r>
      <w:proofErr w:type="spellStart"/>
      <w:r w:rsidRPr="001654AC">
        <w:rPr>
          <w:rFonts w:ascii="Arial" w:hAnsi="Arial" w:cs="Arial"/>
          <w:sz w:val="20"/>
          <w:lang w:val="es-MX"/>
        </w:rPr>
        <w:t>nostros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y sin tener que pelear con el </w:t>
      </w:r>
      <w:proofErr w:type="spellStart"/>
      <w:r w:rsidRPr="001654AC">
        <w:rPr>
          <w:rFonts w:ascii="Arial" w:hAnsi="Arial" w:cs="Arial"/>
          <w:sz w:val="20"/>
          <w:lang w:val="es-MX"/>
        </w:rPr>
        <w:t>framework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en sí.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sz w:val="20"/>
          <w:lang w:val="es-MX"/>
        </w:rPr>
        <w:t>Nos externa una </w:t>
      </w:r>
      <w:proofErr w:type="spellStart"/>
      <w:r w:rsidR="00752578">
        <w:fldChar w:fldCharType="begin"/>
      </w:r>
      <w:r w:rsidR="00752578">
        <w:instrText xml:space="preserve"> HYPERLINK "https://tailwindcss.com/docs/responsive-design/" \t "_blank" </w:instrText>
      </w:r>
      <w:r w:rsidR="00752578">
        <w:fldChar w:fldCharType="separate"/>
      </w:r>
      <w:r w:rsidRPr="001654AC">
        <w:rPr>
          <w:rStyle w:val="Hipervnculo"/>
          <w:rFonts w:ascii="Arial" w:hAnsi="Arial" w:cs="Arial"/>
          <w:sz w:val="20"/>
          <w:lang w:val="es-MX"/>
        </w:rPr>
        <w:t>responsividad</w:t>
      </w:r>
      <w:proofErr w:type="spellEnd"/>
      <w:r w:rsidR="00752578">
        <w:rPr>
          <w:rStyle w:val="Hipervnculo"/>
          <w:rFonts w:ascii="Arial" w:hAnsi="Arial" w:cs="Arial"/>
          <w:sz w:val="20"/>
          <w:lang w:val="es-MX"/>
        </w:rPr>
        <w:fldChar w:fldCharType="end"/>
      </w:r>
      <w:r w:rsidRPr="001654AC">
        <w:rPr>
          <w:rFonts w:ascii="Arial" w:hAnsi="Arial" w:cs="Arial"/>
          <w:sz w:val="20"/>
          <w:lang w:val="es-MX"/>
        </w:rPr>
        <w:t> desde la misma sintaxis.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sz w:val="20"/>
          <w:lang w:val="es-MX"/>
        </w:rPr>
        <w:t>Trabaja de manera amigable en el crecimiento de nuestro proyecto al proveernos herramientas para </w:t>
      </w:r>
      <w:hyperlink r:id="rId13" w:tgtFrame="_blank" w:history="1">
        <w:r w:rsidRPr="001654AC">
          <w:rPr>
            <w:rStyle w:val="Hipervnculo"/>
            <w:rFonts w:ascii="Arial" w:hAnsi="Arial" w:cs="Arial"/>
            <w:sz w:val="20"/>
            <w:lang w:val="es-MX"/>
          </w:rPr>
          <w:t>extraer clases</w:t>
        </w:r>
      </w:hyperlink>
      <w:r w:rsidRPr="001654AC">
        <w:rPr>
          <w:rFonts w:ascii="Arial" w:hAnsi="Arial" w:cs="Arial"/>
          <w:sz w:val="20"/>
          <w:lang w:val="es-MX"/>
        </w:rPr>
        <w:t>.</w:t>
      </w:r>
    </w:p>
    <w:p w:rsidR="001654AC" w:rsidRPr="001654AC" w:rsidRDefault="001654AC" w:rsidP="001654AC">
      <w:pPr>
        <w:spacing w:before="0"/>
        <w:rPr>
          <w:rFonts w:ascii="Arial" w:hAnsi="Arial" w:cs="Arial"/>
          <w:sz w:val="20"/>
          <w:lang w:val="es-MX"/>
        </w:rPr>
      </w:pPr>
      <w:r w:rsidRPr="001654AC">
        <w:rPr>
          <w:rFonts w:ascii="Arial" w:hAnsi="Arial" w:cs="Arial"/>
          <w:sz w:val="20"/>
          <w:lang w:val="es-MX"/>
        </w:rPr>
        <w:t>Pero sobre todo, nos abre su código para </w:t>
      </w:r>
      <w:hyperlink r:id="rId14" w:tgtFrame="_blank" w:history="1">
        <w:r w:rsidRPr="001654AC">
          <w:rPr>
            <w:rStyle w:val="Hipervnculo"/>
            <w:rFonts w:ascii="Arial" w:hAnsi="Arial" w:cs="Arial"/>
            <w:sz w:val="20"/>
            <w:lang w:val="es-MX"/>
          </w:rPr>
          <w:t>personalizarlo</w:t>
        </w:r>
      </w:hyperlink>
      <w:r w:rsidRPr="001654AC">
        <w:rPr>
          <w:rFonts w:ascii="Arial" w:hAnsi="Arial" w:cs="Arial"/>
          <w:sz w:val="20"/>
          <w:lang w:val="es-MX"/>
        </w:rPr>
        <w:t xml:space="preserve"> ya que </w:t>
      </w:r>
      <w:proofErr w:type="spellStart"/>
      <w:r w:rsidRPr="001654AC">
        <w:rPr>
          <w:rFonts w:ascii="Arial" w:hAnsi="Arial" w:cs="Arial"/>
          <w:sz w:val="20"/>
          <w:lang w:val="es-MX"/>
        </w:rPr>
        <w:t>esta</w:t>
      </w:r>
      <w:proofErr w:type="spellEnd"/>
      <w:r w:rsidRPr="001654AC">
        <w:rPr>
          <w:rFonts w:ascii="Arial" w:hAnsi="Arial" w:cs="Arial"/>
          <w:sz w:val="20"/>
          <w:lang w:val="es-MX"/>
        </w:rPr>
        <w:t xml:space="preserve"> escrito en </w:t>
      </w:r>
      <w:proofErr w:type="spellStart"/>
      <w:r w:rsidR="00752578">
        <w:fldChar w:fldCharType="begin"/>
      </w:r>
      <w:r w:rsidR="00752578">
        <w:instrText xml:space="preserve"> HYPERLINK "https://postcss.org/" \t "_blank" </w:instrText>
      </w:r>
      <w:r w:rsidR="00752578">
        <w:fldChar w:fldCharType="separate"/>
      </w:r>
      <w:r w:rsidRPr="001654AC">
        <w:rPr>
          <w:rStyle w:val="Hipervnculo"/>
          <w:rFonts w:ascii="Arial" w:hAnsi="Arial" w:cs="Arial"/>
          <w:sz w:val="20"/>
          <w:lang w:val="es-MX"/>
        </w:rPr>
        <w:t>PostCSS</w:t>
      </w:r>
      <w:proofErr w:type="spellEnd"/>
      <w:r w:rsidR="00752578">
        <w:rPr>
          <w:rStyle w:val="Hipervnculo"/>
          <w:rFonts w:ascii="Arial" w:hAnsi="Arial" w:cs="Arial"/>
          <w:sz w:val="20"/>
          <w:lang w:val="es-MX"/>
        </w:rPr>
        <w:fldChar w:fldCharType="end"/>
      </w:r>
      <w:r w:rsidRPr="001654AC">
        <w:rPr>
          <w:rFonts w:ascii="Arial" w:hAnsi="Arial" w:cs="Arial"/>
          <w:sz w:val="20"/>
          <w:lang w:val="es-MX"/>
        </w:rPr>
        <w:t> y configurado en JavaScript.</w:t>
      </w:r>
    </w:p>
    <w:p w:rsidR="001654AC" w:rsidRDefault="001654AC" w:rsidP="001654AC">
      <w:pPr>
        <w:spacing w:before="0"/>
        <w:rPr>
          <w:rFonts w:ascii="Arial" w:hAnsi="Arial" w:cs="Arial"/>
          <w:sz w:val="20"/>
          <w:lang w:val="en-US"/>
        </w:rPr>
      </w:pPr>
      <w:r w:rsidRPr="001654AC">
        <w:rPr>
          <w:rFonts w:ascii="Arial" w:hAnsi="Arial" w:cs="Arial"/>
          <w:sz w:val="20"/>
          <w:lang w:val="en-US"/>
        </w:rPr>
        <w:t>Tailwind is more than a CSS framework, </w:t>
      </w:r>
      <w:r w:rsidRPr="001654AC">
        <w:rPr>
          <w:rFonts w:ascii="Arial" w:hAnsi="Arial" w:cs="Arial"/>
          <w:i/>
          <w:iCs/>
          <w:sz w:val="20"/>
          <w:lang w:val="en-US"/>
        </w:rPr>
        <w:t>it’s an engine for creating design systems</w:t>
      </w:r>
      <w:r w:rsidRPr="001654AC">
        <w:rPr>
          <w:rFonts w:ascii="Arial" w:hAnsi="Arial" w:cs="Arial"/>
          <w:sz w:val="20"/>
          <w:lang w:val="en-US"/>
        </w:rPr>
        <w:t>.</w:t>
      </w:r>
    </w:p>
    <w:p w:rsidR="00BD2D77" w:rsidRDefault="00BD2D77" w:rsidP="001654AC">
      <w:pPr>
        <w:spacing w:before="0"/>
        <w:rPr>
          <w:rFonts w:ascii="Arial" w:hAnsi="Arial" w:cs="Arial"/>
          <w:sz w:val="20"/>
          <w:lang w:val="en-US"/>
        </w:rPr>
      </w:pPr>
    </w:p>
    <w:p w:rsidR="00BD2D77" w:rsidRDefault="00BD2D77" w:rsidP="00BD2D77">
      <w:pPr>
        <w:pStyle w:val="Ttulo1"/>
      </w:pPr>
      <w:r w:rsidRPr="001654AC">
        <w:t>¿Qué es Tailwind CSS?</w:t>
      </w:r>
    </w:p>
    <w:p w:rsidR="00BD2D77" w:rsidRPr="00BD2D77" w:rsidRDefault="00BD2D77" w:rsidP="00BD2D77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BD2D77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Dejo por aquí unos apuntes que cree para iniciar la configuración desde 0, por si le sirve a la comunidad.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##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Dependencias</w:t>
      </w:r>
      <w:proofErr w:type="spellEnd"/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init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-y`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install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tailwindcss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autoprefixer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postcss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-cli`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### Inicializamos las herramientas instaladas: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-- Genera archivo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configuracion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vacio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de nombre tailwind.config.js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npx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tailwindcss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init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&lt;!--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 xml:space="preserve"> Genera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archivo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configuracion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>completo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n-US" w:eastAsia="es-MX"/>
        </w:rPr>
        <w:t xml:space="preserve">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npx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tailwindcss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init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tailwind.config.full.js --full`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--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Plugin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recomendado para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VSCode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: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Tailwind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CSS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IntelliSense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### Creamos archivo de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configuracion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postcss.config.js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-- Instrucciones archivo postcss.config.js: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`touch postcss.config.js`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module.exports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= </w:t>
      </w:r>
      <w:proofErr w:type="gram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{ plugins</w:t>
      </w:r>
      <w:proofErr w:type="gram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: [require('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tailwindcss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'), require('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autoprefixer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')], };`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###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Creacion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archivo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html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y origen CSS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mkdir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- `touch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/tailwind.css`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00419E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00419E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### </w:t>
      </w:r>
      <w:proofErr w:type="spellStart"/>
      <w:r w:rsidRPr="0000419E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Configuracion</w:t>
      </w:r>
      <w:proofErr w:type="spellEnd"/>
      <w:r w:rsidRPr="0000419E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00419E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archivo</w:t>
      </w:r>
      <w:proofErr w:type="spellEnd"/>
      <w:r w:rsidRPr="0000419E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00419E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00419E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/tailwind.css</w:t>
      </w:r>
    </w:p>
    <w:p w:rsidR="00BD2D77" w:rsidRPr="0000419E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00419E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00419E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`@tailwind base; @tailwind components; @tailwind utilities</w:t>
      </w:r>
      <w:proofErr w:type="gramStart"/>
      <w:r w:rsidRPr="0000419E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;`</w:t>
      </w:r>
      <w:proofErr w:type="gramEnd"/>
    </w:p>
    <w:p w:rsidR="00BD2D77" w:rsidRPr="0000419E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###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Completamos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script en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package.json</w:t>
      </w:r>
      <w:proofErr w:type="spellEnd"/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- `"scripts": </w:t>
      </w:r>
      <w:proofErr w:type="gram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{ "</w:t>
      </w:r>
      <w:proofErr w:type="gram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build": "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postcss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/tailwind.css -o public/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/styles.css",`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-- Para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autoregenerar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el tailwind.css cuando creamos paquetes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- `"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dev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": "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postcss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/tailwind.css -o public/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/styles.css --watch"</w:t>
      </w:r>
      <w:proofErr w:type="gram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}`</w:t>
      </w:r>
      <w:proofErr w:type="gramEnd"/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-- Ejecutar para compilar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run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dev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`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### Inicializamos script para crear el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css</w:t>
      </w:r>
      <w:proofErr w:type="spellEnd"/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&lt;</w:t>
      </w:r>
      <w:proofErr w:type="gram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!</w:t>
      </w:r>
      <w:proofErr w:type="gram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-- genera una directorio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css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con su styels.css en la carpeta </w:t>
      </w:r>
      <w:proofErr w:type="spellStart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>public</w:t>
      </w:r>
      <w:proofErr w:type="spellEnd"/>
      <w:r w:rsidRPr="00BD2D77">
        <w:rPr>
          <w:rFonts w:ascii="Courier New" w:eastAsia="Times New Roman" w:hAnsi="Courier New" w:cs="Courier New"/>
          <w:color w:val="75715E"/>
          <w:sz w:val="20"/>
          <w:szCs w:val="20"/>
          <w:lang w:val="es-MX" w:eastAsia="es-MX"/>
        </w:rPr>
        <w:t xml:space="preserve"> --&gt;</w:t>
      </w: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</w:p>
    <w:p w:rsidR="00BD2D77" w:rsidRPr="00BD2D77" w:rsidRDefault="00BD2D77" w:rsidP="00BD2D7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- `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run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build</w:t>
      </w:r>
      <w:proofErr w:type="spellEnd"/>
      <w:r w:rsidRPr="00BD2D77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`</w:t>
      </w:r>
    </w:p>
    <w:p w:rsidR="00BD2D77" w:rsidRPr="00BD2D77" w:rsidRDefault="00BD2D77" w:rsidP="00BD2D77"/>
    <w:p w:rsidR="00BD2D77" w:rsidRPr="001654AC" w:rsidRDefault="00BD2D77" w:rsidP="001654AC">
      <w:pPr>
        <w:spacing w:before="0"/>
        <w:rPr>
          <w:rFonts w:ascii="Arial" w:hAnsi="Arial" w:cs="Arial"/>
          <w:sz w:val="20"/>
          <w:lang w:val="en-US"/>
        </w:rPr>
      </w:pPr>
      <w:r w:rsidRPr="00BD2D77">
        <w:rPr>
          <w:rFonts w:ascii="Arial" w:hAnsi="Arial" w:cs="Arial"/>
          <w:noProof/>
          <w:sz w:val="20"/>
          <w:lang w:val="es-MX" w:eastAsia="es-MX"/>
        </w:rPr>
        <w:drawing>
          <wp:inline distT="0" distB="0" distL="0" distR="0" wp14:anchorId="6CEFD2B0" wp14:editId="0E768360">
            <wp:extent cx="5732145" cy="970915"/>
            <wp:effectExtent l="0" t="0" r="190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ED" w:rsidRDefault="004E1AED" w:rsidP="001654AC">
      <w:pPr>
        <w:rPr>
          <w:lang w:val="en-US"/>
        </w:rPr>
      </w:pPr>
    </w:p>
    <w:p w:rsidR="003508D4" w:rsidRPr="003508D4" w:rsidRDefault="003508D4" w:rsidP="003508D4">
      <w:pPr>
        <w:pStyle w:val="Ttulo1"/>
      </w:pPr>
      <w:r w:rsidRPr="003508D4">
        <w:t>Directivas de Tailwind</w:t>
      </w:r>
    </w:p>
    <w:p w:rsidR="003508D4" w:rsidRPr="003508D4" w:rsidRDefault="003508D4" w:rsidP="003508D4">
      <w:pPr>
        <w:rPr>
          <w:rFonts w:ascii="Arial" w:hAnsi="Arial" w:cs="Arial"/>
          <w:sz w:val="20"/>
          <w:lang w:val="es-MX"/>
        </w:rPr>
      </w:pPr>
      <w:r w:rsidRPr="003508D4">
        <w:rPr>
          <w:rFonts w:ascii="Arial" w:hAnsi="Arial" w:cs="Arial"/>
          <w:sz w:val="20"/>
          <w:lang w:val="es-MX"/>
        </w:rPr>
        <w:t xml:space="preserve">Directiva es una instrucción que utiliza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para insertar código en el archivo final de </w:t>
      </w:r>
      <w:proofErr w:type="spellStart"/>
      <w:r w:rsidRPr="003508D4">
        <w:rPr>
          <w:rFonts w:ascii="Arial" w:hAnsi="Arial" w:cs="Arial"/>
          <w:sz w:val="20"/>
          <w:lang w:val="es-MX"/>
        </w:rPr>
        <w:t>css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que genera.</w:t>
      </w:r>
    </w:p>
    <w:p w:rsidR="003508D4" w:rsidRPr="003508D4" w:rsidRDefault="003508D4" w:rsidP="003508D4">
      <w:pPr>
        <w:rPr>
          <w:rFonts w:ascii="Arial" w:hAnsi="Arial" w:cs="Arial"/>
          <w:sz w:val="20"/>
          <w:lang w:val="es-MX"/>
        </w:rPr>
      </w:pPr>
      <w:r w:rsidRPr="003508D4">
        <w:rPr>
          <w:rFonts w:ascii="Arial" w:hAnsi="Arial" w:cs="Arial"/>
          <w:sz w:val="20"/>
          <w:lang w:val="es-MX"/>
        </w:rPr>
        <w:t>@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base</w:t>
      </w:r>
      <w:r w:rsidRPr="003508D4">
        <w:rPr>
          <w:rFonts w:ascii="Arial" w:hAnsi="Arial" w:cs="Arial"/>
          <w:sz w:val="20"/>
          <w:lang w:val="es-MX"/>
        </w:rPr>
        <w:br/>
        <w:t xml:space="preserve">Esto inyecta los estilos base de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y cualquier estilo base registrado por </w:t>
      </w:r>
      <w:proofErr w:type="spellStart"/>
      <w:r w:rsidRPr="003508D4">
        <w:rPr>
          <w:rFonts w:ascii="Arial" w:hAnsi="Arial" w:cs="Arial"/>
          <w:sz w:val="20"/>
          <w:lang w:val="es-MX"/>
        </w:rPr>
        <w:t>plugins</w:t>
      </w:r>
      <w:proofErr w:type="spellEnd"/>
      <w:r w:rsidRPr="003508D4">
        <w:rPr>
          <w:rFonts w:ascii="Arial" w:hAnsi="Arial" w:cs="Arial"/>
          <w:sz w:val="20"/>
          <w:lang w:val="es-MX"/>
        </w:rPr>
        <w:t>.</w:t>
      </w:r>
    </w:p>
    <w:p w:rsidR="003508D4" w:rsidRPr="003508D4" w:rsidRDefault="003508D4" w:rsidP="003508D4">
      <w:pPr>
        <w:rPr>
          <w:rFonts w:ascii="Arial" w:hAnsi="Arial" w:cs="Arial"/>
          <w:sz w:val="20"/>
          <w:lang w:val="es-MX"/>
        </w:rPr>
      </w:pPr>
      <w:r w:rsidRPr="003508D4">
        <w:rPr>
          <w:rFonts w:ascii="Arial" w:hAnsi="Arial" w:cs="Arial"/>
          <w:sz w:val="20"/>
          <w:lang w:val="es-MX"/>
        </w:rPr>
        <w:t>@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3508D4">
        <w:rPr>
          <w:rFonts w:ascii="Arial" w:hAnsi="Arial" w:cs="Arial"/>
          <w:sz w:val="20"/>
          <w:lang w:val="es-MX"/>
        </w:rPr>
        <w:t>components</w:t>
      </w:r>
      <w:proofErr w:type="spellEnd"/>
      <w:r w:rsidRPr="003508D4">
        <w:rPr>
          <w:rFonts w:ascii="Arial" w:hAnsi="Arial" w:cs="Arial"/>
          <w:sz w:val="20"/>
          <w:lang w:val="es-MX"/>
        </w:rPr>
        <w:br/>
        <w:t xml:space="preserve">Esto inyecta las clases de componentes de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y cualquier clase de componente registrado por los </w:t>
      </w:r>
      <w:proofErr w:type="spellStart"/>
      <w:r w:rsidRPr="003508D4">
        <w:rPr>
          <w:rFonts w:ascii="Arial" w:hAnsi="Arial" w:cs="Arial"/>
          <w:sz w:val="20"/>
          <w:lang w:val="es-MX"/>
        </w:rPr>
        <w:t>plugins</w:t>
      </w:r>
      <w:proofErr w:type="spellEnd"/>
      <w:r w:rsidRPr="003508D4">
        <w:rPr>
          <w:rFonts w:ascii="Arial" w:hAnsi="Arial" w:cs="Arial"/>
          <w:sz w:val="20"/>
          <w:lang w:val="es-MX"/>
        </w:rPr>
        <w:t>.</w:t>
      </w:r>
    </w:p>
    <w:p w:rsidR="003508D4" w:rsidRPr="003508D4" w:rsidRDefault="003508D4" w:rsidP="003508D4">
      <w:pPr>
        <w:rPr>
          <w:rFonts w:ascii="Arial" w:hAnsi="Arial" w:cs="Arial"/>
          <w:sz w:val="20"/>
          <w:lang w:val="es-MX"/>
        </w:rPr>
      </w:pPr>
      <w:r w:rsidRPr="003508D4">
        <w:rPr>
          <w:rFonts w:ascii="Arial" w:hAnsi="Arial" w:cs="Arial"/>
          <w:sz w:val="20"/>
          <w:lang w:val="es-MX"/>
        </w:rPr>
        <w:t>@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3508D4">
        <w:rPr>
          <w:rFonts w:ascii="Arial" w:hAnsi="Arial" w:cs="Arial"/>
          <w:sz w:val="20"/>
          <w:lang w:val="es-MX"/>
        </w:rPr>
        <w:t>utilities</w:t>
      </w:r>
      <w:proofErr w:type="spellEnd"/>
      <w:r w:rsidRPr="003508D4">
        <w:rPr>
          <w:rFonts w:ascii="Arial" w:hAnsi="Arial" w:cs="Arial"/>
          <w:sz w:val="20"/>
          <w:lang w:val="es-MX"/>
        </w:rPr>
        <w:br/>
        <w:t xml:space="preserve">Esto inyecta las clases de utilidad de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y cualquier clase de utilidad registrada por los </w:t>
      </w:r>
      <w:proofErr w:type="spellStart"/>
      <w:r w:rsidRPr="003508D4">
        <w:rPr>
          <w:rFonts w:ascii="Arial" w:hAnsi="Arial" w:cs="Arial"/>
          <w:sz w:val="20"/>
          <w:lang w:val="es-MX"/>
        </w:rPr>
        <w:t>plugins</w:t>
      </w:r>
      <w:proofErr w:type="spellEnd"/>
      <w:r w:rsidRPr="003508D4">
        <w:rPr>
          <w:rFonts w:ascii="Arial" w:hAnsi="Arial" w:cs="Arial"/>
          <w:sz w:val="20"/>
          <w:lang w:val="es-MX"/>
        </w:rPr>
        <w:t>.</w:t>
      </w:r>
    </w:p>
    <w:p w:rsidR="003508D4" w:rsidRPr="003508D4" w:rsidRDefault="003508D4" w:rsidP="003508D4">
      <w:pPr>
        <w:rPr>
          <w:rFonts w:ascii="Arial" w:hAnsi="Arial" w:cs="Arial"/>
          <w:sz w:val="20"/>
          <w:lang w:val="es-MX"/>
        </w:rPr>
      </w:pPr>
      <w:r w:rsidRPr="003508D4">
        <w:rPr>
          <w:rFonts w:ascii="Arial" w:hAnsi="Arial" w:cs="Arial"/>
          <w:sz w:val="20"/>
          <w:lang w:val="es-MX"/>
        </w:rPr>
        <w:t>@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3508D4">
        <w:rPr>
          <w:rFonts w:ascii="Arial" w:hAnsi="Arial" w:cs="Arial"/>
          <w:sz w:val="20"/>
          <w:lang w:val="es-MX"/>
        </w:rPr>
        <w:t>screens</w:t>
      </w:r>
      <w:proofErr w:type="spellEnd"/>
      <w:r w:rsidRPr="003508D4">
        <w:rPr>
          <w:rFonts w:ascii="Arial" w:hAnsi="Arial" w:cs="Arial"/>
          <w:sz w:val="20"/>
          <w:lang w:val="es-MX"/>
        </w:rPr>
        <w:br/>
        <w:t xml:space="preserve">Esta directiva sirve para controlar donde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inyecta las variaciones responsivas de cada utilidad. Si se omite, </w:t>
      </w:r>
      <w:proofErr w:type="spellStart"/>
      <w:r w:rsidRPr="003508D4">
        <w:rPr>
          <w:rFonts w:ascii="Arial" w:hAnsi="Arial" w:cs="Arial"/>
          <w:sz w:val="20"/>
          <w:lang w:val="es-MX"/>
        </w:rPr>
        <w:t>Tailwind</w:t>
      </w:r>
      <w:proofErr w:type="spellEnd"/>
      <w:r w:rsidRPr="003508D4">
        <w:rPr>
          <w:rFonts w:ascii="Arial" w:hAnsi="Arial" w:cs="Arial"/>
          <w:sz w:val="20"/>
          <w:lang w:val="es-MX"/>
        </w:rPr>
        <w:t xml:space="preserve"> añadirá estas clases al final de tu </w:t>
      </w:r>
      <w:proofErr w:type="spellStart"/>
      <w:r w:rsidRPr="003508D4">
        <w:rPr>
          <w:rFonts w:ascii="Arial" w:hAnsi="Arial" w:cs="Arial"/>
          <w:sz w:val="20"/>
          <w:lang w:val="es-MX"/>
        </w:rPr>
        <w:t>css</w:t>
      </w:r>
      <w:proofErr w:type="spellEnd"/>
      <w:r w:rsidRPr="003508D4">
        <w:rPr>
          <w:rFonts w:ascii="Arial" w:hAnsi="Arial" w:cs="Arial"/>
          <w:sz w:val="20"/>
          <w:lang w:val="es-MX"/>
        </w:rPr>
        <w:t>, por defecto.</w:t>
      </w:r>
    </w:p>
    <w:p w:rsidR="003508D4" w:rsidRDefault="003508D4" w:rsidP="001654AC">
      <w:pPr>
        <w:rPr>
          <w:lang w:val="es-MX"/>
        </w:rPr>
      </w:pPr>
    </w:p>
    <w:p w:rsidR="00616EC2" w:rsidRDefault="00616EC2" w:rsidP="001654AC">
      <w:pPr>
        <w:rPr>
          <w:lang w:val="es-MX"/>
        </w:rPr>
      </w:pPr>
    </w:p>
    <w:p w:rsidR="00616EC2" w:rsidRDefault="00616EC2" w:rsidP="001654AC">
      <w:pPr>
        <w:rPr>
          <w:lang w:val="es-MX"/>
        </w:rPr>
      </w:pPr>
    </w:p>
    <w:p w:rsidR="00616EC2" w:rsidRDefault="00616EC2" w:rsidP="001654AC">
      <w:pPr>
        <w:rPr>
          <w:lang w:val="es-MX"/>
        </w:rPr>
      </w:pPr>
    </w:p>
    <w:p w:rsidR="00616EC2" w:rsidRDefault="00616EC2" w:rsidP="001654AC">
      <w:pPr>
        <w:rPr>
          <w:lang w:val="es-MX"/>
        </w:rPr>
      </w:pPr>
    </w:p>
    <w:p w:rsidR="00616EC2" w:rsidRDefault="00616EC2" w:rsidP="001654AC">
      <w:pPr>
        <w:rPr>
          <w:lang w:val="es-MX"/>
        </w:rPr>
      </w:pPr>
    </w:p>
    <w:p w:rsidR="00616EC2" w:rsidRPr="00616EC2" w:rsidRDefault="00616EC2" w:rsidP="00616EC2">
      <w:pPr>
        <w:pStyle w:val="Ttulo1"/>
      </w:pPr>
      <w:r w:rsidRPr="00616EC2">
        <w:lastRenderedPageBreak/>
        <w:t>Personalización y configuración</w:t>
      </w:r>
    </w:p>
    <w:p w:rsidR="00616EC2" w:rsidRPr="00616EC2" w:rsidRDefault="00616EC2" w:rsidP="00616EC2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>Configuración</w:t>
      </w:r>
    </w:p>
    <w:p w:rsidR="00616EC2" w:rsidRPr="00616EC2" w:rsidRDefault="00616EC2" w:rsidP="00616E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 xml:space="preserve">Ya que </w:t>
      </w:r>
      <w:proofErr w:type="spellStart"/>
      <w:r w:rsidRPr="00616EC2">
        <w:rPr>
          <w:rFonts w:ascii="Arial" w:hAnsi="Arial" w:cs="Arial"/>
          <w:color w:val="4A4A4A"/>
          <w:sz w:val="20"/>
          <w:szCs w:val="20"/>
        </w:rPr>
        <w:t>Tailwind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 xml:space="preserve"> es un </w:t>
      </w:r>
      <w:proofErr w:type="spellStart"/>
      <w:r w:rsidRPr="00616EC2">
        <w:rPr>
          <w:rFonts w:ascii="Arial" w:hAnsi="Arial" w:cs="Arial"/>
          <w:color w:val="4A4A4A"/>
          <w:sz w:val="20"/>
          <w:szCs w:val="20"/>
        </w:rPr>
        <w:t>framework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 xml:space="preserve"> para construir UI a la medida, por default, se tiene un archivo </w:t>
      </w:r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>opcional</w:t>
      </w:r>
      <w:r w:rsidRPr="00616EC2">
        <w:rPr>
          <w:rFonts w:ascii="Arial" w:hAnsi="Arial" w:cs="Arial"/>
          <w:color w:val="4A4A4A"/>
          <w:sz w:val="20"/>
          <w:szCs w:val="20"/>
        </w:rPr>
        <w:t> llamado </w:t>
      </w:r>
      <w:r w:rsidRPr="00616EC2">
        <w:rPr>
          <w:rStyle w:val="CdigoHTML"/>
          <w:rFonts w:ascii="Arial" w:hAnsi="Arial" w:cs="Arial"/>
          <w:color w:val="4A4A4A"/>
          <w:sz w:val="20"/>
        </w:rPr>
        <w:t>tailwind.config.js</w:t>
      </w:r>
      <w:r w:rsidRPr="00616EC2">
        <w:rPr>
          <w:rFonts w:ascii="Arial" w:hAnsi="Arial" w:cs="Arial"/>
          <w:color w:val="4A4A4A"/>
          <w:sz w:val="20"/>
          <w:szCs w:val="20"/>
        </w:rPr>
        <w:t> en la raíz de la carpeta, donde está el </w:t>
      </w:r>
      <w:proofErr w:type="spellStart"/>
      <w:r w:rsidRPr="00616EC2">
        <w:rPr>
          <w:rStyle w:val="CdigoHTML"/>
          <w:rFonts w:ascii="Arial" w:hAnsi="Arial" w:cs="Arial"/>
          <w:color w:val="4A4A4A"/>
          <w:sz w:val="20"/>
        </w:rPr>
        <w:t>package.json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>.</w:t>
      </w:r>
    </w:p>
    <w:p w:rsidR="00616EC2" w:rsidRPr="00616EC2" w:rsidRDefault="00616EC2" w:rsidP="00616EC2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>Creando un archivo de configuración</w:t>
      </w:r>
    </w:p>
    <w:p w:rsidR="00616EC2" w:rsidRPr="00616EC2" w:rsidRDefault="00616EC2" w:rsidP="00616E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 xml:space="preserve">Para generar un archivo de configuración para </w:t>
      </w:r>
      <w:proofErr w:type="spellStart"/>
      <w:r w:rsidRPr="00616EC2">
        <w:rPr>
          <w:rFonts w:ascii="Arial" w:hAnsi="Arial" w:cs="Arial"/>
          <w:color w:val="4A4A4A"/>
          <w:sz w:val="20"/>
          <w:szCs w:val="20"/>
        </w:rPr>
        <w:t>Tailwind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>, podemos usar el </w:t>
      </w:r>
      <w:proofErr w:type="spellStart"/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>Tailwind</w:t>
      </w:r>
      <w:proofErr w:type="spellEnd"/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 xml:space="preserve"> CLI</w:t>
      </w:r>
      <w:r w:rsidRPr="00616EC2">
        <w:rPr>
          <w:rFonts w:ascii="Arial" w:hAnsi="Arial" w:cs="Arial"/>
          <w:color w:val="4A4A4A"/>
          <w:sz w:val="20"/>
          <w:szCs w:val="20"/>
        </w:rPr>
        <w:t>: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rFonts w:ascii="Arial" w:hAnsi="Arial" w:cs="Arial"/>
          <w:color w:val="FFFFFF"/>
        </w:rPr>
      </w:pPr>
      <w:proofErr w:type="spellStart"/>
      <w:proofErr w:type="gramStart"/>
      <w:r>
        <w:rPr>
          <w:rStyle w:val="CdigoHTML"/>
          <w:color w:val="FFFFFF"/>
        </w:rPr>
        <w:t>npx</w:t>
      </w:r>
      <w:proofErr w:type="spellEnd"/>
      <w:proofErr w:type="gram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tailwind</w:t>
      </w:r>
      <w:proofErr w:type="spellEnd"/>
      <w:r>
        <w:rPr>
          <w:rStyle w:val="CdigoHTML"/>
          <w:color w:val="FFFFFF"/>
        </w:rPr>
        <w:t xml:space="preserve"> </w:t>
      </w:r>
      <w:proofErr w:type="spellStart"/>
      <w:r>
        <w:rPr>
          <w:rStyle w:val="CdigoHTML"/>
          <w:color w:val="FFFFFF"/>
        </w:rPr>
        <w:t>init</w:t>
      </w:r>
      <w:proofErr w:type="spellEnd"/>
    </w:p>
    <w:p w:rsidR="00616EC2" w:rsidRPr="00616EC2" w:rsidRDefault="00616EC2" w:rsidP="00616E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Style w:val="Textoennegrita"/>
          <w:rFonts w:ascii="Arial" w:hAnsi="Arial" w:cs="Arial"/>
          <w:color w:val="4A4A4A"/>
          <w:sz w:val="20"/>
          <w:szCs w:val="20"/>
        </w:rPr>
        <w:t>Nota</w:t>
      </w:r>
      <w:r w:rsidRPr="00616EC2">
        <w:rPr>
          <w:rFonts w:ascii="Arial" w:hAnsi="Arial" w:cs="Arial"/>
          <w:color w:val="4A4A4A"/>
          <w:sz w:val="20"/>
          <w:szCs w:val="20"/>
        </w:rPr>
        <w:t xml:space="preserve">. Podemos utilizar esta herramienta cuando instalamos la dependencia </w:t>
      </w:r>
      <w:proofErr w:type="spellStart"/>
      <w:r w:rsidRPr="00616EC2">
        <w:rPr>
          <w:rFonts w:ascii="Arial" w:hAnsi="Arial" w:cs="Arial"/>
          <w:color w:val="4A4A4A"/>
          <w:sz w:val="20"/>
          <w:szCs w:val="20"/>
        </w:rPr>
        <w:t>via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> </w:t>
      </w:r>
      <w:proofErr w:type="spellStart"/>
      <w:r w:rsidRPr="00616EC2">
        <w:rPr>
          <w:rStyle w:val="CdigoHTML"/>
          <w:rFonts w:ascii="Arial" w:hAnsi="Arial" w:cs="Arial"/>
          <w:color w:val="4A4A4A"/>
          <w:sz w:val="20"/>
        </w:rPr>
        <w:t>npm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>.</w:t>
      </w:r>
      <w:r w:rsidRPr="00616EC2">
        <w:rPr>
          <w:rFonts w:ascii="Arial" w:hAnsi="Arial" w:cs="Arial"/>
          <w:color w:val="4A4A4A"/>
          <w:sz w:val="20"/>
          <w:szCs w:val="20"/>
        </w:rPr>
        <w:br/>
        <w:t>Donde como resultado tendremos </w:t>
      </w:r>
      <w:r w:rsidRPr="00616EC2">
        <w:rPr>
          <w:rStyle w:val="CdigoHTML"/>
          <w:rFonts w:ascii="Arial" w:hAnsi="Arial" w:cs="Arial"/>
          <w:color w:val="4A4A4A"/>
          <w:sz w:val="20"/>
        </w:rPr>
        <w:t>tailwind.config.js</w:t>
      </w:r>
      <w:r w:rsidRPr="00616EC2">
        <w:rPr>
          <w:rFonts w:ascii="Arial" w:hAnsi="Arial" w:cs="Arial"/>
          <w:color w:val="4A4A4A"/>
          <w:sz w:val="20"/>
          <w:szCs w:val="20"/>
        </w:rPr>
        <w:t>: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proofErr w:type="spellStart"/>
      <w:r>
        <w:rPr>
          <w:rStyle w:val="hljs-builtin"/>
          <w:color w:val="A6E22E"/>
        </w:rPr>
        <w:t>module</w:t>
      </w:r>
      <w:r>
        <w:rPr>
          <w:rStyle w:val="CdigoHTML"/>
          <w:color w:val="FFFFFF"/>
        </w:rPr>
        <w:t>.exports</w:t>
      </w:r>
      <w:proofErr w:type="spellEnd"/>
      <w:r>
        <w:rPr>
          <w:rStyle w:val="CdigoHTML"/>
          <w:color w:val="FFFFFF"/>
        </w:rPr>
        <w:t xml:space="preserve"> = {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>
        <w:rPr>
          <w:rStyle w:val="CdigoHTML"/>
          <w:color w:val="FFFFFF"/>
        </w:rPr>
        <w:t>theme</w:t>
      </w:r>
      <w:proofErr w:type="spellEnd"/>
      <w:proofErr w:type="gramEnd"/>
      <w:r>
        <w:rPr>
          <w:rStyle w:val="CdigoHTML"/>
          <w:color w:val="FFFFFF"/>
        </w:rPr>
        <w:t>: {},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>
        <w:rPr>
          <w:rStyle w:val="CdigoHTML"/>
          <w:color w:val="FFFFFF"/>
        </w:rPr>
        <w:t>variants</w:t>
      </w:r>
      <w:proofErr w:type="spellEnd"/>
      <w:proofErr w:type="gramEnd"/>
      <w:r>
        <w:rPr>
          <w:rStyle w:val="CdigoHTML"/>
          <w:color w:val="FFFFFF"/>
        </w:rPr>
        <w:t>: {},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</w:t>
      </w:r>
      <w:proofErr w:type="spellStart"/>
      <w:proofErr w:type="gramStart"/>
      <w:r>
        <w:rPr>
          <w:rStyle w:val="CdigoHTML"/>
          <w:color w:val="FFFFFF"/>
        </w:rPr>
        <w:t>plugins</w:t>
      </w:r>
      <w:proofErr w:type="spellEnd"/>
      <w:proofErr w:type="gramEnd"/>
      <w:r>
        <w:rPr>
          <w:rStyle w:val="CdigoHTML"/>
          <w:color w:val="FFFFFF"/>
        </w:rPr>
        <w:t>: [],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}</w:t>
      </w:r>
    </w:p>
    <w:p w:rsidR="00616EC2" w:rsidRPr="00616EC2" w:rsidRDefault="00616EC2" w:rsidP="00616E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>Cabe mencionar que cada sección, del archivo de configuración, es opcional.</w:t>
      </w:r>
    </w:p>
    <w:p w:rsidR="00616EC2" w:rsidRPr="00616EC2" w:rsidRDefault="00616EC2" w:rsidP="00616EC2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>La sección </w:t>
      </w:r>
      <w:r w:rsidRPr="00616EC2">
        <w:rPr>
          <w:rStyle w:val="nfasis"/>
          <w:rFonts w:ascii="Arial" w:hAnsi="Arial" w:cs="Arial"/>
          <w:color w:val="4A4A4A"/>
          <w:sz w:val="20"/>
          <w:szCs w:val="20"/>
        </w:rPr>
        <w:t>Theme</w:t>
      </w:r>
    </w:p>
    <w:p w:rsidR="00616EC2" w:rsidRPr="00616EC2" w:rsidRDefault="00616EC2" w:rsidP="00616E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>Esta sección es donde definimos los aspectos relacionados con el diseño visual de nuestro sitio.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>...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</w:t>
      </w:r>
      <w:proofErr w:type="gramStart"/>
      <w:r w:rsidRPr="00616EC2">
        <w:rPr>
          <w:rStyle w:val="CdigoHTML"/>
          <w:color w:val="FFFFFF"/>
          <w:lang w:val="en-US"/>
        </w:rPr>
        <w:t>theme</w:t>
      </w:r>
      <w:proofErr w:type="gramEnd"/>
      <w:r w:rsidRPr="00616EC2">
        <w:rPr>
          <w:rStyle w:val="CdigoHTML"/>
          <w:color w:val="FFFFFF"/>
          <w:lang w:val="en-US"/>
        </w:rPr>
        <w:t>: {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gramStart"/>
      <w:r w:rsidRPr="00616EC2">
        <w:rPr>
          <w:rStyle w:val="CdigoHTML"/>
          <w:color w:val="FFFFFF"/>
          <w:lang w:val="en-US"/>
        </w:rPr>
        <w:t>screens</w:t>
      </w:r>
      <w:proofErr w:type="gramEnd"/>
      <w:r w:rsidRPr="00616EC2">
        <w:rPr>
          <w:rStyle w:val="CdigoHTML"/>
          <w:color w:val="FFFFFF"/>
          <w:lang w:val="en-US"/>
        </w:rPr>
        <w:t>: {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spellStart"/>
      <w:proofErr w:type="gramStart"/>
      <w:r w:rsidRPr="00616EC2">
        <w:rPr>
          <w:rStyle w:val="CdigoHTML"/>
          <w:color w:val="FFFFFF"/>
          <w:lang w:val="en-US"/>
        </w:rPr>
        <w:t>sm</w:t>
      </w:r>
      <w:proofErr w:type="spellEnd"/>
      <w:proofErr w:type="gramEnd"/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'640px'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gramStart"/>
      <w:r w:rsidRPr="00616EC2">
        <w:rPr>
          <w:rStyle w:val="CdigoHTML"/>
          <w:color w:val="FFFFFF"/>
          <w:lang w:val="en-US"/>
        </w:rPr>
        <w:t>md</w:t>
      </w:r>
      <w:proofErr w:type="gramEnd"/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'768px'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spellStart"/>
      <w:proofErr w:type="gramStart"/>
      <w:r w:rsidRPr="00616EC2">
        <w:rPr>
          <w:rStyle w:val="CdigoHTML"/>
          <w:color w:val="FFFFFF"/>
          <w:lang w:val="en-US"/>
        </w:rPr>
        <w:t>lg</w:t>
      </w:r>
      <w:proofErr w:type="spellEnd"/>
      <w:proofErr w:type="gramEnd"/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'1024px'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gramStart"/>
      <w:r w:rsidRPr="00616EC2">
        <w:rPr>
          <w:rStyle w:val="CdigoHTML"/>
          <w:color w:val="FFFFFF"/>
          <w:lang w:val="en-US"/>
        </w:rPr>
        <w:t>xl</w:t>
      </w:r>
      <w:proofErr w:type="gramEnd"/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'1280px'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},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spellStart"/>
      <w:proofErr w:type="gramStart"/>
      <w:r w:rsidRPr="00616EC2">
        <w:rPr>
          <w:rStyle w:val="CdigoHTML"/>
          <w:color w:val="FFFFFF"/>
          <w:lang w:val="en-US"/>
        </w:rPr>
        <w:t>fontFamily</w:t>
      </w:r>
      <w:proofErr w:type="spellEnd"/>
      <w:proofErr w:type="gramEnd"/>
      <w:r w:rsidRPr="00616EC2">
        <w:rPr>
          <w:rStyle w:val="CdigoHTML"/>
          <w:color w:val="FFFFFF"/>
          <w:lang w:val="en-US"/>
        </w:rPr>
        <w:t>: {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gramStart"/>
      <w:r w:rsidRPr="00616EC2">
        <w:rPr>
          <w:rStyle w:val="CdigoHTML"/>
          <w:color w:val="FFFFFF"/>
          <w:lang w:val="en-US"/>
        </w:rPr>
        <w:t>display</w:t>
      </w:r>
      <w:proofErr w:type="gramEnd"/>
      <w:r w:rsidRPr="00616EC2">
        <w:rPr>
          <w:rStyle w:val="CdigoHTML"/>
          <w:color w:val="FFFFFF"/>
          <w:lang w:val="en-US"/>
        </w:rPr>
        <w:t>: [</w:t>
      </w:r>
      <w:r w:rsidRPr="00616EC2">
        <w:rPr>
          <w:rStyle w:val="hljs-string"/>
          <w:color w:val="A6E22E"/>
          <w:lang w:val="en-US"/>
        </w:rPr>
        <w:t>'Gilroy'</w:t>
      </w:r>
      <w:r w:rsidRPr="00616EC2">
        <w:rPr>
          <w:rStyle w:val="CdigoHTML"/>
          <w:color w:val="FFFFFF"/>
          <w:lang w:val="en-US"/>
        </w:rPr>
        <w:t xml:space="preserve">, </w:t>
      </w:r>
      <w:r w:rsidRPr="00616EC2">
        <w:rPr>
          <w:rStyle w:val="hljs-string"/>
          <w:color w:val="A6E22E"/>
          <w:lang w:val="en-US"/>
        </w:rPr>
        <w:t>'sans-serif'</w:t>
      </w:r>
      <w:r w:rsidRPr="00616EC2">
        <w:rPr>
          <w:rStyle w:val="CdigoHTML"/>
          <w:color w:val="FFFFFF"/>
          <w:lang w:val="en-US"/>
        </w:rPr>
        <w:t>],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gramStart"/>
      <w:r w:rsidRPr="00616EC2">
        <w:rPr>
          <w:rStyle w:val="CdigoHTML"/>
          <w:color w:val="FFFFFF"/>
          <w:lang w:val="en-US"/>
        </w:rPr>
        <w:t>body</w:t>
      </w:r>
      <w:proofErr w:type="gramEnd"/>
      <w:r w:rsidRPr="00616EC2">
        <w:rPr>
          <w:rStyle w:val="CdigoHTML"/>
          <w:color w:val="FFFFFF"/>
          <w:lang w:val="en-US"/>
        </w:rPr>
        <w:t>: [</w:t>
      </w:r>
      <w:r w:rsidRPr="00616EC2">
        <w:rPr>
          <w:rStyle w:val="hljs-string"/>
          <w:color w:val="A6E22E"/>
          <w:lang w:val="en-US"/>
        </w:rPr>
        <w:t>'</w:t>
      </w:r>
      <w:proofErr w:type="spellStart"/>
      <w:r w:rsidRPr="00616EC2">
        <w:rPr>
          <w:rStyle w:val="hljs-string"/>
          <w:color w:val="A6E22E"/>
          <w:lang w:val="en-US"/>
        </w:rPr>
        <w:t>Graphik</w:t>
      </w:r>
      <w:proofErr w:type="spellEnd"/>
      <w:r w:rsidRPr="00616EC2">
        <w:rPr>
          <w:rStyle w:val="hljs-string"/>
          <w:color w:val="A6E22E"/>
          <w:lang w:val="en-US"/>
        </w:rPr>
        <w:t>'</w:t>
      </w:r>
      <w:r w:rsidRPr="00616EC2">
        <w:rPr>
          <w:rStyle w:val="CdigoHTML"/>
          <w:color w:val="FFFFFF"/>
          <w:lang w:val="en-US"/>
        </w:rPr>
        <w:t xml:space="preserve">, </w:t>
      </w:r>
      <w:r w:rsidRPr="00616EC2">
        <w:rPr>
          <w:rStyle w:val="hljs-string"/>
          <w:color w:val="A6E22E"/>
          <w:lang w:val="en-US"/>
        </w:rPr>
        <w:t>'sans-serif'</w:t>
      </w:r>
      <w:r w:rsidRPr="00616EC2">
        <w:rPr>
          <w:rStyle w:val="CdigoHTML"/>
          <w:color w:val="FFFFFF"/>
          <w:lang w:val="en-US"/>
        </w:rPr>
        <w:t>],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},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spellStart"/>
      <w:proofErr w:type="gramStart"/>
      <w:r w:rsidRPr="00616EC2">
        <w:rPr>
          <w:rStyle w:val="CdigoHTML"/>
          <w:color w:val="FFFFFF"/>
          <w:lang w:val="en-US"/>
        </w:rPr>
        <w:t>borderWidth</w:t>
      </w:r>
      <w:proofErr w:type="spellEnd"/>
      <w:proofErr w:type="gramEnd"/>
      <w:r w:rsidRPr="00616EC2">
        <w:rPr>
          <w:rStyle w:val="CdigoHTML"/>
          <w:color w:val="FFFFFF"/>
          <w:lang w:val="en-US"/>
        </w:rPr>
        <w:t>: {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gramStart"/>
      <w:r w:rsidRPr="00616EC2">
        <w:rPr>
          <w:rStyle w:val="hljs-keyword"/>
          <w:b/>
          <w:bCs/>
          <w:color w:val="F92672"/>
          <w:lang w:val="en-US"/>
        </w:rPr>
        <w:t>default</w:t>
      </w:r>
      <w:proofErr w:type="gramEnd"/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'1px'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r w:rsidRPr="00616EC2">
        <w:rPr>
          <w:rStyle w:val="hljs-string"/>
          <w:color w:val="A6E22E"/>
          <w:lang w:val="en-US"/>
        </w:rPr>
        <w:t>'0'</w:t>
      </w:r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'0'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r w:rsidRPr="00616EC2">
        <w:rPr>
          <w:rStyle w:val="hljs-string"/>
          <w:color w:val="A6E22E"/>
          <w:lang w:val="en-US"/>
        </w:rPr>
        <w:t>'2'</w:t>
      </w:r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'2px'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r w:rsidRPr="00616EC2">
        <w:rPr>
          <w:rStyle w:val="hljs-string"/>
          <w:color w:val="A6E22E"/>
          <w:lang w:val="en-US"/>
        </w:rPr>
        <w:t>'4'</w:t>
      </w:r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'4px'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},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gramStart"/>
      <w:r w:rsidRPr="00616EC2">
        <w:rPr>
          <w:rStyle w:val="CdigoHTML"/>
          <w:color w:val="FFFFFF"/>
          <w:lang w:val="en-US"/>
        </w:rPr>
        <w:t>extend</w:t>
      </w:r>
      <w:proofErr w:type="gramEnd"/>
      <w:r w:rsidRPr="00616EC2">
        <w:rPr>
          <w:rStyle w:val="CdigoHTML"/>
          <w:color w:val="FFFFFF"/>
          <w:lang w:val="en-US"/>
        </w:rPr>
        <w:t>: {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gramStart"/>
      <w:r w:rsidRPr="00616EC2">
        <w:rPr>
          <w:rStyle w:val="CdigoHTML"/>
          <w:color w:val="FFFFFF"/>
          <w:lang w:val="en-US"/>
        </w:rPr>
        <w:t>colors</w:t>
      </w:r>
      <w:proofErr w:type="gramEnd"/>
      <w:r w:rsidRPr="00616EC2">
        <w:rPr>
          <w:rStyle w:val="CdigoHTML"/>
          <w:color w:val="FFFFFF"/>
          <w:lang w:val="en-US"/>
        </w:rPr>
        <w:t>: {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  </w:t>
      </w:r>
      <w:proofErr w:type="gramStart"/>
      <w:r w:rsidRPr="00616EC2">
        <w:rPr>
          <w:rStyle w:val="CdigoHTML"/>
          <w:color w:val="FFFFFF"/>
          <w:lang w:val="en-US"/>
        </w:rPr>
        <w:t>cyan</w:t>
      </w:r>
      <w:proofErr w:type="gramEnd"/>
      <w:r w:rsidRPr="00616EC2">
        <w:rPr>
          <w:rStyle w:val="CdigoHTML"/>
          <w:color w:val="FFFFFF"/>
          <w:lang w:val="en-US"/>
        </w:rPr>
        <w:t xml:space="preserve">: </w:t>
      </w:r>
      <w:r w:rsidRPr="00616EC2">
        <w:rPr>
          <w:rStyle w:val="hljs-string"/>
          <w:color w:val="A6E22E"/>
          <w:lang w:val="en-US"/>
        </w:rPr>
        <w:t>'#9cdbff'</w:t>
      </w:r>
      <w:r w:rsidRPr="00616EC2">
        <w:rPr>
          <w:rStyle w:val="CdigoHTML"/>
          <w:color w:val="FFFFFF"/>
          <w:lang w:val="en-US"/>
        </w:rPr>
        <w:t>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},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  </w:t>
      </w:r>
      <w:proofErr w:type="gramStart"/>
      <w:r w:rsidRPr="00616EC2">
        <w:rPr>
          <w:rStyle w:val="CdigoHTML"/>
          <w:color w:val="FFFFFF"/>
          <w:lang w:val="en-US"/>
        </w:rPr>
        <w:t>spacing</w:t>
      </w:r>
      <w:proofErr w:type="gramEnd"/>
      <w:r w:rsidRPr="00616EC2">
        <w:rPr>
          <w:rStyle w:val="CdigoHTML"/>
          <w:color w:val="FFFFFF"/>
          <w:lang w:val="en-US"/>
        </w:rPr>
        <w:t>: {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 w:rsidRPr="00616EC2">
        <w:rPr>
          <w:rStyle w:val="CdigoHTML"/>
          <w:color w:val="FFFFFF"/>
          <w:lang w:val="en-US"/>
        </w:rPr>
        <w:t xml:space="preserve">        </w:t>
      </w:r>
      <w:r>
        <w:rPr>
          <w:rStyle w:val="hljs-string"/>
          <w:color w:val="A6E22E"/>
        </w:rPr>
        <w:t>'96'</w:t>
      </w:r>
      <w:r>
        <w:rPr>
          <w:rStyle w:val="CdigoHTML"/>
          <w:color w:val="FFFFFF"/>
        </w:rPr>
        <w:t xml:space="preserve">: </w:t>
      </w:r>
      <w:r>
        <w:rPr>
          <w:rStyle w:val="hljs-string"/>
          <w:color w:val="A6E22E"/>
        </w:rPr>
        <w:t>'24rem'</w:t>
      </w:r>
      <w:r>
        <w:rPr>
          <w:rStyle w:val="CdigoHTML"/>
          <w:color w:val="FFFFFF"/>
        </w:rPr>
        <w:t>,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    </w:t>
      </w:r>
      <w:r>
        <w:rPr>
          <w:rStyle w:val="hljs-string"/>
          <w:color w:val="A6E22E"/>
        </w:rPr>
        <w:t>'128'</w:t>
      </w:r>
      <w:r>
        <w:rPr>
          <w:rStyle w:val="CdigoHTML"/>
          <w:color w:val="FFFFFF"/>
        </w:rPr>
        <w:t xml:space="preserve">: </w:t>
      </w:r>
      <w:r>
        <w:rPr>
          <w:rStyle w:val="hljs-string"/>
          <w:color w:val="A6E22E"/>
        </w:rPr>
        <w:t>'32rem'</w:t>
      </w:r>
      <w:r>
        <w:rPr>
          <w:rStyle w:val="CdigoHTML"/>
          <w:color w:val="FFFFFF"/>
        </w:rPr>
        <w:t>,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  }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  }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 xml:space="preserve">  }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...</w:t>
      </w:r>
    </w:p>
    <w:p w:rsidR="00616EC2" w:rsidRPr="00616EC2" w:rsidRDefault="00616EC2" w:rsidP="00616EC2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>La sección </w:t>
      </w:r>
      <w:r w:rsidRPr="00616EC2">
        <w:rPr>
          <w:rStyle w:val="nfasis"/>
          <w:rFonts w:ascii="Arial" w:hAnsi="Arial" w:cs="Arial"/>
          <w:color w:val="4A4A4A"/>
          <w:sz w:val="20"/>
          <w:szCs w:val="20"/>
        </w:rPr>
        <w:t>Variants</w:t>
      </w:r>
    </w:p>
    <w:p w:rsidR="00616EC2" w:rsidRPr="00616EC2" w:rsidRDefault="00616EC2" w:rsidP="00616E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 xml:space="preserve">Esta sección nos permite controlar el comportamiento de las utilidades </w:t>
      </w:r>
      <w:proofErr w:type="spellStart"/>
      <w:r w:rsidRPr="00616EC2">
        <w:rPr>
          <w:rFonts w:ascii="Arial" w:hAnsi="Arial" w:cs="Arial"/>
          <w:color w:val="4A4A4A"/>
          <w:sz w:val="20"/>
          <w:szCs w:val="20"/>
        </w:rPr>
        <w:t>core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>, como </w:t>
      </w:r>
      <w:proofErr w:type="spellStart"/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>responsive</w:t>
      </w:r>
      <w:proofErr w:type="spellEnd"/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 xml:space="preserve"> </w:t>
      </w:r>
      <w:proofErr w:type="spellStart"/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>variants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> y </w:t>
      </w:r>
      <w:proofErr w:type="spellStart"/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>pseudo-class</w:t>
      </w:r>
      <w:proofErr w:type="spellEnd"/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 xml:space="preserve"> </w:t>
      </w:r>
      <w:proofErr w:type="spellStart"/>
      <w:r w:rsidRPr="00616EC2">
        <w:rPr>
          <w:rStyle w:val="nfasis"/>
          <w:rFonts w:ascii="Arial" w:eastAsiaTheme="majorEastAsia" w:hAnsi="Arial" w:cs="Arial"/>
          <w:color w:val="4A4A4A"/>
          <w:sz w:val="20"/>
          <w:szCs w:val="20"/>
        </w:rPr>
        <w:t>variants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>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>...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</w:t>
      </w:r>
      <w:proofErr w:type="gramStart"/>
      <w:r w:rsidRPr="00616EC2">
        <w:rPr>
          <w:rStyle w:val="CdigoHTML"/>
          <w:color w:val="FFFFFF"/>
          <w:lang w:val="en-US"/>
        </w:rPr>
        <w:t>variants</w:t>
      </w:r>
      <w:proofErr w:type="gramEnd"/>
      <w:r w:rsidRPr="00616EC2">
        <w:rPr>
          <w:rStyle w:val="CdigoHTML"/>
          <w:color w:val="FFFFFF"/>
          <w:lang w:val="en-US"/>
        </w:rPr>
        <w:t>: {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gramStart"/>
      <w:r w:rsidRPr="00616EC2">
        <w:rPr>
          <w:rStyle w:val="CdigoHTML"/>
          <w:color w:val="FFFFFF"/>
          <w:lang w:val="en-US"/>
        </w:rPr>
        <w:t>appearance</w:t>
      </w:r>
      <w:proofErr w:type="gramEnd"/>
      <w:r w:rsidRPr="00616EC2">
        <w:rPr>
          <w:rStyle w:val="CdigoHTML"/>
          <w:color w:val="FFFFFF"/>
          <w:lang w:val="en-US"/>
        </w:rPr>
        <w:t>: [</w:t>
      </w:r>
      <w:r w:rsidRPr="00616EC2">
        <w:rPr>
          <w:rStyle w:val="hljs-string"/>
          <w:color w:val="A6E22E"/>
          <w:lang w:val="en-US"/>
        </w:rPr>
        <w:t>'responsive'</w:t>
      </w:r>
      <w:r w:rsidRPr="00616EC2">
        <w:rPr>
          <w:rStyle w:val="CdigoHTML"/>
          <w:color w:val="FFFFFF"/>
          <w:lang w:val="en-US"/>
        </w:rPr>
        <w:t>],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lastRenderedPageBreak/>
        <w:t xml:space="preserve">    </w:t>
      </w:r>
      <w:r w:rsidRPr="00616EC2">
        <w:rPr>
          <w:rStyle w:val="hljs-comment"/>
          <w:color w:val="75715E"/>
          <w:lang w:val="en-US"/>
        </w:rPr>
        <w:t>// ...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spellStart"/>
      <w:proofErr w:type="gramStart"/>
      <w:r w:rsidRPr="00616EC2">
        <w:rPr>
          <w:rStyle w:val="CdigoHTML"/>
          <w:color w:val="FFFFFF"/>
          <w:lang w:val="en-US"/>
        </w:rPr>
        <w:t>borderColor</w:t>
      </w:r>
      <w:proofErr w:type="spellEnd"/>
      <w:proofErr w:type="gramEnd"/>
      <w:r w:rsidRPr="00616EC2">
        <w:rPr>
          <w:rStyle w:val="CdigoHTML"/>
          <w:color w:val="FFFFFF"/>
          <w:lang w:val="en-US"/>
        </w:rPr>
        <w:t>: [</w:t>
      </w:r>
      <w:r w:rsidRPr="00616EC2">
        <w:rPr>
          <w:rStyle w:val="hljs-string"/>
          <w:color w:val="A6E22E"/>
          <w:lang w:val="en-US"/>
        </w:rPr>
        <w:t>'responsive'</w:t>
      </w:r>
      <w:r w:rsidRPr="00616EC2">
        <w:rPr>
          <w:rStyle w:val="CdigoHTML"/>
          <w:color w:val="FFFFFF"/>
          <w:lang w:val="en-US"/>
        </w:rPr>
        <w:t xml:space="preserve">, </w:t>
      </w:r>
      <w:r w:rsidRPr="00616EC2">
        <w:rPr>
          <w:rStyle w:val="hljs-string"/>
          <w:color w:val="A6E22E"/>
          <w:lang w:val="en-US"/>
        </w:rPr>
        <w:t>'hover'</w:t>
      </w:r>
      <w:r w:rsidRPr="00616EC2">
        <w:rPr>
          <w:rStyle w:val="CdigoHTML"/>
          <w:color w:val="FFFFFF"/>
          <w:lang w:val="en-US"/>
        </w:rPr>
        <w:t xml:space="preserve">, </w:t>
      </w:r>
      <w:r w:rsidRPr="00616EC2">
        <w:rPr>
          <w:rStyle w:val="hljs-string"/>
          <w:color w:val="A6E22E"/>
          <w:lang w:val="en-US"/>
        </w:rPr>
        <w:t>'focus'</w:t>
      </w:r>
      <w:r w:rsidRPr="00616EC2">
        <w:rPr>
          <w:rStyle w:val="CdigoHTML"/>
          <w:color w:val="FFFFFF"/>
          <w:lang w:val="en-US"/>
        </w:rPr>
        <w:t>],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r w:rsidRPr="00616EC2">
        <w:rPr>
          <w:rStyle w:val="hljs-comment"/>
          <w:color w:val="75715E"/>
          <w:lang w:val="en-US"/>
        </w:rPr>
        <w:t>// ...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gramStart"/>
      <w:r w:rsidRPr="00616EC2">
        <w:rPr>
          <w:rStyle w:val="CdigoHTML"/>
          <w:color w:val="FFFFFF"/>
          <w:lang w:val="en-US"/>
        </w:rPr>
        <w:t>outline</w:t>
      </w:r>
      <w:proofErr w:type="gramEnd"/>
      <w:r w:rsidRPr="00616EC2">
        <w:rPr>
          <w:rStyle w:val="CdigoHTML"/>
          <w:color w:val="FFFFFF"/>
          <w:lang w:val="en-US"/>
        </w:rPr>
        <w:t>: [</w:t>
      </w:r>
      <w:r w:rsidRPr="00616EC2">
        <w:rPr>
          <w:rStyle w:val="hljs-string"/>
          <w:color w:val="A6E22E"/>
          <w:lang w:val="en-US"/>
        </w:rPr>
        <w:t>'responsive'</w:t>
      </w:r>
      <w:r w:rsidRPr="00616EC2">
        <w:rPr>
          <w:rStyle w:val="CdigoHTML"/>
          <w:color w:val="FFFFFF"/>
          <w:lang w:val="en-US"/>
        </w:rPr>
        <w:t xml:space="preserve">, </w:t>
      </w:r>
      <w:r w:rsidRPr="00616EC2">
        <w:rPr>
          <w:rStyle w:val="hljs-string"/>
          <w:color w:val="A6E22E"/>
          <w:lang w:val="en-US"/>
        </w:rPr>
        <w:t>'focus'</w:t>
      </w:r>
      <w:r w:rsidRPr="00616EC2">
        <w:rPr>
          <w:rStyle w:val="CdigoHTML"/>
          <w:color w:val="FFFFFF"/>
          <w:lang w:val="en-US"/>
        </w:rPr>
        <w:t>],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r w:rsidRPr="00616EC2">
        <w:rPr>
          <w:rStyle w:val="hljs-comment"/>
          <w:color w:val="75715E"/>
          <w:lang w:val="en-US"/>
        </w:rPr>
        <w:t>// ...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spellStart"/>
      <w:proofErr w:type="gramStart"/>
      <w:r w:rsidRPr="00616EC2">
        <w:rPr>
          <w:rStyle w:val="CdigoHTML"/>
          <w:color w:val="FFFFFF"/>
          <w:lang w:val="en-US"/>
        </w:rPr>
        <w:t>zIndex</w:t>
      </w:r>
      <w:proofErr w:type="spellEnd"/>
      <w:proofErr w:type="gramEnd"/>
      <w:r w:rsidRPr="00616EC2">
        <w:rPr>
          <w:rStyle w:val="CdigoHTML"/>
          <w:color w:val="FFFFFF"/>
          <w:lang w:val="en-US"/>
        </w:rPr>
        <w:t>: [</w:t>
      </w:r>
      <w:r w:rsidRPr="00616EC2">
        <w:rPr>
          <w:rStyle w:val="hljs-string"/>
          <w:color w:val="A6E22E"/>
          <w:lang w:val="en-US"/>
        </w:rPr>
        <w:t>'responsive'</w:t>
      </w:r>
      <w:r w:rsidRPr="00616EC2">
        <w:rPr>
          <w:rStyle w:val="CdigoHTML"/>
          <w:color w:val="FFFFFF"/>
          <w:lang w:val="en-US"/>
        </w:rPr>
        <w:t>],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 w:rsidRPr="00616EC2">
        <w:rPr>
          <w:rStyle w:val="CdigoHTML"/>
          <w:color w:val="FFFFFF"/>
          <w:lang w:val="en-US"/>
        </w:rPr>
        <w:t xml:space="preserve">  </w:t>
      </w:r>
      <w:r>
        <w:rPr>
          <w:rStyle w:val="CdigoHTML"/>
          <w:color w:val="FFFFFF"/>
        </w:rPr>
        <w:t>},</w:t>
      </w:r>
    </w:p>
    <w:p w:rsid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</w:rPr>
      </w:pPr>
      <w:r>
        <w:rPr>
          <w:rStyle w:val="CdigoHTML"/>
          <w:color w:val="FFFFFF"/>
        </w:rPr>
        <w:t>...</w:t>
      </w:r>
    </w:p>
    <w:p w:rsidR="00616EC2" w:rsidRPr="00616EC2" w:rsidRDefault="00616EC2" w:rsidP="00616EC2">
      <w:pPr>
        <w:pStyle w:val="Ttulo2"/>
        <w:shd w:val="clear" w:color="auto" w:fill="FFFFFF"/>
        <w:spacing w:before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>La sección </w:t>
      </w:r>
      <w:r w:rsidRPr="00616EC2">
        <w:rPr>
          <w:rStyle w:val="nfasis"/>
          <w:rFonts w:ascii="Arial" w:hAnsi="Arial" w:cs="Arial"/>
          <w:color w:val="4A4A4A"/>
          <w:sz w:val="20"/>
          <w:szCs w:val="20"/>
        </w:rPr>
        <w:t>Plugins</w:t>
      </w:r>
    </w:p>
    <w:p w:rsidR="00616EC2" w:rsidRPr="00616EC2" w:rsidRDefault="00616EC2" w:rsidP="00616E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r w:rsidRPr="00616EC2">
        <w:rPr>
          <w:rFonts w:ascii="Arial" w:hAnsi="Arial" w:cs="Arial"/>
          <w:color w:val="4A4A4A"/>
          <w:sz w:val="20"/>
          <w:szCs w:val="20"/>
        </w:rPr>
        <w:t xml:space="preserve">Esta sección nos permite registrar </w:t>
      </w:r>
      <w:proofErr w:type="spellStart"/>
      <w:r w:rsidRPr="00616EC2">
        <w:rPr>
          <w:rFonts w:ascii="Arial" w:hAnsi="Arial" w:cs="Arial"/>
          <w:color w:val="4A4A4A"/>
          <w:sz w:val="20"/>
          <w:szCs w:val="20"/>
        </w:rPr>
        <w:t>plugins</w:t>
      </w:r>
      <w:proofErr w:type="spellEnd"/>
      <w:r w:rsidRPr="00616EC2">
        <w:rPr>
          <w:rFonts w:ascii="Arial" w:hAnsi="Arial" w:cs="Arial"/>
          <w:color w:val="4A4A4A"/>
          <w:sz w:val="20"/>
          <w:szCs w:val="20"/>
        </w:rPr>
        <w:t xml:space="preserve"> de terceros con el objetivo de extender utilidades, componentes, estilos, etc.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rFonts w:ascii="Arial" w:hAnsi="Arial" w:cs="Arial"/>
          <w:color w:val="FFFFFF"/>
          <w:sz w:val="20"/>
          <w:lang w:val="en-US"/>
        </w:rPr>
      </w:pPr>
      <w:r w:rsidRPr="00616EC2">
        <w:rPr>
          <w:rStyle w:val="CdigoHTML"/>
          <w:rFonts w:ascii="Arial" w:hAnsi="Arial" w:cs="Arial"/>
          <w:color w:val="FFFFFF"/>
          <w:sz w:val="20"/>
          <w:lang w:val="en-US"/>
        </w:rPr>
        <w:t>...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</w:t>
      </w:r>
      <w:proofErr w:type="gramStart"/>
      <w:r w:rsidRPr="00616EC2">
        <w:rPr>
          <w:rStyle w:val="CdigoHTML"/>
          <w:color w:val="FFFFFF"/>
          <w:lang w:val="en-US"/>
        </w:rPr>
        <w:t>plugins</w:t>
      </w:r>
      <w:proofErr w:type="gramEnd"/>
      <w:r w:rsidRPr="00616EC2">
        <w:rPr>
          <w:rStyle w:val="CdigoHTML"/>
          <w:color w:val="FFFFFF"/>
          <w:lang w:val="en-US"/>
        </w:rPr>
        <w:t>: [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gramStart"/>
      <w:r w:rsidRPr="00616EC2">
        <w:rPr>
          <w:rStyle w:val="hljs-builtin"/>
          <w:color w:val="A6E22E"/>
          <w:lang w:val="en-US"/>
        </w:rPr>
        <w:t>require</w:t>
      </w:r>
      <w:r w:rsidRPr="00616EC2">
        <w:rPr>
          <w:rStyle w:val="CdigoHTML"/>
          <w:color w:val="FFFFFF"/>
          <w:lang w:val="en-US"/>
        </w:rPr>
        <w:t>(</w:t>
      </w:r>
      <w:proofErr w:type="gramEnd"/>
      <w:r w:rsidRPr="00616EC2">
        <w:rPr>
          <w:rStyle w:val="hljs-string"/>
          <w:color w:val="A6E22E"/>
          <w:lang w:val="en-US"/>
        </w:rPr>
        <w:t>'</w:t>
      </w:r>
      <w:proofErr w:type="spellStart"/>
      <w:r w:rsidRPr="00616EC2">
        <w:rPr>
          <w:rStyle w:val="hljs-string"/>
          <w:color w:val="A6E22E"/>
          <w:lang w:val="en-US"/>
        </w:rPr>
        <w:t>tailwindcss</w:t>
      </w:r>
      <w:proofErr w:type="spellEnd"/>
      <w:r w:rsidRPr="00616EC2">
        <w:rPr>
          <w:rStyle w:val="hljs-string"/>
          <w:color w:val="A6E22E"/>
          <w:lang w:val="en-US"/>
        </w:rPr>
        <w:t>-transforms'</w:t>
      </w:r>
      <w:r w:rsidRPr="00616EC2">
        <w:rPr>
          <w:rStyle w:val="CdigoHTML"/>
          <w:color w:val="FFFFFF"/>
          <w:lang w:val="en-US"/>
        </w:rPr>
        <w:t>),</w:t>
      </w:r>
    </w:p>
    <w:p w:rsidR="00616EC2" w:rsidRPr="00616EC2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gramStart"/>
      <w:r w:rsidRPr="00616EC2">
        <w:rPr>
          <w:rStyle w:val="hljs-builtin"/>
          <w:color w:val="A6E22E"/>
          <w:lang w:val="en-US"/>
        </w:rPr>
        <w:t>require</w:t>
      </w:r>
      <w:r w:rsidRPr="00616EC2">
        <w:rPr>
          <w:rStyle w:val="CdigoHTML"/>
          <w:color w:val="FFFFFF"/>
          <w:lang w:val="en-US"/>
        </w:rPr>
        <w:t>(</w:t>
      </w:r>
      <w:proofErr w:type="gramEnd"/>
      <w:r w:rsidRPr="00616EC2">
        <w:rPr>
          <w:rStyle w:val="hljs-string"/>
          <w:color w:val="A6E22E"/>
          <w:lang w:val="en-US"/>
        </w:rPr>
        <w:t>'</w:t>
      </w:r>
      <w:proofErr w:type="spellStart"/>
      <w:r w:rsidRPr="00616EC2">
        <w:rPr>
          <w:rStyle w:val="hljs-string"/>
          <w:color w:val="A6E22E"/>
          <w:lang w:val="en-US"/>
        </w:rPr>
        <w:t>tailwindcss</w:t>
      </w:r>
      <w:proofErr w:type="spellEnd"/>
      <w:r w:rsidRPr="00616EC2">
        <w:rPr>
          <w:rStyle w:val="hljs-string"/>
          <w:color w:val="A6E22E"/>
          <w:lang w:val="en-US"/>
        </w:rPr>
        <w:t>-transitions'</w:t>
      </w:r>
      <w:r w:rsidRPr="00616EC2">
        <w:rPr>
          <w:rStyle w:val="CdigoHTML"/>
          <w:color w:val="FFFFFF"/>
          <w:lang w:val="en-US"/>
        </w:rPr>
        <w:t>),</w:t>
      </w:r>
    </w:p>
    <w:p w:rsidR="00616EC2" w:rsidRPr="0000419E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616EC2">
        <w:rPr>
          <w:rStyle w:val="CdigoHTML"/>
          <w:color w:val="FFFFFF"/>
          <w:lang w:val="en-US"/>
        </w:rPr>
        <w:t xml:space="preserve">    </w:t>
      </w:r>
      <w:proofErr w:type="gramStart"/>
      <w:r w:rsidRPr="0000419E">
        <w:rPr>
          <w:rStyle w:val="hljs-builtin"/>
          <w:color w:val="A6E22E"/>
          <w:lang w:val="en-US"/>
        </w:rPr>
        <w:t>require</w:t>
      </w:r>
      <w:r w:rsidRPr="0000419E">
        <w:rPr>
          <w:rStyle w:val="CdigoHTML"/>
          <w:color w:val="FFFFFF"/>
          <w:lang w:val="en-US"/>
        </w:rPr>
        <w:t>(</w:t>
      </w:r>
      <w:proofErr w:type="gramEnd"/>
      <w:r w:rsidRPr="0000419E">
        <w:rPr>
          <w:rStyle w:val="hljs-string"/>
          <w:color w:val="A6E22E"/>
          <w:lang w:val="en-US"/>
        </w:rPr>
        <w:t>'</w:t>
      </w:r>
      <w:proofErr w:type="spellStart"/>
      <w:r w:rsidRPr="0000419E">
        <w:rPr>
          <w:rStyle w:val="hljs-string"/>
          <w:color w:val="A6E22E"/>
          <w:lang w:val="en-US"/>
        </w:rPr>
        <w:t>tailwindcss</w:t>
      </w:r>
      <w:proofErr w:type="spellEnd"/>
      <w:r w:rsidRPr="0000419E">
        <w:rPr>
          <w:rStyle w:val="hljs-string"/>
          <w:color w:val="A6E22E"/>
          <w:lang w:val="en-US"/>
        </w:rPr>
        <w:t>-border-gradients'</w:t>
      </w:r>
      <w:r w:rsidRPr="0000419E">
        <w:rPr>
          <w:rStyle w:val="CdigoHTML"/>
          <w:color w:val="FFFFFF"/>
          <w:lang w:val="en-US"/>
        </w:rPr>
        <w:t>),</w:t>
      </w:r>
    </w:p>
    <w:p w:rsidR="00616EC2" w:rsidRPr="0000419E" w:rsidRDefault="00616EC2" w:rsidP="00616EC2">
      <w:pPr>
        <w:pStyle w:val="HTMLconformatoprevio"/>
        <w:shd w:val="clear" w:color="auto" w:fill="333333"/>
        <w:rPr>
          <w:rStyle w:val="CdigoHTML"/>
          <w:color w:val="FFFFFF"/>
          <w:lang w:val="en-US"/>
        </w:rPr>
      </w:pPr>
      <w:r w:rsidRPr="0000419E">
        <w:rPr>
          <w:rStyle w:val="CdigoHTML"/>
          <w:color w:val="FFFFFF"/>
          <w:lang w:val="en-US"/>
        </w:rPr>
        <w:t xml:space="preserve">  ],</w:t>
      </w:r>
    </w:p>
    <w:p w:rsidR="00616EC2" w:rsidRPr="0000419E" w:rsidRDefault="00616EC2" w:rsidP="00616EC2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 w:val="21"/>
          <w:szCs w:val="21"/>
          <w:lang w:val="en-US"/>
        </w:rPr>
      </w:pPr>
      <w:r w:rsidRPr="0000419E">
        <w:rPr>
          <w:rStyle w:val="CdigoHTML"/>
          <w:color w:val="FFFFFF"/>
          <w:lang w:val="en-US"/>
        </w:rPr>
        <w:t>...</w:t>
      </w:r>
    </w:p>
    <w:p w:rsidR="00616EC2" w:rsidRPr="0000419E" w:rsidRDefault="00616EC2" w:rsidP="001654AC">
      <w:pPr>
        <w:rPr>
          <w:lang w:val="en-US"/>
        </w:rPr>
      </w:pPr>
    </w:p>
    <w:p w:rsidR="00C210B8" w:rsidRPr="00C210B8" w:rsidRDefault="00C210B8" w:rsidP="00C210B8">
      <w:pPr>
        <w:pStyle w:val="Ttulo1"/>
        <w:rPr>
          <w:lang w:val="en-US"/>
        </w:rPr>
      </w:pPr>
      <w:r w:rsidRPr="00C210B8">
        <w:rPr>
          <w:lang w:val="en-US"/>
        </w:rPr>
        <w:t>Responsive Design, Mobile First y Utility First</w:t>
      </w:r>
    </w:p>
    <w:p w:rsidR="00C210B8" w:rsidRPr="00C210B8" w:rsidRDefault="00C210B8" w:rsidP="00C210B8">
      <w:pPr>
        <w:spacing w:before="0" w:after="0"/>
        <w:jc w:val="both"/>
        <w:rPr>
          <w:rFonts w:ascii="Arial" w:hAnsi="Arial" w:cs="Arial"/>
          <w:b/>
          <w:bCs/>
          <w:sz w:val="20"/>
          <w:lang w:val="es-MX"/>
        </w:rPr>
      </w:pPr>
      <w:proofErr w:type="spellStart"/>
      <w:r w:rsidRPr="00C210B8">
        <w:rPr>
          <w:rFonts w:ascii="Arial" w:hAnsi="Arial" w:cs="Arial"/>
          <w:b/>
          <w:bCs/>
          <w:sz w:val="20"/>
          <w:lang w:val="es-MX"/>
        </w:rPr>
        <w:t>Responsive</w:t>
      </w:r>
      <w:proofErr w:type="spellEnd"/>
      <w:r w:rsidRPr="00C210B8">
        <w:rPr>
          <w:rFonts w:ascii="Arial" w:hAnsi="Arial" w:cs="Arial"/>
          <w:b/>
          <w:bCs/>
          <w:sz w:val="20"/>
          <w:lang w:val="es-MX"/>
        </w:rPr>
        <w:t xml:space="preserve"> Web </w:t>
      </w:r>
      <w:proofErr w:type="spellStart"/>
      <w:r w:rsidRPr="00C210B8">
        <w:rPr>
          <w:rFonts w:ascii="Arial" w:hAnsi="Arial" w:cs="Arial"/>
          <w:b/>
          <w:bCs/>
          <w:sz w:val="20"/>
          <w:lang w:val="es-MX"/>
        </w:rPr>
        <w:t>Design</w:t>
      </w:r>
      <w:proofErr w:type="spellEnd"/>
    </w:p>
    <w:p w:rsidR="00C210B8" w:rsidRPr="00C210B8" w:rsidRDefault="00C210B8" w:rsidP="00C210B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C210B8">
        <w:rPr>
          <w:rFonts w:ascii="Arial" w:hAnsi="Arial" w:cs="Arial"/>
          <w:sz w:val="20"/>
          <w:lang w:val="es-MX"/>
        </w:rPr>
        <w:t>La web como la conocemos, hoy en día, no es una tecnología pensando en un </w:t>
      </w:r>
      <w:r w:rsidRPr="00C210B8">
        <w:rPr>
          <w:rFonts w:ascii="Arial" w:hAnsi="Arial" w:cs="Arial"/>
          <w:b/>
          <w:bCs/>
          <w:sz w:val="20"/>
          <w:lang w:val="es-MX"/>
        </w:rPr>
        <w:t>UX</w:t>
      </w:r>
      <w:r w:rsidRPr="00C210B8">
        <w:rPr>
          <w:rFonts w:ascii="Arial" w:hAnsi="Arial" w:cs="Arial"/>
          <w:sz w:val="20"/>
          <w:lang w:val="es-MX"/>
        </w:rPr>
        <w:t> o </w:t>
      </w:r>
      <w:proofErr w:type="spellStart"/>
      <w:r w:rsidRPr="00C210B8">
        <w:rPr>
          <w:rFonts w:ascii="Arial" w:hAnsi="Arial" w:cs="Arial"/>
          <w:i/>
          <w:iCs/>
          <w:sz w:val="20"/>
          <w:lang w:val="es-MX"/>
        </w:rPr>
        <w:t>User</w:t>
      </w:r>
      <w:proofErr w:type="spellEnd"/>
      <w:r w:rsidRPr="00C210B8">
        <w:rPr>
          <w:rFonts w:ascii="Arial" w:hAnsi="Arial" w:cs="Arial"/>
          <w:i/>
          <w:iCs/>
          <w:sz w:val="20"/>
          <w:lang w:val="es-MX"/>
        </w:rPr>
        <w:t xml:space="preserve"> </w:t>
      </w:r>
      <w:proofErr w:type="spellStart"/>
      <w:r w:rsidRPr="00C210B8">
        <w:rPr>
          <w:rFonts w:ascii="Arial" w:hAnsi="Arial" w:cs="Arial"/>
          <w:i/>
          <w:iCs/>
          <w:sz w:val="20"/>
          <w:lang w:val="es-MX"/>
        </w:rPr>
        <w:t>Experience</w:t>
      </w:r>
      <w:proofErr w:type="spellEnd"/>
      <w:r w:rsidRPr="00C210B8">
        <w:rPr>
          <w:rFonts w:ascii="Arial" w:hAnsi="Arial" w:cs="Arial"/>
          <w:sz w:val="20"/>
          <w:lang w:val="es-MX"/>
        </w:rPr>
        <w:t> generando, desafortunadamente, que muchos de los sitios web no estén optimizados para los </w:t>
      </w:r>
      <w:proofErr w:type="spellStart"/>
      <w:r w:rsidRPr="00C210B8">
        <w:rPr>
          <w:rFonts w:ascii="Arial" w:hAnsi="Arial" w:cs="Arial"/>
          <w:b/>
          <w:bCs/>
          <w:sz w:val="20"/>
          <w:lang w:val="es-MX"/>
        </w:rPr>
        <w:t>dispotivos</w:t>
      </w:r>
      <w:proofErr w:type="spellEnd"/>
      <w:r w:rsidRPr="00C210B8">
        <w:rPr>
          <w:rFonts w:ascii="Arial" w:hAnsi="Arial" w:cs="Arial"/>
          <w:b/>
          <w:bCs/>
          <w:sz w:val="20"/>
          <w:lang w:val="es-MX"/>
        </w:rPr>
        <w:t xml:space="preserve"> móviles</w:t>
      </w:r>
      <w:r w:rsidRPr="00C210B8">
        <w:rPr>
          <w:rFonts w:ascii="Arial" w:hAnsi="Arial" w:cs="Arial"/>
          <w:sz w:val="20"/>
          <w:lang w:val="es-MX"/>
        </w:rPr>
        <w:t>.</w:t>
      </w:r>
    </w:p>
    <w:p w:rsidR="00C210B8" w:rsidRPr="00C210B8" w:rsidRDefault="00C210B8" w:rsidP="00C210B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C210B8">
        <w:rPr>
          <w:rFonts w:ascii="Arial" w:hAnsi="Arial" w:cs="Arial"/>
          <w:sz w:val="20"/>
          <w:lang w:val="es-MX"/>
        </w:rPr>
        <w:t>Definido por </w:t>
      </w:r>
      <w:proofErr w:type="spellStart"/>
      <w:r w:rsidRPr="00C210B8">
        <w:rPr>
          <w:rFonts w:ascii="Arial" w:hAnsi="Arial" w:cs="Arial"/>
          <w:sz w:val="20"/>
          <w:lang w:val="es-MX"/>
        </w:rPr>
        <w:fldChar w:fldCharType="begin"/>
      </w:r>
      <w:r w:rsidRPr="00C210B8">
        <w:rPr>
          <w:rFonts w:ascii="Arial" w:hAnsi="Arial" w:cs="Arial"/>
          <w:sz w:val="20"/>
          <w:lang w:val="es-MX"/>
        </w:rPr>
        <w:instrText xml:space="preserve"> HYPERLINK "https://alistapart.com/article/responsive-web-design/" \t "_blank" </w:instrText>
      </w:r>
      <w:r w:rsidRPr="00C210B8">
        <w:rPr>
          <w:rFonts w:ascii="Arial" w:hAnsi="Arial" w:cs="Arial"/>
          <w:sz w:val="20"/>
          <w:lang w:val="es-MX"/>
        </w:rPr>
        <w:fldChar w:fldCharType="separate"/>
      </w:r>
      <w:r w:rsidRPr="00C210B8">
        <w:rPr>
          <w:rStyle w:val="Hipervnculo"/>
          <w:rFonts w:ascii="Arial" w:hAnsi="Arial" w:cs="Arial"/>
          <w:sz w:val="20"/>
          <w:lang w:val="es-MX"/>
        </w:rPr>
        <w:t>Ethan</w:t>
      </w:r>
      <w:proofErr w:type="spellEnd"/>
      <w:r w:rsidRPr="00C210B8">
        <w:rPr>
          <w:rStyle w:val="Hipervnculo"/>
          <w:rFonts w:ascii="Arial" w:hAnsi="Arial" w:cs="Arial"/>
          <w:sz w:val="20"/>
          <w:lang w:val="es-MX"/>
        </w:rPr>
        <w:t xml:space="preserve"> </w:t>
      </w:r>
      <w:proofErr w:type="spellStart"/>
      <w:r w:rsidRPr="00C210B8">
        <w:rPr>
          <w:rStyle w:val="Hipervnculo"/>
          <w:rFonts w:ascii="Arial" w:hAnsi="Arial" w:cs="Arial"/>
          <w:sz w:val="20"/>
          <w:lang w:val="es-MX"/>
        </w:rPr>
        <w:t>Marcotte</w:t>
      </w:r>
      <w:proofErr w:type="spellEnd"/>
      <w:r w:rsidRPr="00C210B8">
        <w:rPr>
          <w:rFonts w:ascii="Arial" w:hAnsi="Arial" w:cs="Arial"/>
          <w:sz w:val="20"/>
          <w:lang w:val="es-MX"/>
        </w:rPr>
        <w:fldChar w:fldCharType="end"/>
      </w:r>
      <w:r w:rsidRPr="00C210B8">
        <w:rPr>
          <w:rFonts w:ascii="Arial" w:hAnsi="Arial" w:cs="Arial"/>
          <w:sz w:val="20"/>
          <w:lang w:val="es-MX"/>
        </w:rPr>
        <w:t>, es una filosofía que responde a las necedades de los usuarios y a los dispositivos que estamos usando.</w:t>
      </w:r>
    </w:p>
    <w:p w:rsidR="00C210B8" w:rsidRDefault="00C210B8" w:rsidP="00C210B8">
      <w:pPr>
        <w:spacing w:before="0" w:after="0"/>
        <w:rPr>
          <w:rFonts w:ascii="Arial" w:hAnsi="Arial" w:cs="Arial"/>
          <w:b/>
          <w:bCs/>
          <w:sz w:val="20"/>
          <w:lang w:val="es-MX"/>
        </w:rPr>
      </w:pPr>
    </w:p>
    <w:p w:rsidR="00C210B8" w:rsidRPr="00C210B8" w:rsidRDefault="00C210B8" w:rsidP="00C210B8">
      <w:pPr>
        <w:spacing w:before="0" w:after="0"/>
        <w:rPr>
          <w:rFonts w:ascii="Arial" w:hAnsi="Arial" w:cs="Arial"/>
          <w:b/>
          <w:bCs/>
          <w:sz w:val="20"/>
          <w:lang w:val="es-MX"/>
        </w:rPr>
      </w:pPr>
      <w:r w:rsidRPr="00C210B8">
        <w:rPr>
          <w:rFonts w:ascii="Arial" w:hAnsi="Arial" w:cs="Arial"/>
          <w:b/>
          <w:bCs/>
          <w:sz w:val="20"/>
          <w:lang w:val="es-MX"/>
        </w:rPr>
        <w:t xml:space="preserve">Mobile </w:t>
      </w:r>
      <w:proofErr w:type="spellStart"/>
      <w:r w:rsidRPr="00C210B8">
        <w:rPr>
          <w:rFonts w:ascii="Arial" w:hAnsi="Arial" w:cs="Arial"/>
          <w:b/>
          <w:bCs/>
          <w:sz w:val="20"/>
          <w:lang w:val="es-MX"/>
        </w:rPr>
        <w:t>First</w:t>
      </w:r>
      <w:proofErr w:type="spellEnd"/>
    </w:p>
    <w:p w:rsidR="00C210B8" w:rsidRPr="00C210B8" w:rsidRDefault="00C210B8" w:rsidP="00C210B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C210B8">
        <w:rPr>
          <w:rFonts w:ascii="Arial" w:hAnsi="Arial" w:cs="Arial"/>
          <w:sz w:val="20"/>
          <w:lang w:val="es-MX"/>
        </w:rPr>
        <w:t xml:space="preserve">Como su nombre sugiere, significa que iniciaremos con el diseño de móviles y expandiendo éstas características para crear una </w:t>
      </w:r>
      <w:proofErr w:type="spellStart"/>
      <w:r w:rsidRPr="00C210B8">
        <w:rPr>
          <w:rFonts w:ascii="Arial" w:hAnsi="Arial" w:cs="Arial"/>
          <w:sz w:val="20"/>
          <w:lang w:val="es-MX"/>
        </w:rPr>
        <w:t>verión</w:t>
      </w:r>
      <w:proofErr w:type="spellEnd"/>
      <w:r w:rsidRPr="00C210B8">
        <w:rPr>
          <w:rFonts w:ascii="Arial" w:hAnsi="Arial" w:cs="Arial"/>
          <w:sz w:val="20"/>
          <w:lang w:val="es-MX"/>
        </w:rPr>
        <w:t xml:space="preserve"> en tableta o escritorio/web tradicional.</w:t>
      </w:r>
    </w:p>
    <w:p w:rsidR="00C210B8" w:rsidRPr="00C210B8" w:rsidRDefault="00C210B8" w:rsidP="00C210B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C210B8">
        <w:rPr>
          <w:rFonts w:ascii="Arial" w:hAnsi="Arial" w:cs="Arial"/>
          <w:sz w:val="20"/>
          <w:lang w:val="es-MX"/>
        </w:rPr>
        <w:t>Cabe mencionar que esta filosofía no es sinónimo de limitación, por lo que tenemos que tener el mismo contenido tanto en escritorio como en móvil. Google describe las </w:t>
      </w:r>
      <w:proofErr w:type="spellStart"/>
      <w:r w:rsidRPr="00C210B8">
        <w:rPr>
          <w:rFonts w:ascii="Arial" w:hAnsi="Arial" w:cs="Arial"/>
          <w:sz w:val="20"/>
          <w:lang w:val="es-MX"/>
        </w:rPr>
        <w:fldChar w:fldCharType="begin"/>
      </w:r>
      <w:r w:rsidRPr="00C210B8">
        <w:rPr>
          <w:rFonts w:ascii="Arial" w:hAnsi="Arial" w:cs="Arial"/>
          <w:sz w:val="20"/>
          <w:lang w:val="es-MX"/>
        </w:rPr>
        <w:instrText xml:space="preserve"> HYPERLINK "https://developers.google.com/search/mobile-sites/mobile-first-indexing" \t "_blank" </w:instrText>
      </w:r>
      <w:r w:rsidRPr="00C210B8">
        <w:rPr>
          <w:rFonts w:ascii="Arial" w:hAnsi="Arial" w:cs="Arial"/>
          <w:sz w:val="20"/>
          <w:lang w:val="es-MX"/>
        </w:rPr>
        <w:fldChar w:fldCharType="separate"/>
      </w:r>
      <w:r w:rsidRPr="00C210B8">
        <w:rPr>
          <w:rStyle w:val="Hipervnculo"/>
          <w:rFonts w:ascii="Arial" w:hAnsi="Arial" w:cs="Arial"/>
          <w:i/>
          <w:iCs/>
          <w:sz w:val="20"/>
          <w:lang w:val="es-MX"/>
        </w:rPr>
        <w:t>best</w:t>
      </w:r>
      <w:proofErr w:type="spellEnd"/>
      <w:r w:rsidRPr="00C210B8">
        <w:rPr>
          <w:rStyle w:val="Hipervnculo"/>
          <w:rFonts w:ascii="Arial" w:hAnsi="Arial" w:cs="Arial"/>
          <w:i/>
          <w:iCs/>
          <w:sz w:val="20"/>
          <w:lang w:val="es-MX"/>
        </w:rPr>
        <w:t xml:space="preserve"> </w:t>
      </w:r>
      <w:proofErr w:type="spellStart"/>
      <w:r w:rsidRPr="00C210B8">
        <w:rPr>
          <w:rStyle w:val="Hipervnculo"/>
          <w:rFonts w:ascii="Arial" w:hAnsi="Arial" w:cs="Arial"/>
          <w:i/>
          <w:iCs/>
          <w:sz w:val="20"/>
          <w:lang w:val="es-MX"/>
        </w:rPr>
        <w:t>practices</w:t>
      </w:r>
      <w:proofErr w:type="spellEnd"/>
      <w:r w:rsidRPr="00C210B8">
        <w:rPr>
          <w:rFonts w:ascii="Arial" w:hAnsi="Arial" w:cs="Arial"/>
          <w:sz w:val="20"/>
          <w:lang w:val="es-MX"/>
        </w:rPr>
        <w:fldChar w:fldCharType="end"/>
      </w:r>
      <w:r w:rsidRPr="00C210B8">
        <w:rPr>
          <w:rFonts w:ascii="Arial" w:hAnsi="Arial" w:cs="Arial"/>
          <w:sz w:val="20"/>
          <w:lang w:val="es-MX"/>
        </w:rPr>
        <w:t> en su sitio.</w:t>
      </w:r>
    </w:p>
    <w:p w:rsidR="00C210B8" w:rsidRDefault="00C210B8" w:rsidP="00C210B8">
      <w:pPr>
        <w:spacing w:before="0" w:after="0"/>
        <w:rPr>
          <w:rFonts w:ascii="Arial" w:hAnsi="Arial" w:cs="Arial"/>
          <w:b/>
          <w:bCs/>
          <w:sz w:val="20"/>
          <w:lang w:val="es-MX"/>
        </w:rPr>
      </w:pPr>
    </w:p>
    <w:p w:rsidR="00C210B8" w:rsidRPr="00C210B8" w:rsidRDefault="00C210B8" w:rsidP="00C210B8">
      <w:pPr>
        <w:spacing w:before="0" w:after="0"/>
        <w:rPr>
          <w:rFonts w:ascii="Arial" w:hAnsi="Arial" w:cs="Arial"/>
          <w:b/>
          <w:bCs/>
          <w:sz w:val="20"/>
          <w:lang w:val="es-MX"/>
        </w:rPr>
      </w:pPr>
      <w:proofErr w:type="spellStart"/>
      <w:r w:rsidRPr="00C210B8">
        <w:rPr>
          <w:rFonts w:ascii="Arial" w:hAnsi="Arial" w:cs="Arial"/>
          <w:b/>
          <w:bCs/>
          <w:sz w:val="20"/>
          <w:lang w:val="es-MX"/>
        </w:rPr>
        <w:t>Utility</w:t>
      </w:r>
      <w:proofErr w:type="spellEnd"/>
      <w:r w:rsidRPr="00C210B8">
        <w:rPr>
          <w:rFonts w:ascii="Arial" w:hAnsi="Arial" w:cs="Arial"/>
          <w:b/>
          <w:bCs/>
          <w:sz w:val="20"/>
          <w:lang w:val="es-MX"/>
        </w:rPr>
        <w:t xml:space="preserve"> </w:t>
      </w:r>
      <w:proofErr w:type="spellStart"/>
      <w:r w:rsidRPr="00C210B8">
        <w:rPr>
          <w:rFonts w:ascii="Arial" w:hAnsi="Arial" w:cs="Arial"/>
          <w:b/>
          <w:bCs/>
          <w:sz w:val="20"/>
          <w:lang w:val="es-MX"/>
        </w:rPr>
        <w:t>first</w:t>
      </w:r>
      <w:proofErr w:type="spellEnd"/>
    </w:p>
    <w:p w:rsidR="00C210B8" w:rsidRPr="00C210B8" w:rsidRDefault="00C210B8" w:rsidP="00C210B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C210B8">
        <w:rPr>
          <w:rFonts w:ascii="Arial" w:hAnsi="Arial" w:cs="Arial"/>
          <w:sz w:val="20"/>
          <w:lang w:val="es-MX"/>
        </w:rPr>
        <w:t>CSS posee diferentes tipos de paradigmas para abstraer un diseño, como BEM descrito por </w:t>
      </w:r>
      <w:proofErr w:type="spellStart"/>
      <w:r w:rsidRPr="00C210B8">
        <w:rPr>
          <w:rFonts w:ascii="Arial" w:hAnsi="Arial" w:cs="Arial"/>
          <w:sz w:val="20"/>
          <w:lang w:val="es-MX"/>
        </w:rPr>
        <w:fldChar w:fldCharType="begin"/>
      </w:r>
      <w:r w:rsidRPr="00C210B8">
        <w:rPr>
          <w:rFonts w:ascii="Arial" w:hAnsi="Arial" w:cs="Arial"/>
          <w:sz w:val="20"/>
          <w:lang w:val="es-MX"/>
        </w:rPr>
        <w:instrText xml:space="preserve"> HYPERLINK "https://tailwindcss.com/docs/utility-first/" \t "_blank" </w:instrText>
      </w:r>
      <w:r w:rsidRPr="00C210B8">
        <w:rPr>
          <w:rFonts w:ascii="Arial" w:hAnsi="Arial" w:cs="Arial"/>
          <w:sz w:val="20"/>
          <w:lang w:val="es-MX"/>
        </w:rPr>
        <w:fldChar w:fldCharType="separate"/>
      </w:r>
      <w:r w:rsidRPr="00C210B8">
        <w:rPr>
          <w:rStyle w:val="Hipervnculo"/>
          <w:rFonts w:ascii="Arial" w:hAnsi="Arial" w:cs="Arial"/>
          <w:sz w:val="20"/>
          <w:lang w:val="es-MX"/>
        </w:rPr>
        <w:t>Tailwind</w:t>
      </w:r>
      <w:proofErr w:type="spellEnd"/>
      <w:r w:rsidRPr="00C210B8">
        <w:rPr>
          <w:rFonts w:ascii="Arial" w:hAnsi="Arial" w:cs="Arial"/>
          <w:sz w:val="20"/>
          <w:lang w:val="es-MX"/>
        </w:rPr>
        <w:fldChar w:fldCharType="end"/>
      </w:r>
      <w:r w:rsidRPr="00C210B8">
        <w:rPr>
          <w:rFonts w:ascii="Arial" w:hAnsi="Arial" w:cs="Arial"/>
          <w:sz w:val="20"/>
          <w:lang w:val="es-MX"/>
        </w:rPr>
        <w:t> en ésta sección:</w:t>
      </w:r>
    </w:p>
    <w:p w:rsidR="00C210B8" w:rsidRDefault="00C210B8" w:rsidP="001654AC">
      <w:pPr>
        <w:rPr>
          <w:lang w:val="es-MX"/>
        </w:rPr>
      </w:pPr>
    </w:p>
    <w:p w:rsidR="0000419E" w:rsidRDefault="0000419E" w:rsidP="001654AC">
      <w:pPr>
        <w:rPr>
          <w:lang w:val="es-MX"/>
        </w:rPr>
      </w:pPr>
    </w:p>
    <w:p w:rsidR="0000419E" w:rsidRPr="0000419E" w:rsidRDefault="0000419E" w:rsidP="0000419E">
      <w:pPr>
        <w:pStyle w:val="Ttulo1"/>
      </w:pPr>
      <w:r w:rsidRPr="0000419E">
        <w:t>Colores</w:t>
      </w:r>
    </w:p>
    <w:p w:rsidR="0000419E" w:rsidRPr="0000419E" w:rsidRDefault="0000419E" w:rsidP="0000419E">
      <w:pPr>
        <w:spacing w:before="0" w:after="0"/>
        <w:rPr>
          <w:rFonts w:ascii="Arial" w:hAnsi="Arial" w:cs="Arial"/>
          <w:sz w:val="20"/>
          <w:lang w:val="es-MX"/>
        </w:rPr>
      </w:pPr>
      <w:r w:rsidRPr="0000419E">
        <w:rPr>
          <w:rFonts w:ascii="Arial" w:hAnsi="Arial" w:cs="Arial"/>
          <w:sz w:val="20"/>
          <w:lang w:val="es-MX"/>
        </w:rPr>
        <w:t>Los elementos que pueden ser afectados por los colores son:</w:t>
      </w:r>
    </w:p>
    <w:p w:rsidR="0000419E" w:rsidRPr="0000419E" w:rsidRDefault="0000419E" w:rsidP="0000419E">
      <w:pPr>
        <w:numPr>
          <w:ilvl w:val="0"/>
          <w:numId w:val="19"/>
        </w:numPr>
        <w:spacing w:before="0" w:after="0"/>
        <w:rPr>
          <w:rFonts w:ascii="Arial" w:hAnsi="Arial" w:cs="Arial"/>
          <w:sz w:val="20"/>
          <w:lang w:val="es-MX"/>
        </w:rPr>
      </w:pPr>
      <w:r w:rsidRPr="0000419E">
        <w:rPr>
          <w:rFonts w:ascii="Arial" w:hAnsi="Arial" w:cs="Arial"/>
          <w:sz w:val="20"/>
          <w:lang w:val="es-MX"/>
        </w:rPr>
        <w:t>Fondo.</w:t>
      </w:r>
    </w:p>
    <w:p w:rsidR="0000419E" w:rsidRPr="0000419E" w:rsidRDefault="0000419E" w:rsidP="0000419E">
      <w:pPr>
        <w:numPr>
          <w:ilvl w:val="0"/>
          <w:numId w:val="19"/>
        </w:numPr>
        <w:spacing w:before="0" w:after="0"/>
        <w:rPr>
          <w:rFonts w:ascii="Arial" w:hAnsi="Arial" w:cs="Arial"/>
          <w:sz w:val="20"/>
          <w:lang w:val="es-MX"/>
        </w:rPr>
      </w:pPr>
      <w:r w:rsidRPr="0000419E">
        <w:rPr>
          <w:rFonts w:ascii="Arial" w:hAnsi="Arial" w:cs="Arial"/>
          <w:sz w:val="20"/>
          <w:lang w:val="es-MX"/>
        </w:rPr>
        <w:t>Texto.</w:t>
      </w:r>
    </w:p>
    <w:p w:rsidR="0000419E" w:rsidRPr="0000419E" w:rsidRDefault="0000419E" w:rsidP="0000419E">
      <w:pPr>
        <w:numPr>
          <w:ilvl w:val="0"/>
          <w:numId w:val="19"/>
        </w:numPr>
        <w:spacing w:before="0" w:after="0"/>
        <w:rPr>
          <w:rFonts w:ascii="Arial" w:hAnsi="Arial" w:cs="Arial"/>
          <w:sz w:val="20"/>
          <w:lang w:val="es-MX"/>
        </w:rPr>
      </w:pPr>
      <w:r w:rsidRPr="0000419E">
        <w:rPr>
          <w:rFonts w:ascii="Arial" w:hAnsi="Arial" w:cs="Arial"/>
          <w:sz w:val="20"/>
          <w:lang w:val="es-MX"/>
        </w:rPr>
        <w:t>Bordes.</w:t>
      </w:r>
    </w:p>
    <w:p w:rsidR="0000419E" w:rsidRPr="0000419E" w:rsidRDefault="0000419E" w:rsidP="0000419E">
      <w:pPr>
        <w:numPr>
          <w:ilvl w:val="0"/>
          <w:numId w:val="19"/>
        </w:numPr>
        <w:spacing w:before="0" w:after="0"/>
        <w:rPr>
          <w:rFonts w:ascii="Arial" w:hAnsi="Arial" w:cs="Arial"/>
          <w:sz w:val="20"/>
          <w:lang w:val="es-MX"/>
        </w:rPr>
      </w:pPr>
      <w:proofErr w:type="spellStart"/>
      <w:r w:rsidRPr="0000419E">
        <w:rPr>
          <w:rFonts w:ascii="Arial" w:hAnsi="Arial" w:cs="Arial"/>
          <w:sz w:val="20"/>
          <w:lang w:val="es-MX"/>
        </w:rPr>
        <w:t>Placeholder</w:t>
      </w:r>
      <w:proofErr w:type="spellEnd"/>
      <w:r w:rsidRPr="0000419E">
        <w:rPr>
          <w:rFonts w:ascii="Arial" w:hAnsi="Arial" w:cs="Arial"/>
          <w:sz w:val="20"/>
          <w:lang w:val="es-MX"/>
        </w:rPr>
        <w:t>.</w:t>
      </w:r>
    </w:p>
    <w:p w:rsidR="0000419E" w:rsidRPr="0000419E" w:rsidRDefault="0000419E" w:rsidP="0000419E">
      <w:pPr>
        <w:spacing w:before="0" w:after="0"/>
        <w:rPr>
          <w:rFonts w:ascii="Arial" w:hAnsi="Arial" w:cs="Arial"/>
          <w:sz w:val="20"/>
          <w:lang w:val="es-MX"/>
        </w:rPr>
      </w:pPr>
      <w:proofErr w:type="spellStart"/>
      <w:r w:rsidRPr="0000419E">
        <w:rPr>
          <w:rFonts w:ascii="Arial" w:hAnsi="Arial" w:cs="Arial"/>
          <w:sz w:val="20"/>
          <w:lang w:val="es-MX"/>
        </w:rPr>
        <w:t>Taildwind</w:t>
      </w:r>
      <w:proofErr w:type="spellEnd"/>
      <w:r w:rsidRPr="0000419E">
        <w:rPr>
          <w:rFonts w:ascii="Arial" w:hAnsi="Arial" w:cs="Arial"/>
          <w:sz w:val="20"/>
          <w:lang w:val="es-MX"/>
        </w:rPr>
        <w:t xml:space="preserve"> por default tiene valores ya predefinidos, para conocerlos tenemos que generar un archivo de configuración con todos los valores completos:</w:t>
      </w:r>
      <w:r w:rsidRPr="0000419E">
        <w:rPr>
          <w:rFonts w:ascii="Arial" w:hAnsi="Arial" w:cs="Arial"/>
          <w:sz w:val="20"/>
          <w:lang w:val="es-MX"/>
        </w:rPr>
        <w:br/>
      </w:r>
      <w:proofErr w:type="spellStart"/>
      <w:r w:rsidRPr="0000419E">
        <w:rPr>
          <w:rFonts w:ascii="Arial" w:hAnsi="Arial" w:cs="Arial"/>
          <w:sz w:val="20"/>
          <w:lang w:val="es-MX"/>
        </w:rPr>
        <w:t>npx</w:t>
      </w:r>
      <w:proofErr w:type="spellEnd"/>
      <w:r w:rsidRPr="0000419E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00419E">
        <w:rPr>
          <w:rFonts w:ascii="Arial" w:hAnsi="Arial" w:cs="Arial"/>
          <w:sz w:val="20"/>
          <w:lang w:val="es-MX"/>
        </w:rPr>
        <w:t>tailwindcss</w:t>
      </w:r>
      <w:proofErr w:type="spellEnd"/>
      <w:r w:rsidRPr="0000419E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00419E">
        <w:rPr>
          <w:rFonts w:ascii="Arial" w:hAnsi="Arial" w:cs="Arial"/>
          <w:sz w:val="20"/>
          <w:lang w:val="es-MX"/>
        </w:rPr>
        <w:t>init</w:t>
      </w:r>
      <w:proofErr w:type="spellEnd"/>
      <w:r w:rsidRPr="0000419E">
        <w:rPr>
          <w:rFonts w:ascii="Arial" w:hAnsi="Arial" w:cs="Arial"/>
          <w:sz w:val="20"/>
          <w:lang w:val="es-MX"/>
        </w:rPr>
        <w:t xml:space="preserve"> tailwind.config.full.js --full</w:t>
      </w:r>
    </w:p>
    <w:p w:rsidR="0000419E" w:rsidRDefault="0000419E" w:rsidP="0000419E">
      <w:pPr>
        <w:spacing w:before="0" w:after="0"/>
        <w:rPr>
          <w:rFonts w:ascii="Arial" w:hAnsi="Arial" w:cs="Arial"/>
          <w:sz w:val="20"/>
          <w:lang w:val="es-MX"/>
        </w:rPr>
      </w:pPr>
      <w:r w:rsidRPr="0000419E">
        <w:rPr>
          <w:rFonts w:ascii="Arial" w:hAnsi="Arial" w:cs="Arial"/>
          <w:sz w:val="20"/>
          <w:lang w:val="es-MX"/>
        </w:rPr>
        <w:t>Se puede ver la paleta de colores por defecto aquí:</w:t>
      </w:r>
      <w:r w:rsidRPr="0000419E">
        <w:rPr>
          <w:rFonts w:ascii="Arial" w:hAnsi="Arial" w:cs="Arial"/>
          <w:sz w:val="20"/>
          <w:lang w:val="es-MX"/>
        </w:rPr>
        <w:br/>
      </w:r>
      <w:hyperlink r:id="rId16" w:anchor="default-color-palette" w:tgtFrame="_blank" w:history="1">
        <w:r w:rsidRPr="0000419E">
          <w:rPr>
            <w:rStyle w:val="Hipervnculo"/>
            <w:rFonts w:ascii="Arial" w:hAnsi="Arial" w:cs="Arial"/>
            <w:sz w:val="20"/>
            <w:lang w:val="es-MX"/>
          </w:rPr>
          <w:t>https://tailwindcss.com/docs/customizing-colors/#default-color-palette</w:t>
        </w:r>
      </w:hyperlink>
    </w:p>
    <w:p w:rsidR="00204541" w:rsidRPr="0000419E" w:rsidRDefault="00204541" w:rsidP="00204541">
      <w:pPr>
        <w:pStyle w:val="Ttulo1"/>
      </w:pPr>
      <w:r w:rsidRPr="00204541">
        <w:lastRenderedPageBreak/>
        <w:t>Dimensiones y Espacios</w:t>
      </w:r>
    </w:p>
    <w:p w:rsidR="00204541" w:rsidRPr="00204541" w:rsidRDefault="00204541" w:rsidP="0000419E">
      <w:pPr>
        <w:spacing w:before="0" w:after="0"/>
        <w:rPr>
          <w:rFonts w:ascii="Arial" w:hAnsi="Arial" w:cs="Arial"/>
          <w:sz w:val="20"/>
        </w:rPr>
      </w:pPr>
    </w:p>
    <w:p w:rsidR="00204541" w:rsidRPr="00204541" w:rsidRDefault="00204541" w:rsidP="00204541">
      <w:pPr>
        <w:spacing w:before="0" w:after="0"/>
        <w:rPr>
          <w:rFonts w:ascii="Arial" w:hAnsi="Arial" w:cs="Arial"/>
          <w:sz w:val="20"/>
          <w:lang w:val="es-MX"/>
        </w:rPr>
      </w:pPr>
      <w:proofErr w:type="spellStart"/>
      <w:r w:rsidRPr="00204541">
        <w:rPr>
          <w:rFonts w:ascii="Arial" w:hAnsi="Arial" w:cs="Arial"/>
          <w:sz w:val="20"/>
          <w:lang w:val="es-MX"/>
        </w:rPr>
        <w:t>Tailwind</w:t>
      </w:r>
      <w:proofErr w:type="spellEnd"/>
      <w:r w:rsidRPr="00204541">
        <w:rPr>
          <w:rFonts w:ascii="Arial" w:hAnsi="Arial" w:cs="Arial"/>
          <w:sz w:val="20"/>
          <w:lang w:val="es-MX"/>
        </w:rPr>
        <w:t xml:space="preserve"> utiliza un sistema de espacios que se puede configurar. Se maneja internamente utilizando rem. Se puede visualizar desde el archivo tailwind.config.full.js.</w:t>
      </w:r>
    </w:p>
    <w:p w:rsidR="00204541" w:rsidRPr="00204541" w:rsidRDefault="00204541" w:rsidP="00204541">
      <w:pPr>
        <w:spacing w:before="0" w:after="0"/>
        <w:rPr>
          <w:rFonts w:ascii="Arial" w:hAnsi="Arial" w:cs="Arial"/>
          <w:sz w:val="20"/>
          <w:lang w:val="es-MX"/>
        </w:rPr>
      </w:pPr>
      <w:r w:rsidRPr="00204541">
        <w:rPr>
          <w:rFonts w:ascii="Arial" w:hAnsi="Arial" w:cs="Arial"/>
          <w:sz w:val="20"/>
          <w:lang w:val="es-MX"/>
        </w:rPr>
        <w:t>Se puede utilizar en:</w:t>
      </w:r>
    </w:p>
    <w:p w:rsidR="00204541" w:rsidRPr="00204541" w:rsidRDefault="00204541" w:rsidP="00204541">
      <w:pPr>
        <w:numPr>
          <w:ilvl w:val="0"/>
          <w:numId w:val="20"/>
        </w:numPr>
        <w:spacing w:before="0" w:after="0"/>
        <w:rPr>
          <w:rFonts w:ascii="Arial" w:hAnsi="Arial" w:cs="Arial"/>
          <w:sz w:val="20"/>
          <w:lang w:val="es-MX"/>
        </w:rPr>
      </w:pPr>
      <w:proofErr w:type="spellStart"/>
      <w:r w:rsidRPr="00204541">
        <w:rPr>
          <w:rFonts w:ascii="Arial" w:hAnsi="Arial" w:cs="Arial"/>
          <w:sz w:val="20"/>
          <w:lang w:val="es-MX"/>
        </w:rPr>
        <w:t>Height</w:t>
      </w:r>
      <w:proofErr w:type="spellEnd"/>
      <w:r w:rsidRPr="00204541">
        <w:rPr>
          <w:rFonts w:ascii="Arial" w:hAnsi="Arial" w:cs="Arial"/>
          <w:sz w:val="20"/>
          <w:lang w:val="es-MX"/>
        </w:rPr>
        <w:t>.</w:t>
      </w:r>
    </w:p>
    <w:p w:rsidR="00204541" w:rsidRPr="00204541" w:rsidRDefault="00204541" w:rsidP="00204541">
      <w:pPr>
        <w:numPr>
          <w:ilvl w:val="0"/>
          <w:numId w:val="20"/>
        </w:numPr>
        <w:spacing w:before="0" w:after="0"/>
        <w:rPr>
          <w:rFonts w:ascii="Arial" w:hAnsi="Arial" w:cs="Arial"/>
          <w:sz w:val="20"/>
          <w:lang w:val="es-MX"/>
        </w:rPr>
      </w:pPr>
      <w:proofErr w:type="spellStart"/>
      <w:r w:rsidRPr="00204541">
        <w:rPr>
          <w:rFonts w:ascii="Arial" w:hAnsi="Arial" w:cs="Arial"/>
          <w:sz w:val="20"/>
          <w:lang w:val="es-MX"/>
        </w:rPr>
        <w:t>Width</w:t>
      </w:r>
      <w:proofErr w:type="spellEnd"/>
      <w:r w:rsidRPr="00204541">
        <w:rPr>
          <w:rFonts w:ascii="Arial" w:hAnsi="Arial" w:cs="Arial"/>
          <w:sz w:val="20"/>
          <w:lang w:val="es-MX"/>
        </w:rPr>
        <w:t>.</w:t>
      </w:r>
    </w:p>
    <w:p w:rsidR="00204541" w:rsidRPr="00204541" w:rsidRDefault="00204541" w:rsidP="00204541">
      <w:pPr>
        <w:numPr>
          <w:ilvl w:val="0"/>
          <w:numId w:val="20"/>
        </w:numPr>
        <w:spacing w:before="0" w:after="0"/>
        <w:rPr>
          <w:rFonts w:ascii="Arial" w:hAnsi="Arial" w:cs="Arial"/>
          <w:sz w:val="20"/>
          <w:lang w:val="es-MX"/>
        </w:rPr>
      </w:pPr>
      <w:proofErr w:type="spellStart"/>
      <w:r w:rsidRPr="00204541">
        <w:rPr>
          <w:rFonts w:ascii="Arial" w:hAnsi="Arial" w:cs="Arial"/>
          <w:sz w:val="20"/>
          <w:lang w:val="es-MX"/>
        </w:rPr>
        <w:t>Margin</w:t>
      </w:r>
      <w:proofErr w:type="spellEnd"/>
      <w:r w:rsidRPr="00204541">
        <w:rPr>
          <w:rFonts w:ascii="Arial" w:hAnsi="Arial" w:cs="Arial"/>
          <w:sz w:val="20"/>
          <w:lang w:val="es-MX"/>
        </w:rPr>
        <w:t>.</w:t>
      </w:r>
    </w:p>
    <w:p w:rsidR="00204541" w:rsidRPr="00204541" w:rsidRDefault="00204541" w:rsidP="00204541">
      <w:pPr>
        <w:numPr>
          <w:ilvl w:val="0"/>
          <w:numId w:val="20"/>
        </w:numPr>
        <w:spacing w:before="0" w:after="0"/>
        <w:rPr>
          <w:rFonts w:ascii="Arial" w:hAnsi="Arial" w:cs="Arial"/>
          <w:sz w:val="20"/>
          <w:lang w:val="es-MX"/>
        </w:rPr>
      </w:pPr>
      <w:proofErr w:type="spellStart"/>
      <w:r w:rsidRPr="00204541">
        <w:rPr>
          <w:rFonts w:ascii="Arial" w:hAnsi="Arial" w:cs="Arial"/>
          <w:sz w:val="20"/>
          <w:lang w:val="es-MX"/>
        </w:rPr>
        <w:t>Padding</w:t>
      </w:r>
      <w:proofErr w:type="spellEnd"/>
      <w:r w:rsidRPr="00204541">
        <w:rPr>
          <w:rFonts w:ascii="Arial" w:hAnsi="Arial" w:cs="Arial"/>
          <w:sz w:val="20"/>
          <w:lang w:val="es-MX"/>
        </w:rPr>
        <w:t>.</w:t>
      </w:r>
    </w:p>
    <w:p w:rsidR="00204541" w:rsidRPr="00204541" w:rsidRDefault="00204541" w:rsidP="00204541">
      <w:pPr>
        <w:spacing w:before="0" w:after="0"/>
        <w:rPr>
          <w:rFonts w:ascii="Arial" w:hAnsi="Arial" w:cs="Arial"/>
          <w:sz w:val="20"/>
          <w:lang w:val="es-MX"/>
        </w:rPr>
      </w:pPr>
      <w:r w:rsidRPr="00204541">
        <w:rPr>
          <w:rFonts w:ascii="Arial" w:hAnsi="Arial" w:cs="Arial"/>
          <w:sz w:val="20"/>
          <w:lang w:val="es-MX"/>
        </w:rPr>
        <w:t>En las clases de los elementos se añaden cosas como:</w:t>
      </w:r>
      <w:r w:rsidRPr="00204541">
        <w:rPr>
          <w:rFonts w:ascii="Arial" w:hAnsi="Arial" w:cs="Arial"/>
          <w:sz w:val="20"/>
          <w:lang w:val="es-MX"/>
        </w:rPr>
        <w:br/>
        <w:t>h-32 w-1/2 pt-2 mx-auto</w:t>
      </w:r>
    </w:p>
    <w:p w:rsidR="00204541" w:rsidRPr="00204541" w:rsidRDefault="00204541" w:rsidP="00204541">
      <w:pPr>
        <w:spacing w:before="0" w:after="0"/>
        <w:rPr>
          <w:rFonts w:ascii="Arial" w:hAnsi="Arial" w:cs="Arial"/>
          <w:sz w:val="20"/>
          <w:lang w:val="es-MX"/>
        </w:rPr>
      </w:pPr>
      <w:r w:rsidRPr="00204541">
        <w:rPr>
          <w:rFonts w:ascii="Arial" w:hAnsi="Arial" w:cs="Arial"/>
          <w:sz w:val="20"/>
          <w:lang w:val="es-MX"/>
        </w:rPr>
        <w:t xml:space="preserve">Para </w:t>
      </w:r>
      <w:proofErr w:type="spellStart"/>
      <w:r w:rsidRPr="00204541">
        <w:rPr>
          <w:rFonts w:ascii="Arial" w:hAnsi="Arial" w:cs="Arial"/>
          <w:sz w:val="20"/>
          <w:lang w:val="es-MX"/>
        </w:rPr>
        <w:t>manajear</w:t>
      </w:r>
      <w:proofErr w:type="spellEnd"/>
      <w:r w:rsidRPr="00204541">
        <w:rPr>
          <w:rFonts w:ascii="Arial" w:hAnsi="Arial" w:cs="Arial"/>
          <w:sz w:val="20"/>
          <w:lang w:val="es-MX"/>
        </w:rPr>
        <w:t xml:space="preserve"> el </w:t>
      </w:r>
      <w:proofErr w:type="spellStart"/>
      <w:r w:rsidRPr="00204541">
        <w:rPr>
          <w:rFonts w:ascii="Arial" w:hAnsi="Arial" w:cs="Arial"/>
          <w:sz w:val="20"/>
          <w:lang w:val="es-MX"/>
        </w:rPr>
        <w:t>height</w:t>
      </w:r>
      <w:proofErr w:type="spellEnd"/>
      <w:r w:rsidRPr="00204541">
        <w:rPr>
          <w:rFonts w:ascii="Arial" w:hAnsi="Arial" w:cs="Arial"/>
          <w:sz w:val="20"/>
          <w:lang w:val="es-MX"/>
        </w:rPr>
        <w:t>:</w:t>
      </w:r>
      <w:r w:rsidRPr="00204541">
        <w:rPr>
          <w:rFonts w:ascii="Arial" w:hAnsi="Arial" w:cs="Arial"/>
          <w:sz w:val="20"/>
          <w:lang w:val="es-MX"/>
        </w:rPr>
        <w:br/>
      </w:r>
      <w:hyperlink r:id="rId17" w:anchor="app" w:tgtFrame="_blank" w:history="1">
        <w:r w:rsidRPr="00204541">
          <w:rPr>
            <w:rStyle w:val="Hipervnculo"/>
            <w:rFonts w:ascii="Arial" w:hAnsi="Arial" w:cs="Arial"/>
            <w:sz w:val="20"/>
            <w:lang w:val="es-MX"/>
          </w:rPr>
          <w:t>https://tailwindcss.com/docs/height/#app</w:t>
        </w:r>
      </w:hyperlink>
    </w:p>
    <w:p w:rsidR="00204541" w:rsidRPr="00204541" w:rsidRDefault="00204541" w:rsidP="00204541">
      <w:pPr>
        <w:spacing w:before="0" w:after="0"/>
        <w:rPr>
          <w:rFonts w:ascii="Arial" w:hAnsi="Arial" w:cs="Arial"/>
          <w:sz w:val="20"/>
          <w:lang w:val="es-MX"/>
        </w:rPr>
      </w:pPr>
      <w:r w:rsidRPr="00204541">
        <w:rPr>
          <w:rFonts w:ascii="Arial" w:hAnsi="Arial" w:cs="Arial"/>
          <w:sz w:val="20"/>
          <w:lang w:val="es-MX"/>
        </w:rPr>
        <w:t xml:space="preserve">Para manejar </w:t>
      </w:r>
      <w:proofErr w:type="spellStart"/>
      <w:r w:rsidRPr="00204541">
        <w:rPr>
          <w:rFonts w:ascii="Arial" w:hAnsi="Arial" w:cs="Arial"/>
          <w:sz w:val="20"/>
          <w:lang w:val="es-MX"/>
        </w:rPr>
        <w:t>width</w:t>
      </w:r>
      <w:proofErr w:type="spellEnd"/>
      <w:r w:rsidRPr="00204541">
        <w:rPr>
          <w:rFonts w:ascii="Arial" w:hAnsi="Arial" w:cs="Arial"/>
          <w:sz w:val="20"/>
          <w:lang w:val="es-MX"/>
        </w:rPr>
        <w:t xml:space="preserve"> en porcentajes se puede ver esta documentación:</w:t>
      </w:r>
      <w:r w:rsidRPr="00204541">
        <w:rPr>
          <w:rFonts w:ascii="Arial" w:hAnsi="Arial" w:cs="Arial"/>
          <w:sz w:val="20"/>
          <w:lang w:val="es-MX"/>
        </w:rPr>
        <w:br/>
      </w:r>
      <w:hyperlink r:id="rId18" w:anchor="app" w:tgtFrame="_blank" w:history="1">
        <w:r w:rsidRPr="00204541">
          <w:rPr>
            <w:rStyle w:val="Hipervnculo"/>
            <w:rFonts w:ascii="Arial" w:hAnsi="Arial" w:cs="Arial"/>
            <w:sz w:val="20"/>
            <w:lang w:val="es-MX"/>
          </w:rPr>
          <w:t>https://tailwindcss.com/docs/width/#app</w:t>
        </w:r>
      </w:hyperlink>
    </w:p>
    <w:p w:rsidR="00204541" w:rsidRPr="0000419E" w:rsidRDefault="00204541" w:rsidP="0000419E">
      <w:pPr>
        <w:spacing w:before="0" w:after="0"/>
        <w:rPr>
          <w:rFonts w:ascii="Arial" w:hAnsi="Arial" w:cs="Arial"/>
          <w:sz w:val="20"/>
          <w:lang w:val="es-MX"/>
        </w:rPr>
      </w:pPr>
    </w:p>
    <w:p w:rsidR="0000419E" w:rsidRPr="00C210B8" w:rsidRDefault="00204541" w:rsidP="001654AC">
      <w:pPr>
        <w:rPr>
          <w:lang w:val="es-MX"/>
        </w:rPr>
      </w:pPr>
      <w:r w:rsidRPr="00204541">
        <w:rPr>
          <w:lang w:val="es-MX"/>
        </w:rPr>
        <w:drawing>
          <wp:inline distT="0" distB="0" distL="0" distR="0" wp14:anchorId="6CDF813C" wp14:editId="6CABECD5">
            <wp:extent cx="5732145" cy="1675765"/>
            <wp:effectExtent l="0" t="0" r="190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19E" w:rsidRPr="00C210B8" w:rsidSect="004E1AED">
      <w:footerReference w:type="default" r:id="rId2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4BC" w:rsidRDefault="00A974BC">
      <w:pPr>
        <w:spacing w:after="0" w:line="240" w:lineRule="auto"/>
      </w:pPr>
      <w:r>
        <w:separator/>
      </w:r>
    </w:p>
  </w:endnote>
  <w:endnote w:type="continuationSeparator" w:id="0">
    <w:p w:rsidR="00A974BC" w:rsidRDefault="00A9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04541"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4BC" w:rsidRDefault="00A974BC">
      <w:pPr>
        <w:spacing w:after="0" w:line="240" w:lineRule="auto"/>
      </w:pPr>
      <w:r>
        <w:separator/>
      </w:r>
    </w:p>
  </w:footnote>
  <w:footnote w:type="continuationSeparator" w:id="0">
    <w:p w:rsidR="00A974BC" w:rsidRDefault="00A97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532ACB"/>
    <w:multiLevelType w:val="multilevel"/>
    <w:tmpl w:val="BC0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A724652"/>
    <w:multiLevelType w:val="multilevel"/>
    <w:tmpl w:val="D70E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3E"/>
    <w:rsid w:val="0000419E"/>
    <w:rsid w:val="00117503"/>
    <w:rsid w:val="001654AC"/>
    <w:rsid w:val="00194DF6"/>
    <w:rsid w:val="0020127B"/>
    <w:rsid w:val="00204541"/>
    <w:rsid w:val="003508D4"/>
    <w:rsid w:val="004E1AED"/>
    <w:rsid w:val="005C12A5"/>
    <w:rsid w:val="00616EC2"/>
    <w:rsid w:val="00752578"/>
    <w:rsid w:val="00A1310C"/>
    <w:rsid w:val="00A974BC"/>
    <w:rsid w:val="00BB763E"/>
    <w:rsid w:val="00BD2D77"/>
    <w:rsid w:val="00C210B8"/>
    <w:rsid w:val="00D47A97"/>
    <w:rsid w:val="00E6748C"/>
    <w:rsid w:val="00F3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B8AC24-3D70-43DA-ACA7-C1A4EB4B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character" w:styleId="Hipervnculo">
    <w:name w:val="Hyperlink"/>
    <w:basedOn w:val="Fuentedeprrafopredeter"/>
    <w:uiPriority w:val="99"/>
    <w:unhideWhenUsed/>
    <w:rsid w:val="001654AC"/>
    <w:rPr>
      <w:color w:val="005DBA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hljs-comment">
    <w:name w:val="hljs-comment"/>
    <w:basedOn w:val="Fuentedeprrafopredeter"/>
    <w:rsid w:val="00BD2D77"/>
  </w:style>
  <w:style w:type="character" w:styleId="nfasis">
    <w:name w:val="Emphasis"/>
    <w:basedOn w:val="Fuentedeprrafopredeter"/>
    <w:uiPriority w:val="20"/>
    <w:qFormat/>
    <w:rsid w:val="00616EC2"/>
    <w:rPr>
      <w:i/>
      <w:iCs/>
    </w:rPr>
  </w:style>
  <w:style w:type="character" w:styleId="Textoennegrita">
    <w:name w:val="Strong"/>
    <w:basedOn w:val="Fuentedeprrafopredeter"/>
    <w:uiPriority w:val="22"/>
    <w:qFormat/>
    <w:rsid w:val="00616EC2"/>
    <w:rPr>
      <w:b/>
      <w:bCs/>
    </w:rPr>
  </w:style>
  <w:style w:type="character" w:customStyle="1" w:styleId="hljs-builtin">
    <w:name w:val="hljs-built_in"/>
    <w:basedOn w:val="Fuentedeprrafopredeter"/>
    <w:rsid w:val="00616EC2"/>
  </w:style>
  <w:style w:type="character" w:customStyle="1" w:styleId="hljs-string">
    <w:name w:val="hljs-string"/>
    <w:basedOn w:val="Fuentedeprrafopredeter"/>
    <w:rsid w:val="00616EC2"/>
  </w:style>
  <w:style w:type="character" w:customStyle="1" w:styleId="hljs-keyword">
    <w:name w:val="hljs-keyword"/>
    <w:basedOn w:val="Fuentedeprrafopredeter"/>
    <w:rsid w:val="00616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ailwindcss.com/docs/extracting-components/" TargetMode="External"/><Relationship Id="rId18" Type="http://schemas.openxmlformats.org/officeDocument/2006/relationships/hyperlink" Target="https://tailwindcss.com/docs/width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ailwindcss.com/" TargetMode="External"/><Relationship Id="rId17" Type="http://schemas.openxmlformats.org/officeDocument/2006/relationships/hyperlink" Target="https://tailwindcss.com/docs/heigh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ailwindcss.com/docs/customizing-color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ailwindcss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ailwindcss.com/docs/configuration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C11BD06-EAC3-4B45-A187-9EA2E8BD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75</TotalTime>
  <Pages>5</Pages>
  <Words>1183</Words>
  <Characters>6507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10</cp:revision>
  <dcterms:created xsi:type="dcterms:W3CDTF">2020-09-11T20:50:00Z</dcterms:created>
  <dcterms:modified xsi:type="dcterms:W3CDTF">2020-09-12T02:03:00Z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