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650128" w:rsidRDefault="007A446F" w:rsidP="004E1AED">
      <w:pPr>
        <w:pStyle w:val="Puesto"/>
        <w:rPr>
          <w:lang w:val="es-MX"/>
        </w:rPr>
      </w:pPr>
      <w:r w:rsidRPr="007A446F">
        <w:t>Curso de WPO: Optimización de Carga de Sitios Web</w:t>
      </w:r>
    </w:p>
    <w:p w:rsidR="00194DF6" w:rsidRDefault="005B445F">
      <w:pPr>
        <w:pStyle w:val="Ttulo1"/>
      </w:pPr>
      <w:r w:rsidRPr="005B445F">
        <w:t>Google PageSpeed Insights</w:t>
      </w:r>
    </w:p>
    <w:p w:rsidR="005B445F" w:rsidRPr="005B445F" w:rsidRDefault="005B445F" w:rsidP="005B445F">
      <w:pPr>
        <w:jc w:val="both"/>
        <w:rPr>
          <w:sz w:val="20"/>
        </w:rPr>
      </w:pPr>
      <w:hyperlink r:id="rId11" w:tgtFrame="_blank" w:history="1">
        <w:r w:rsidRPr="005B445F">
          <w:rPr>
            <w:rStyle w:val="Hipervnculo"/>
            <w:rFonts w:ascii="Arial" w:hAnsi="Arial" w:cs="Arial"/>
            <w:color w:val="0791E6"/>
            <w:sz w:val="20"/>
            <w:shd w:val="clear" w:color="auto" w:fill="FFFFFF"/>
          </w:rPr>
          <w:t xml:space="preserve">Google </w:t>
        </w:r>
        <w:proofErr w:type="spellStart"/>
        <w:r w:rsidRPr="005B445F">
          <w:rPr>
            <w:rStyle w:val="Hipervnculo"/>
            <w:rFonts w:ascii="Arial" w:hAnsi="Arial" w:cs="Arial"/>
            <w:color w:val="0791E6"/>
            <w:sz w:val="20"/>
            <w:shd w:val="clear" w:color="auto" w:fill="FFFFFF"/>
          </w:rPr>
          <w:t>PageSpeed</w:t>
        </w:r>
        <w:proofErr w:type="spellEnd"/>
        <w:r w:rsidRPr="005B445F">
          <w:rPr>
            <w:rStyle w:val="Hipervnculo"/>
            <w:rFonts w:ascii="Arial" w:hAnsi="Arial" w:cs="Arial"/>
            <w:color w:val="0791E6"/>
            <w:sz w:val="20"/>
            <w:shd w:val="clear" w:color="auto" w:fill="FFFFFF"/>
          </w:rPr>
          <w:t xml:space="preserve"> </w:t>
        </w:r>
        <w:proofErr w:type="spellStart"/>
        <w:r w:rsidRPr="005B445F">
          <w:rPr>
            <w:rStyle w:val="Hipervnculo"/>
            <w:rFonts w:ascii="Arial" w:hAnsi="Arial" w:cs="Arial"/>
            <w:color w:val="0791E6"/>
            <w:sz w:val="20"/>
            <w:shd w:val="clear" w:color="auto" w:fill="FFFFFF"/>
          </w:rPr>
          <w:t>Insights</w:t>
        </w:r>
        <w:proofErr w:type="spellEnd"/>
      </w:hyperlink>
      <w:r w:rsidRPr="005B445F">
        <w:rPr>
          <w:rFonts w:ascii="Arial" w:hAnsi="Arial" w:cs="Arial"/>
          <w:color w:val="273B47"/>
          <w:sz w:val="20"/>
          <w:shd w:val="clear" w:color="auto" w:fill="FFFFFF"/>
        </w:rPr>
        <w:t> va a analizar el contenido de nuestra página web para darnos una evaluación respecto al nivel de optimización del sitio. Podremos ver algunas recomendaciones para mejorar la optimización y carga del sitio, además podemos ver una lista de las optimizaciones ya realizadas en el sitio.</w:t>
      </w:r>
    </w:p>
    <w:p w:rsidR="004E1AED" w:rsidRDefault="005B445F" w:rsidP="005B445F">
      <w:pPr>
        <w:tabs>
          <w:tab w:val="center" w:pos="4513"/>
          <w:tab w:val="left" w:pos="7813"/>
        </w:tabs>
      </w:pPr>
      <w:r>
        <w:tab/>
      </w:r>
      <w:hyperlink r:id="rId12" w:history="1">
        <w:r>
          <w:rPr>
            <w:rStyle w:val="Hipervnculo"/>
          </w:rPr>
          <w:t>https://developers.google.com/speed/pagespeed/insights/</w:t>
        </w:r>
      </w:hyperlink>
      <w:r>
        <w:tab/>
      </w:r>
    </w:p>
    <w:p w:rsidR="005B445F" w:rsidRDefault="005B445F" w:rsidP="005B445F">
      <w:pPr>
        <w:pStyle w:val="Ttulo1"/>
      </w:pPr>
      <w:r w:rsidRPr="005B445F">
        <w:t>Eliminando bloqueos de visualización, fuentes</w:t>
      </w:r>
    </w:p>
    <w:p w:rsidR="005B445F" w:rsidRDefault="005B445F" w:rsidP="005B445F">
      <w:pPr>
        <w:tabs>
          <w:tab w:val="center" w:pos="4513"/>
          <w:tab w:val="left" w:pos="7813"/>
        </w:tabs>
        <w:jc w:val="both"/>
        <w:rPr>
          <w:rFonts w:ascii="Arial" w:hAnsi="Arial" w:cs="Arial"/>
          <w:color w:val="273B47"/>
          <w:shd w:val="clear" w:color="auto" w:fill="FFFFFF"/>
        </w:rPr>
      </w:pPr>
      <w:r>
        <w:rPr>
          <w:rFonts w:ascii="Arial" w:hAnsi="Arial" w:cs="Arial"/>
          <w:color w:val="273B47"/>
          <w:shd w:val="clear" w:color="auto" w:fill="FFFFFF"/>
        </w:rPr>
        <w:t xml:space="preserve">La primera optimización que vamos a realizar a nuestro sitio tiene que ver con eliminar cualquier carga que afecte al </w:t>
      </w:r>
      <w:proofErr w:type="spellStart"/>
      <w:r>
        <w:rPr>
          <w:rFonts w:ascii="Arial" w:hAnsi="Arial" w:cs="Arial"/>
          <w:color w:val="273B47"/>
          <w:shd w:val="clear" w:color="auto" w:fill="FFFFFF"/>
        </w:rPr>
        <w:t>renderizado</w:t>
      </w:r>
      <w:proofErr w:type="spellEnd"/>
      <w:r>
        <w:rPr>
          <w:rFonts w:ascii="Arial" w:hAnsi="Arial" w:cs="Arial"/>
          <w:color w:val="273B47"/>
          <w:shd w:val="clear" w:color="auto" w:fill="FFFFFF"/>
        </w:rPr>
        <w:t xml:space="preserve"> de nuestro sitio. Específicamente tiene que enco</w:t>
      </w:r>
      <w:r>
        <w:rPr>
          <w:rFonts w:ascii="Arial" w:hAnsi="Arial" w:cs="Arial"/>
          <w:color w:val="273B47"/>
          <w:shd w:val="clear" w:color="auto" w:fill="FFFFFF"/>
        </w:rPr>
        <w:t xml:space="preserve">ntrarse libre el </w:t>
      </w:r>
      <w:proofErr w:type="spellStart"/>
      <w:r>
        <w:rPr>
          <w:rFonts w:ascii="Arial" w:hAnsi="Arial" w:cs="Arial"/>
          <w:color w:val="273B47"/>
          <w:shd w:val="clear" w:color="auto" w:fill="FFFFFF"/>
        </w:rPr>
        <w:t>Above</w:t>
      </w:r>
      <w:proofErr w:type="spellEnd"/>
      <w:r>
        <w:rPr>
          <w:rFonts w:ascii="Arial" w:hAnsi="Arial" w:cs="Arial"/>
          <w:color w:val="273B47"/>
          <w:shd w:val="clear" w:color="auto" w:fill="FFFFFF"/>
        </w:rPr>
        <w:t xml:space="preserve"> </w:t>
      </w:r>
      <w:proofErr w:type="spellStart"/>
      <w:r>
        <w:rPr>
          <w:rFonts w:ascii="Arial" w:hAnsi="Arial" w:cs="Arial"/>
          <w:color w:val="273B47"/>
          <w:shd w:val="clear" w:color="auto" w:fill="FFFFFF"/>
        </w:rPr>
        <w:t>the</w:t>
      </w:r>
      <w:proofErr w:type="spellEnd"/>
      <w:r>
        <w:rPr>
          <w:rFonts w:ascii="Arial" w:hAnsi="Arial" w:cs="Arial"/>
          <w:color w:val="273B47"/>
          <w:shd w:val="clear" w:color="auto" w:fill="FFFFFF"/>
        </w:rPr>
        <w:t xml:space="preserve"> </w:t>
      </w:r>
      <w:proofErr w:type="spellStart"/>
      <w:r>
        <w:rPr>
          <w:rFonts w:ascii="Arial" w:hAnsi="Arial" w:cs="Arial"/>
          <w:color w:val="273B47"/>
          <w:shd w:val="clear" w:color="auto" w:fill="FFFFFF"/>
        </w:rPr>
        <w:t>fold</w:t>
      </w:r>
      <w:proofErr w:type="spellEnd"/>
      <w:r>
        <w:rPr>
          <w:rFonts w:ascii="Arial" w:hAnsi="Arial" w:cs="Arial"/>
          <w:color w:val="273B47"/>
          <w:shd w:val="clear" w:color="auto" w:fill="FFFFFF"/>
        </w:rPr>
        <w:t>:</w:t>
      </w:r>
      <w:r>
        <w:rPr>
          <w:rFonts w:ascii="Arial" w:hAnsi="Arial" w:cs="Arial"/>
          <w:color w:val="273B47"/>
          <w:shd w:val="clear" w:color="auto" w:fill="FFFFFF"/>
        </w:rPr>
        <w:t xml:space="preserve"> la primera parte visible para el usuario sin necesidad de hacer </w:t>
      </w:r>
      <w:proofErr w:type="spellStart"/>
      <w:r>
        <w:rPr>
          <w:rFonts w:ascii="Arial" w:hAnsi="Arial" w:cs="Arial"/>
          <w:color w:val="273B47"/>
          <w:shd w:val="clear" w:color="auto" w:fill="FFFFFF"/>
        </w:rPr>
        <w:t>scroll</w:t>
      </w:r>
      <w:proofErr w:type="spellEnd"/>
      <w:r>
        <w:rPr>
          <w:rFonts w:ascii="Arial" w:hAnsi="Arial" w:cs="Arial"/>
          <w:color w:val="273B47"/>
          <w:shd w:val="clear" w:color="auto" w:fill="FFFFFF"/>
        </w:rPr>
        <w:t>.</w:t>
      </w:r>
    </w:p>
    <w:p w:rsidR="00D75F16" w:rsidRDefault="00D75F16" w:rsidP="005B445F">
      <w:pPr>
        <w:tabs>
          <w:tab w:val="center" w:pos="4513"/>
          <w:tab w:val="left" w:pos="7813"/>
        </w:tabs>
        <w:jc w:val="both"/>
        <w:rPr>
          <w:rFonts w:ascii="Arial" w:hAnsi="Arial" w:cs="Arial"/>
          <w:color w:val="273B47"/>
          <w:shd w:val="clear" w:color="auto" w:fill="FFFFFF"/>
        </w:rPr>
      </w:pPr>
    </w:p>
    <w:p w:rsidR="00D75F16" w:rsidRDefault="00D75F16" w:rsidP="00D75F16">
      <w:pPr>
        <w:pStyle w:val="Ttulo1"/>
      </w:pPr>
      <w:r w:rsidRPr="00D75F16">
        <w:t>Comprimiendo Hojas de estilo</w:t>
      </w:r>
    </w:p>
    <w:p w:rsidR="00D75F16" w:rsidRDefault="00D75F16" w:rsidP="005B445F">
      <w:pPr>
        <w:tabs>
          <w:tab w:val="center" w:pos="4513"/>
          <w:tab w:val="left" w:pos="7813"/>
        </w:tabs>
        <w:jc w:val="both"/>
        <w:rPr>
          <w:rFonts w:ascii="Arial" w:hAnsi="Arial" w:cs="Arial"/>
          <w:color w:val="273B47"/>
          <w:shd w:val="clear" w:color="auto" w:fill="FFFFFF"/>
        </w:rPr>
      </w:pPr>
      <w:r>
        <w:rPr>
          <w:rFonts w:ascii="Arial" w:hAnsi="Arial" w:cs="Arial"/>
          <w:color w:val="273B47"/>
          <w:shd w:val="clear" w:color="auto" w:fill="FFFFFF"/>
        </w:rPr>
        <w:t>Continuando con nuestra optimización en esta clase vamos a comprimir nuestra hoja de estilos. Esto se puede hacer de muchas maneras, ya sea utilizando preprocesadores como </w:t>
      </w:r>
      <w:proofErr w:type="spellStart"/>
      <w:r>
        <w:fldChar w:fldCharType="begin"/>
      </w:r>
      <w:r>
        <w:instrText xml:space="preserve"> HYPERLINK "https://platzi.com/clases/sass/" \t "_blank" </w:instrText>
      </w:r>
      <w:r>
        <w:fldChar w:fldCharType="separate"/>
      </w:r>
      <w:r>
        <w:rPr>
          <w:rStyle w:val="Hipervnculo"/>
          <w:rFonts w:ascii="Arial" w:hAnsi="Arial" w:cs="Arial"/>
          <w:color w:val="0791E6"/>
          <w:shd w:val="clear" w:color="auto" w:fill="FFFFFF"/>
        </w:rPr>
        <w:t>Sass</w:t>
      </w:r>
      <w:proofErr w:type="spellEnd"/>
      <w:r>
        <w:fldChar w:fldCharType="end"/>
      </w:r>
      <w:r>
        <w:rPr>
          <w:rFonts w:ascii="Arial" w:hAnsi="Arial" w:cs="Arial"/>
          <w:color w:val="273B47"/>
          <w:shd w:val="clear" w:color="auto" w:fill="FFFFFF"/>
        </w:rPr>
        <w:t>, </w:t>
      </w:r>
      <w:proofErr w:type="spellStart"/>
      <w:r>
        <w:fldChar w:fldCharType="begin"/>
      </w:r>
      <w:r>
        <w:instrText xml:space="preserve"> HYPERLINK "https://platzi.com/clases/less/" \t "_blank" </w:instrText>
      </w:r>
      <w:r>
        <w:fldChar w:fldCharType="separate"/>
      </w:r>
      <w:r>
        <w:rPr>
          <w:rStyle w:val="Hipervnculo"/>
          <w:rFonts w:ascii="Arial" w:hAnsi="Arial" w:cs="Arial"/>
          <w:color w:val="0791E6"/>
          <w:shd w:val="clear" w:color="auto" w:fill="FFFFFF"/>
        </w:rPr>
        <w:t>Less</w:t>
      </w:r>
      <w:proofErr w:type="spellEnd"/>
      <w:r>
        <w:fldChar w:fldCharType="end"/>
      </w:r>
      <w:r>
        <w:rPr>
          <w:rFonts w:ascii="Arial" w:hAnsi="Arial" w:cs="Arial"/>
          <w:color w:val="273B47"/>
          <w:shd w:val="clear" w:color="auto" w:fill="FFFFFF"/>
        </w:rPr>
        <w:t> o </w:t>
      </w:r>
      <w:proofErr w:type="spellStart"/>
      <w:r>
        <w:fldChar w:fldCharType="begin"/>
      </w:r>
      <w:r>
        <w:instrText xml:space="preserve"> HYPERLINK "https://platzi.com/clases/stylus/" \t "_blank" </w:instrText>
      </w:r>
      <w:r>
        <w:fldChar w:fldCharType="separate"/>
      </w:r>
      <w:r>
        <w:rPr>
          <w:rStyle w:val="Hipervnculo"/>
          <w:rFonts w:ascii="Arial" w:hAnsi="Arial" w:cs="Arial"/>
          <w:color w:val="0791E6"/>
          <w:shd w:val="clear" w:color="auto" w:fill="FFFFFF"/>
        </w:rPr>
        <w:t>Stylus</w:t>
      </w:r>
      <w:proofErr w:type="spellEnd"/>
      <w:r>
        <w:fldChar w:fldCharType="end"/>
      </w:r>
      <w:r>
        <w:rPr>
          <w:rFonts w:ascii="Arial" w:hAnsi="Arial" w:cs="Arial"/>
          <w:color w:val="273B47"/>
          <w:shd w:val="clear" w:color="auto" w:fill="FFFFFF"/>
        </w:rPr>
        <w:t>, o también puedes utilizar </w:t>
      </w:r>
      <w:proofErr w:type="spellStart"/>
      <w:r>
        <w:fldChar w:fldCharType="begin"/>
      </w:r>
      <w:r>
        <w:instrText xml:space="preserve"> HYPERLINK "https://platzi.com/clases/webpack/" \t "_blank" </w:instrText>
      </w:r>
      <w:r>
        <w:fldChar w:fldCharType="separate"/>
      </w:r>
      <w:r>
        <w:rPr>
          <w:rStyle w:val="Hipervnculo"/>
          <w:rFonts w:ascii="Arial" w:hAnsi="Arial" w:cs="Arial"/>
          <w:color w:val="0791E6"/>
          <w:shd w:val="clear" w:color="auto" w:fill="FFFFFF"/>
        </w:rPr>
        <w:t>Webpack</w:t>
      </w:r>
      <w:proofErr w:type="spellEnd"/>
      <w:r>
        <w:fldChar w:fldCharType="end"/>
      </w:r>
      <w:r>
        <w:rPr>
          <w:rFonts w:ascii="Arial" w:hAnsi="Arial" w:cs="Arial"/>
          <w:color w:val="273B47"/>
          <w:shd w:val="clear" w:color="auto" w:fill="FFFFFF"/>
        </w:rPr>
        <w:t>, para fines de este curso haremos uso del sitio </w:t>
      </w:r>
      <w:hyperlink r:id="rId13" w:tgtFrame="_blank" w:history="1">
        <w:r>
          <w:rPr>
            <w:rStyle w:val="Hipervnculo"/>
            <w:rFonts w:ascii="Arial" w:hAnsi="Arial" w:cs="Arial"/>
            <w:color w:val="0791E6"/>
            <w:shd w:val="clear" w:color="auto" w:fill="FFFFFF"/>
          </w:rPr>
          <w:t xml:space="preserve">CSS </w:t>
        </w:r>
        <w:proofErr w:type="spellStart"/>
        <w:r>
          <w:rPr>
            <w:rStyle w:val="Hipervnculo"/>
            <w:rFonts w:ascii="Arial" w:hAnsi="Arial" w:cs="Arial"/>
            <w:color w:val="0791E6"/>
            <w:shd w:val="clear" w:color="auto" w:fill="FFFFFF"/>
          </w:rPr>
          <w:t>Compressor</w:t>
        </w:r>
        <w:proofErr w:type="spellEnd"/>
      </w:hyperlink>
      <w:r>
        <w:rPr>
          <w:rFonts w:ascii="Arial" w:hAnsi="Arial" w:cs="Arial"/>
          <w:color w:val="273B47"/>
          <w:shd w:val="clear" w:color="auto" w:fill="FFFFFF"/>
        </w:rPr>
        <w:t>.</w:t>
      </w:r>
    </w:p>
    <w:p w:rsidR="00510CF8" w:rsidRDefault="00510CF8" w:rsidP="005B445F">
      <w:pPr>
        <w:tabs>
          <w:tab w:val="center" w:pos="4513"/>
          <w:tab w:val="left" w:pos="7813"/>
        </w:tabs>
        <w:jc w:val="both"/>
        <w:rPr>
          <w:rFonts w:ascii="Arial" w:hAnsi="Arial" w:cs="Arial"/>
          <w:color w:val="273B47"/>
          <w:shd w:val="clear" w:color="auto" w:fill="FFFFFF"/>
        </w:rPr>
      </w:pPr>
    </w:p>
    <w:p w:rsidR="00510CF8" w:rsidRDefault="00510CF8" w:rsidP="00510CF8">
      <w:pPr>
        <w:pStyle w:val="Ttulo1"/>
      </w:pPr>
      <w:r w:rsidRPr="00510CF8">
        <w:t>Critical CSS o Critical Path CSS</w:t>
      </w:r>
    </w:p>
    <w:p w:rsidR="00510CF8" w:rsidRPr="00510CF8" w:rsidRDefault="00510CF8" w:rsidP="00510CF8">
      <w:pPr>
        <w:pStyle w:val="NormalWeb"/>
        <w:spacing w:before="113" w:beforeAutospacing="0" w:after="113" w:afterAutospacing="0"/>
        <w:jc w:val="both"/>
        <w:rPr>
          <w:rFonts w:ascii="Arial" w:hAnsi="Arial" w:cs="Arial"/>
          <w:color w:val="273B47"/>
          <w:sz w:val="22"/>
        </w:rPr>
      </w:pPr>
      <w:r w:rsidRPr="00510CF8">
        <w:rPr>
          <w:rFonts w:ascii="Arial" w:hAnsi="Arial" w:cs="Arial"/>
          <w:color w:val="273B47"/>
          <w:sz w:val="22"/>
        </w:rPr>
        <w:t xml:space="preserve">Para eliminar el bloqueo de la visualización solamente nos queda hacer </w:t>
      </w:r>
      <w:proofErr w:type="spellStart"/>
      <w:r w:rsidRPr="00510CF8">
        <w:rPr>
          <w:rFonts w:ascii="Arial" w:hAnsi="Arial" w:cs="Arial"/>
          <w:color w:val="273B47"/>
          <w:sz w:val="22"/>
        </w:rPr>
        <w:t>Critical</w:t>
      </w:r>
      <w:proofErr w:type="spellEnd"/>
      <w:r w:rsidRPr="00510CF8">
        <w:rPr>
          <w:rFonts w:ascii="Arial" w:hAnsi="Arial" w:cs="Arial"/>
          <w:color w:val="273B47"/>
          <w:sz w:val="22"/>
        </w:rPr>
        <w:t xml:space="preserve"> </w:t>
      </w:r>
      <w:proofErr w:type="spellStart"/>
      <w:r w:rsidRPr="00510CF8">
        <w:rPr>
          <w:rFonts w:ascii="Arial" w:hAnsi="Arial" w:cs="Arial"/>
          <w:color w:val="273B47"/>
          <w:sz w:val="22"/>
        </w:rPr>
        <w:t>Path</w:t>
      </w:r>
      <w:proofErr w:type="spellEnd"/>
      <w:r w:rsidRPr="00510CF8">
        <w:rPr>
          <w:rFonts w:ascii="Arial" w:hAnsi="Arial" w:cs="Arial"/>
          <w:color w:val="273B47"/>
          <w:sz w:val="22"/>
        </w:rPr>
        <w:t xml:space="preserve"> CSS.</w:t>
      </w:r>
    </w:p>
    <w:p w:rsidR="00510CF8" w:rsidRDefault="00510CF8" w:rsidP="00510CF8">
      <w:pPr>
        <w:pStyle w:val="NormalWeb"/>
        <w:spacing w:before="0" w:beforeAutospacing="0" w:after="0" w:afterAutospacing="0"/>
        <w:jc w:val="both"/>
        <w:rPr>
          <w:rFonts w:ascii="Arial" w:hAnsi="Arial" w:cs="Arial"/>
          <w:color w:val="273B47"/>
          <w:sz w:val="22"/>
        </w:rPr>
      </w:pPr>
      <w:r w:rsidRPr="00510CF8">
        <w:rPr>
          <w:rFonts w:ascii="Arial" w:hAnsi="Arial" w:cs="Arial"/>
          <w:color w:val="273B47"/>
          <w:sz w:val="22"/>
        </w:rPr>
        <w:t xml:space="preserve">Al momento de cargar un sitio este se encontrará sin estilos hasta el momento de cargar el CSS por completo generando que la visualización del sitio sea mala, para solucionar esto solamente debemos escribir el CSS necesario para el </w:t>
      </w:r>
      <w:proofErr w:type="spellStart"/>
      <w:r w:rsidRPr="00510CF8">
        <w:rPr>
          <w:rFonts w:ascii="Arial" w:hAnsi="Arial" w:cs="Arial"/>
          <w:color w:val="273B47"/>
          <w:sz w:val="22"/>
        </w:rPr>
        <w:t>Above</w:t>
      </w:r>
      <w:proofErr w:type="spellEnd"/>
      <w:r w:rsidRPr="00510CF8">
        <w:rPr>
          <w:rFonts w:ascii="Arial" w:hAnsi="Arial" w:cs="Arial"/>
          <w:color w:val="273B47"/>
          <w:sz w:val="22"/>
        </w:rPr>
        <w:t xml:space="preserve"> </w:t>
      </w:r>
      <w:proofErr w:type="spellStart"/>
      <w:r w:rsidRPr="00510CF8">
        <w:rPr>
          <w:rFonts w:ascii="Arial" w:hAnsi="Arial" w:cs="Arial"/>
          <w:color w:val="273B47"/>
          <w:sz w:val="22"/>
        </w:rPr>
        <w:t>the</w:t>
      </w:r>
      <w:proofErr w:type="spellEnd"/>
      <w:r w:rsidRPr="00510CF8">
        <w:rPr>
          <w:rFonts w:ascii="Arial" w:hAnsi="Arial" w:cs="Arial"/>
          <w:color w:val="273B47"/>
          <w:sz w:val="22"/>
        </w:rPr>
        <w:t xml:space="preserve"> </w:t>
      </w:r>
      <w:proofErr w:type="spellStart"/>
      <w:r w:rsidRPr="00510CF8">
        <w:rPr>
          <w:rFonts w:ascii="Arial" w:hAnsi="Arial" w:cs="Arial"/>
          <w:color w:val="273B47"/>
          <w:sz w:val="22"/>
        </w:rPr>
        <w:t>fold</w:t>
      </w:r>
      <w:proofErr w:type="spellEnd"/>
      <w:r w:rsidRPr="00510CF8">
        <w:rPr>
          <w:rFonts w:ascii="Arial" w:hAnsi="Arial" w:cs="Arial"/>
          <w:color w:val="273B47"/>
          <w:sz w:val="22"/>
        </w:rPr>
        <w:t xml:space="preserve"> dentro de nuestro HTML. Haremos uso del sitio </w:t>
      </w:r>
      <w:hyperlink r:id="rId14" w:tgtFrame="_blank" w:history="1">
        <w:proofErr w:type="spellStart"/>
        <w:r w:rsidRPr="00510CF8">
          <w:rPr>
            <w:rStyle w:val="Hipervnculo"/>
            <w:rFonts w:ascii="Arial" w:eastAsiaTheme="majorEastAsia" w:hAnsi="Arial" w:cs="Arial"/>
            <w:color w:val="0791E6"/>
            <w:sz w:val="22"/>
          </w:rPr>
          <w:t>Critical</w:t>
        </w:r>
        <w:proofErr w:type="spellEnd"/>
        <w:r w:rsidRPr="00510CF8">
          <w:rPr>
            <w:rStyle w:val="Hipervnculo"/>
            <w:rFonts w:ascii="Arial" w:eastAsiaTheme="majorEastAsia" w:hAnsi="Arial" w:cs="Arial"/>
            <w:color w:val="0791E6"/>
            <w:sz w:val="22"/>
          </w:rPr>
          <w:t xml:space="preserve"> </w:t>
        </w:r>
        <w:proofErr w:type="spellStart"/>
        <w:r w:rsidRPr="00510CF8">
          <w:rPr>
            <w:rStyle w:val="Hipervnculo"/>
            <w:rFonts w:ascii="Arial" w:eastAsiaTheme="majorEastAsia" w:hAnsi="Arial" w:cs="Arial"/>
            <w:color w:val="0791E6"/>
            <w:sz w:val="22"/>
          </w:rPr>
          <w:t>Path</w:t>
        </w:r>
        <w:proofErr w:type="spellEnd"/>
        <w:r w:rsidRPr="00510CF8">
          <w:rPr>
            <w:rStyle w:val="Hipervnculo"/>
            <w:rFonts w:ascii="Arial" w:eastAsiaTheme="majorEastAsia" w:hAnsi="Arial" w:cs="Arial"/>
            <w:color w:val="0791E6"/>
            <w:sz w:val="22"/>
          </w:rPr>
          <w:t xml:space="preserve"> CSS </w:t>
        </w:r>
        <w:proofErr w:type="spellStart"/>
        <w:r w:rsidRPr="00510CF8">
          <w:rPr>
            <w:rStyle w:val="Hipervnculo"/>
            <w:rFonts w:ascii="Arial" w:eastAsiaTheme="majorEastAsia" w:hAnsi="Arial" w:cs="Arial"/>
            <w:color w:val="0791E6"/>
            <w:sz w:val="22"/>
          </w:rPr>
          <w:t>Generator</w:t>
        </w:r>
        <w:proofErr w:type="spellEnd"/>
      </w:hyperlink>
      <w:r w:rsidRPr="00510CF8">
        <w:rPr>
          <w:rFonts w:ascii="Arial" w:hAnsi="Arial" w:cs="Arial"/>
          <w:color w:val="273B47"/>
          <w:sz w:val="22"/>
        </w:rPr>
        <w:t>.</w:t>
      </w:r>
    </w:p>
    <w:p w:rsidR="000671D3" w:rsidRDefault="000671D3" w:rsidP="00510CF8">
      <w:pPr>
        <w:pStyle w:val="NormalWeb"/>
        <w:spacing w:before="0" w:beforeAutospacing="0" w:after="0" w:afterAutospacing="0"/>
        <w:jc w:val="both"/>
        <w:rPr>
          <w:rFonts w:ascii="Arial" w:hAnsi="Arial" w:cs="Arial"/>
          <w:color w:val="273B47"/>
          <w:sz w:val="22"/>
        </w:rPr>
      </w:pPr>
    </w:p>
    <w:p w:rsidR="000671D3" w:rsidRDefault="000671D3" w:rsidP="000671D3">
      <w:pPr>
        <w:pStyle w:val="Ttulo1"/>
      </w:pPr>
      <w:r w:rsidRPr="000671D3">
        <w:t>Optimizando Imágenes</w:t>
      </w:r>
    </w:p>
    <w:p w:rsidR="000671D3" w:rsidRDefault="000671D3" w:rsidP="00510CF8">
      <w:pPr>
        <w:pStyle w:val="NormalWeb"/>
        <w:spacing w:before="0" w:beforeAutospacing="0" w:after="0" w:afterAutospacing="0"/>
        <w:jc w:val="both"/>
        <w:rPr>
          <w:rFonts w:ascii="Arial" w:hAnsi="Arial" w:cs="Arial"/>
          <w:color w:val="273B47"/>
          <w:sz w:val="20"/>
          <w:szCs w:val="20"/>
          <w:shd w:val="clear" w:color="auto" w:fill="FFFFFF"/>
        </w:rPr>
      </w:pPr>
      <w:r w:rsidRPr="000671D3">
        <w:rPr>
          <w:rFonts w:ascii="Arial" w:hAnsi="Arial" w:cs="Arial"/>
          <w:color w:val="273B47"/>
          <w:sz w:val="20"/>
          <w:szCs w:val="20"/>
          <w:shd w:val="clear" w:color="auto" w:fill="FFFFFF"/>
        </w:rPr>
        <w:t>Para tener nuestro sitio totalmente optimizado solamente nos queda optimizar nuestras imágenes.</w:t>
      </w:r>
      <w:r w:rsidRPr="000671D3">
        <w:rPr>
          <w:rFonts w:ascii="Arial" w:hAnsi="Arial" w:cs="Arial"/>
          <w:color w:val="273B47"/>
          <w:sz w:val="20"/>
          <w:szCs w:val="20"/>
        </w:rPr>
        <w:br/>
      </w:r>
      <w:r w:rsidRPr="000671D3">
        <w:rPr>
          <w:rFonts w:ascii="Arial" w:hAnsi="Arial" w:cs="Arial"/>
          <w:color w:val="273B47"/>
          <w:sz w:val="20"/>
          <w:szCs w:val="20"/>
          <w:shd w:val="clear" w:color="auto" w:fill="FFFFFF"/>
        </w:rPr>
        <w:t xml:space="preserve">Algunas veces estaremos </w:t>
      </w:r>
      <w:proofErr w:type="spellStart"/>
      <w:r w:rsidRPr="000671D3">
        <w:rPr>
          <w:rFonts w:ascii="Arial" w:hAnsi="Arial" w:cs="Arial"/>
          <w:color w:val="273B47"/>
          <w:sz w:val="20"/>
          <w:szCs w:val="20"/>
          <w:shd w:val="clear" w:color="auto" w:fill="FFFFFF"/>
        </w:rPr>
        <w:t>renderizando</w:t>
      </w:r>
      <w:proofErr w:type="spellEnd"/>
      <w:r w:rsidRPr="000671D3">
        <w:rPr>
          <w:rFonts w:ascii="Arial" w:hAnsi="Arial" w:cs="Arial"/>
          <w:color w:val="273B47"/>
          <w:sz w:val="20"/>
          <w:szCs w:val="20"/>
          <w:shd w:val="clear" w:color="auto" w:fill="FFFFFF"/>
        </w:rPr>
        <w:t xml:space="preserve"> una imagen con un tamaño mucho mayor del que tenemos en el sitio, por ello es buena práctica redimensionar nuestras imágenes al tamaño que mostramos en nuestro sitio, usaremos el servicio de </w:t>
      </w:r>
      <w:proofErr w:type="spellStart"/>
      <w:r w:rsidRPr="000671D3">
        <w:rPr>
          <w:sz w:val="20"/>
          <w:szCs w:val="20"/>
        </w:rPr>
        <w:fldChar w:fldCharType="begin"/>
      </w:r>
      <w:r w:rsidRPr="000671D3">
        <w:rPr>
          <w:sz w:val="20"/>
          <w:szCs w:val="20"/>
        </w:rPr>
        <w:instrText xml:space="preserve"> HYPERLINK "http://resizeimage.net/" \t "_blank" </w:instrText>
      </w:r>
      <w:r w:rsidRPr="000671D3">
        <w:rPr>
          <w:sz w:val="20"/>
          <w:szCs w:val="20"/>
        </w:rPr>
        <w:fldChar w:fldCharType="separate"/>
      </w:r>
      <w:r w:rsidRPr="000671D3">
        <w:rPr>
          <w:rStyle w:val="Hipervnculo"/>
          <w:rFonts w:ascii="Arial" w:eastAsiaTheme="majorEastAsia" w:hAnsi="Arial" w:cs="Arial"/>
          <w:color w:val="0791E6"/>
          <w:sz w:val="20"/>
          <w:szCs w:val="20"/>
          <w:shd w:val="clear" w:color="auto" w:fill="FFFFFF"/>
        </w:rPr>
        <w:t>ResizeImage</w:t>
      </w:r>
      <w:proofErr w:type="spellEnd"/>
      <w:r w:rsidRPr="000671D3">
        <w:rPr>
          <w:sz w:val="20"/>
          <w:szCs w:val="20"/>
        </w:rPr>
        <w:fldChar w:fldCharType="end"/>
      </w:r>
      <w:r w:rsidRPr="000671D3">
        <w:rPr>
          <w:rFonts w:ascii="Arial" w:hAnsi="Arial" w:cs="Arial"/>
          <w:color w:val="273B47"/>
          <w:sz w:val="20"/>
          <w:szCs w:val="20"/>
          <w:shd w:val="clear" w:color="auto" w:fill="FFFFFF"/>
        </w:rPr>
        <w:t>.</w:t>
      </w:r>
    </w:p>
    <w:p w:rsidR="000671D3" w:rsidRDefault="000671D3" w:rsidP="00510CF8">
      <w:pPr>
        <w:pStyle w:val="NormalWeb"/>
        <w:spacing w:before="0" w:beforeAutospacing="0" w:after="0" w:afterAutospacing="0"/>
        <w:jc w:val="both"/>
        <w:rPr>
          <w:rFonts w:ascii="Arial" w:hAnsi="Arial" w:cs="Arial"/>
          <w:color w:val="273B47"/>
          <w:sz w:val="20"/>
          <w:szCs w:val="20"/>
          <w:shd w:val="clear" w:color="auto" w:fill="FFFFFF"/>
        </w:rPr>
      </w:pPr>
      <w:r w:rsidRPr="000671D3">
        <w:rPr>
          <w:rFonts w:ascii="Arial" w:hAnsi="Arial" w:cs="Arial"/>
          <w:color w:val="273B47"/>
          <w:sz w:val="20"/>
          <w:szCs w:val="20"/>
        </w:rPr>
        <w:br/>
      </w:r>
      <w:r w:rsidRPr="000671D3">
        <w:rPr>
          <w:rFonts w:ascii="Arial" w:hAnsi="Arial" w:cs="Arial"/>
          <w:color w:val="273B47"/>
          <w:sz w:val="20"/>
          <w:szCs w:val="20"/>
          <w:shd w:val="clear" w:color="auto" w:fill="FFFFFF"/>
        </w:rPr>
        <w:t xml:space="preserve">No basta solamente con redimensionar nuestras imágenes, también debemos comprimirlas y de preferencia tenerlas en formato PNG para evitar </w:t>
      </w:r>
      <w:r w:rsidRPr="000671D3">
        <w:rPr>
          <w:rFonts w:ascii="Arial" w:hAnsi="Arial" w:cs="Arial"/>
          <w:color w:val="273B47"/>
          <w:sz w:val="20"/>
          <w:szCs w:val="20"/>
          <w:shd w:val="clear" w:color="auto" w:fill="FFFFFF"/>
        </w:rPr>
        <w:t>pérdidas</w:t>
      </w:r>
      <w:r w:rsidRPr="000671D3">
        <w:rPr>
          <w:rFonts w:ascii="Arial" w:hAnsi="Arial" w:cs="Arial"/>
          <w:color w:val="273B47"/>
          <w:sz w:val="20"/>
          <w:szCs w:val="20"/>
          <w:shd w:val="clear" w:color="auto" w:fill="FFFFFF"/>
        </w:rPr>
        <w:t xml:space="preserve"> en la calidad de imagen, para esto usaremos el servicio </w:t>
      </w:r>
      <w:proofErr w:type="spellStart"/>
      <w:r w:rsidRPr="000671D3">
        <w:rPr>
          <w:sz w:val="20"/>
          <w:szCs w:val="20"/>
        </w:rPr>
        <w:fldChar w:fldCharType="begin"/>
      </w:r>
      <w:r w:rsidRPr="000671D3">
        <w:rPr>
          <w:sz w:val="20"/>
          <w:szCs w:val="20"/>
        </w:rPr>
        <w:instrText xml:space="preserve"> HYPERLINK "https://tinypng.com/" \t "_blank" </w:instrText>
      </w:r>
      <w:r w:rsidRPr="000671D3">
        <w:rPr>
          <w:sz w:val="20"/>
          <w:szCs w:val="20"/>
        </w:rPr>
        <w:fldChar w:fldCharType="separate"/>
      </w:r>
      <w:r w:rsidRPr="000671D3">
        <w:rPr>
          <w:rStyle w:val="Hipervnculo"/>
          <w:rFonts w:ascii="Arial" w:eastAsiaTheme="majorEastAsia" w:hAnsi="Arial" w:cs="Arial"/>
          <w:color w:val="0791E6"/>
          <w:sz w:val="20"/>
          <w:szCs w:val="20"/>
          <w:shd w:val="clear" w:color="auto" w:fill="FFFFFF"/>
        </w:rPr>
        <w:t>Tiny</w:t>
      </w:r>
      <w:proofErr w:type="spellEnd"/>
      <w:r w:rsidRPr="000671D3">
        <w:rPr>
          <w:rStyle w:val="Hipervnculo"/>
          <w:rFonts w:ascii="Arial" w:eastAsiaTheme="majorEastAsia" w:hAnsi="Arial" w:cs="Arial"/>
          <w:color w:val="0791E6"/>
          <w:sz w:val="20"/>
          <w:szCs w:val="20"/>
          <w:shd w:val="clear" w:color="auto" w:fill="FFFFFF"/>
        </w:rPr>
        <w:t xml:space="preserve"> PNG</w:t>
      </w:r>
      <w:r w:rsidRPr="000671D3">
        <w:rPr>
          <w:sz w:val="20"/>
          <w:szCs w:val="20"/>
        </w:rPr>
        <w:fldChar w:fldCharType="end"/>
      </w:r>
      <w:r w:rsidRPr="000671D3">
        <w:rPr>
          <w:rFonts w:ascii="Arial" w:hAnsi="Arial" w:cs="Arial"/>
          <w:color w:val="273B47"/>
          <w:sz w:val="20"/>
          <w:szCs w:val="20"/>
          <w:shd w:val="clear" w:color="auto" w:fill="FFFFFF"/>
        </w:rPr>
        <w:t>.</w:t>
      </w:r>
    </w:p>
    <w:p w:rsidR="00DA1476" w:rsidRDefault="00DA1476" w:rsidP="00510CF8">
      <w:pPr>
        <w:pStyle w:val="NormalWeb"/>
        <w:spacing w:before="0" w:beforeAutospacing="0" w:after="0" w:afterAutospacing="0"/>
        <w:jc w:val="both"/>
        <w:rPr>
          <w:rFonts w:ascii="Arial" w:hAnsi="Arial" w:cs="Arial"/>
          <w:color w:val="273B47"/>
          <w:sz w:val="20"/>
          <w:szCs w:val="20"/>
          <w:shd w:val="clear" w:color="auto" w:fill="FFFFFF"/>
        </w:rPr>
      </w:pPr>
    </w:p>
    <w:p w:rsidR="00DA1476" w:rsidRDefault="00DA1476" w:rsidP="00510CF8">
      <w:pPr>
        <w:pStyle w:val="NormalWeb"/>
        <w:spacing w:before="0" w:beforeAutospacing="0" w:after="0" w:afterAutospacing="0"/>
        <w:jc w:val="both"/>
        <w:rPr>
          <w:rFonts w:ascii="Arial" w:hAnsi="Arial" w:cs="Arial"/>
          <w:color w:val="273B47"/>
          <w:sz w:val="20"/>
          <w:szCs w:val="20"/>
          <w:shd w:val="clear" w:color="auto" w:fill="FFFFFF"/>
        </w:rPr>
      </w:pPr>
    </w:p>
    <w:p w:rsidR="00DA1476" w:rsidRDefault="00DA1476" w:rsidP="00510CF8">
      <w:pPr>
        <w:pStyle w:val="NormalWeb"/>
        <w:spacing w:before="0" w:beforeAutospacing="0" w:after="0" w:afterAutospacing="0"/>
        <w:jc w:val="both"/>
        <w:rPr>
          <w:rFonts w:ascii="Arial" w:hAnsi="Arial" w:cs="Arial"/>
          <w:color w:val="273B47"/>
          <w:sz w:val="20"/>
          <w:szCs w:val="20"/>
          <w:shd w:val="clear" w:color="auto" w:fill="FFFFFF"/>
        </w:rPr>
      </w:pPr>
    </w:p>
    <w:p w:rsidR="00DA1476" w:rsidRDefault="00DA1476" w:rsidP="00DA1476">
      <w:pPr>
        <w:pStyle w:val="Ttulo1"/>
      </w:pPr>
      <w:r w:rsidRPr="00DA1476">
        <w:lastRenderedPageBreak/>
        <w:t>Ejercicio de optimización</w:t>
      </w:r>
    </w:p>
    <w:p w:rsidR="00DA1476" w:rsidRPr="00DA1476" w:rsidRDefault="00DA1476" w:rsidP="00DA1476">
      <w:pPr>
        <w:pStyle w:val="NormalWeb"/>
        <w:spacing w:before="113" w:beforeAutospacing="0" w:after="113" w:afterAutospacing="0"/>
        <w:jc w:val="both"/>
        <w:rPr>
          <w:rFonts w:ascii="Arial" w:hAnsi="Arial" w:cs="Arial"/>
          <w:color w:val="273B47"/>
          <w:sz w:val="20"/>
        </w:rPr>
      </w:pPr>
      <w:r w:rsidRPr="00DA1476">
        <w:rPr>
          <w:rFonts w:ascii="Arial" w:hAnsi="Arial" w:cs="Arial"/>
          <w:color w:val="273B47"/>
          <w:sz w:val="20"/>
        </w:rPr>
        <w:t xml:space="preserve">En esta clase continuaremos con la optimización de las imágenes de </w:t>
      </w:r>
      <w:proofErr w:type="spellStart"/>
      <w:r w:rsidRPr="00DA1476">
        <w:rPr>
          <w:rFonts w:ascii="Arial" w:hAnsi="Arial" w:cs="Arial"/>
          <w:color w:val="273B47"/>
          <w:sz w:val="20"/>
        </w:rPr>
        <w:t>Platzi</w:t>
      </w:r>
      <w:proofErr w:type="spellEnd"/>
      <w:r w:rsidRPr="00DA1476">
        <w:rPr>
          <w:rFonts w:ascii="Arial" w:hAnsi="Arial" w:cs="Arial"/>
          <w:color w:val="273B47"/>
          <w:sz w:val="20"/>
        </w:rPr>
        <w:t xml:space="preserve"> </w:t>
      </w:r>
      <w:proofErr w:type="spellStart"/>
      <w:r w:rsidRPr="00DA1476">
        <w:rPr>
          <w:rFonts w:ascii="Arial" w:hAnsi="Arial" w:cs="Arial"/>
          <w:color w:val="273B47"/>
          <w:sz w:val="20"/>
        </w:rPr>
        <w:t>Conf</w:t>
      </w:r>
      <w:proofErr w:type="spellEnd"/>
      <w:r w:rsidRPr="00DA1476">
        <w:rPr>
          <w:rFonts w:ascii="Arial" w:hAnsi="Arial" w:cs="Arial"/>
          <w:color w:val="273B47"/>
          <w:sz w:val="20"/>
        </w:rPr>
        <w:t xml:space="preserve">, el logo de </w:t>
      </w:r>
      <w:proofErr w:type="spellStart"/>
      <w:r w:rsidRPr="00DA1476">
        <w:rPr>
          <w:rFonts w:ascii="Arial" w:hAnsi="Arial" w:cs="Arial"/>
          <w:color w:val="273B47"/>
          <w:sz w:val="20"/>
        </w:rPr>
        <w:t>Platzi</w:t>
      </w:r>
      <w:proofErr w:type="spellEnd"/>
      <w:r w:rsidRPr="00DA1476">
        <w:rPr>
          <w:rFonts w:ascii="Arial" w:hAnsi="Arial" w:cs="Arial"/>
          <w:color w:val="273B47"/>
          <w:sz w:val="20"/>
        </w:rPr>
        <w:t xml:space="preserve"> y el logo del sitio.</w:t>
      </w:r>
    </w:p>
    <w:p w:rsidR="00DA1476" w:rsidRDefault="00DA1476" w:rsidP="00DA1476">
      <w:pPr>
        <w:pStyle w:val="NormalWeb"/>
        <w:spacing w:before="0" w:beforeAutospacing="0" w:after="0" w:afterAutospacing="0"/>
        <w:jc w:val="both"/>
        <w:rPr>
          <w:rFonts w:ascii="Arial" w:hAnsi="Arial" w:cs="Arial"/>
          <w:color w:val="273B47"/>
          <w:sz w:val="20"/>
        </w:rPr>
      </w:pPr>
      <w:r w:rsidRPr="00DA1476">
        <w:rPr>
          <w:rStyle w:val="Textoennegrita"/>
          <w:rFonts w:ascii="Arial" w:eastAsiaTheme="majorEastAsia" w:hAnsi="Arial" w:cs="Arial"/>
          <w:color w:val="273B47"/>
          <w:sz w:val="20"/>
        </w:rPr>
        <w:t>Reto</w:t>
      </w:r>
      <w:r w:rsidRPr="00DA1476">
        <w:rPr>
          <w:rFonts w:ascii="Arial" w:hAnsi="Arial" w:cs="Arial"/>
          <w:color w:val="273B47"/>
          <w:sz w:val="20"/>
        </w:rPr>
        <w:t>:</w:t>
      </w:r>
      <w:r w:rsidRPr="00DA1476">
        <w:rPr>
          <w:rFonts w:ascii="Arial" w:hAnsi="Arial" w:cs="Arial"/>
          <w:color w:val="273B47"/>
          <w:sz w:val="20"/>
        </w:rPr>
        <w:br/>
        <w:t xml:space="preserve">La imagen de </w:t>
      </w:r>
      <w:proofErr w:type="spellStart"/>
      <w:r w:rsidRPr="00DA1476">
        <w:rPr>
          <w:rFonts w:ascii="Arial" w:hAnsi="Arial" w:cs="Arial"/>
          <w:color w:val="273B47"/>
          <w:sz w:val="20"/>
        </w:rPr>
        <w:t>Platzi</w:t>
      </w:r>
      <w:proofErr w:type="spellEnd"/>
      <w:r w:rsidRPr="00DA1476">
        <w:rPr>
          <w:rFonts w:ascii="Arial" w:hAnsi="Arial" w:cs="Arial"/>
          <w:color w:val="273B47"/>
          <w:sz w:val="20"/>
        </w:rPr>
        <w:t xml:space="preserve"> </w:t>
      </w:r>
      <w:proofErr w:type="spellStart"/>
      <w:r w:rsidRPr="00DA1476">
        <w:rPr>
          <w:rFonts w:ascii="Arial" w:hAnsi="Arial" w:cs="Arial"/>
          <w:color w:val="273B47"/>
          <w:sz w:val="20"/>
        </w:rPr>
        <w:t>Conf</w:t>
      </w:r>
      <w:proofErr w:type="spellEnd"/>
      <w:r w:rsidRPr="00DA1476">
        <w:rPr>
          <w:rFonts w:ascii="Arial" w:hAnsi="Arial" w:cs="Arial"/>
          <w:color w:val="273B47"/>
          <w:sz w:val="20"/>
        </w:rPr>
        <w:t xml:space="preserve"> se repite en nuestro sitio, tu reto es ajustar y optimizar la imagen </w:t>
      </w:r>
      <w:r w:rsidRPr="00DA1476">
        <w:rPr>
          <w:rStyle w:val="nfasis"/>
          <w:rFonts w:ascii="Arial" w:eastAsiaTheme="majorEastAsia" w:hAnsi="Arial" w:cs="Arial"/>
          <w:color w:val="273B47"/>
          <w:sz w:val="20"/>
        </w:rPr>
        <w:t>f8.JPG</w:t>
      </w:r>
      <w:r w:rsidRPr="00DA1476">
        <w:rPr>
          <w:rFonts w:ascii="Arial" w:hAnsi="Arial" w:cs="Arial"/>
          <w:color w:val="273B47"/>
          <w:sz w:val="20"/>
        </w:rPr>
        <w:t> y añadirla dentro del sitio. Recuerda utilizar los servicios </w:t>
      </w:r>
      <w:hyperlink r:id="rId15" w:tgtFrame="_blank" w:history="1">
        <w:proofErr w:type="spellStart"/>
        <w:r w:rsidRPr="00DA1476">
          <w:rPr>
            <w:rStyle w:val="Hipervnculo"/>
            <w:rFonts w:ascii="Arial" w:hAnsi="Arial" w:cs="Arial"/>
            <w:color w:val="0791E6"/>
            <w:sz w:val="20"/>
          </w:rPr>
          <w:t>ResizeImage</w:t>
        </w:r>
        <w:proofErr w:type="spellEnd"/>
      </w:hyperlink>
      <w:r w:rsidRPr="00DA1476">
        <w:rPr>
          <w:rFonts w:ascii="Arial" w:hAnsi="Arial" w:cs="Arial"/>
          <w:color w:val="273B47"/>
          <w:sz w:val="20"/>
        </w:rPr>
        <w:t> y </w:t>
      </w:r>
      <w:proofErr w:type="spellStart"/>
      <w:r w:rsidRPr="00DA1476">
        <w:rPr>
          <w:rFonts w:ascii="Arial" w:hAnsi="Arial" w:cs="Arial"/>
          <w:color w:val="273B47"/>
          <w:sz w:val="20"/>
        </w:rPr>
        <w:fldChar w:fldCharType="begin"/>
      </w:r>
      <w:r w:rsidRPr="00DA1476">
        <w:rPr>
          <w:rFonts w:ascii="Arial" w:hAnsi="Arial" w:cs="Arial"/>
          <w:color w:val="273B47"/>
          <w:sz w:val="20"/>
        </w:rPr>
        <w:instrText xml:space="preserve"> HYPERLINK "https://tinypng.com/" \t "_blank" </w:instrText>
      </w:r>
      <w:r w:rsidRPr="00DA1476">
        <w:rPr>
          <w:rFonts w:ascii="Arial" w:hAnsi="Arial" w:cs="Arial"/>
          <w:color w:val="273B47"/>
          <w:sz w:val="20"/>
        </w:rPr>
        <w:fldChar w:fldCharType="separate"/>
      </w:r>
      <w:r w:rsidRPr="00DA1476">
        <w:rPr>
          <w:rStyle w:val="Hipervnculo"/>
          <w:rFonts w:ascii="Arial" w:hAnsi="Arial" w:cs="Arial"/>
          <w:color w:val="0791E6"/>
          <w:sz w:val="20"/>
        </w:rPr>
        <w:t>Tiny</w:t>
      </w:r>
      <w:proofErr w:type="spellEnd"/>
      <w:r w:rsidRPr="00DA1476">
        <w:rPr>
          <w:rStyle w:val="Hipervnculo"/>
          <w:rFonts w:ascii="Arial" w:hAnsi="Arial" w:cs="Arial"/>
          <w:color w:val="0791E6"/>
          <w:sz w:val="20"/>
        </w:rPr>
        <w:t xml:space="preserve"> PNG</w:t>
      </w:r>
      <w:r w:rsidRPr="00DA1476">
        <w:rPr>
          <w:rFonts w:ascii="Arial" w:hAnsi="Arial" w:cs="Arial"/>
          <w:color w:val="273B47"/>
          <w:sz w:val="20"/>
        </w:rPr>
        <w:fldChar w:fldCharType="end"/>
      </w:r>
      <w:r w:rsidRPr="00DA1476">
        <w:rPr>
          <w:rFonts w:ascii="Arial" w:hAnsi="Arial" w:cs="Arial"/>
          <w:color w:val="273B47"/>
          <w:sz w:val="20"/>
        </w:rPr>
        <w:t>.</w:t>
      </w:r>
    </w:p>
    <w:p w:rsidR="00DA1476" w:rsidRDefault="00DA1476" w:rsidP="00DA1476">
      <w:pPr>
        <w:pStyle w:val="NormalWeb"/>
        <w:spacing w:before="0" w:beforeAutospacing="0" w:after="0" w:afterAutospacing="0"/>
        <w:jc w:val="both"/>
        <w:rPr>
          <w:rFonts w:ascii="Arial" w:hAnsi="Arial" w:cs="Arial"/>
          <w:color w:val="273B47"/>
          <w:sz w:val="20"/>
        </w:rPr>
      </w:pPr>
    </w:p>
    <w:p w:rsidR="00DA1476" w:rsidRPr="00DA1476" w:rsidRDefault="00DA1476" w:rsidP="00DA1476">
      <w:pPr>
        <w:pStyle w:val="NormalWeb"/>
        <w:spacing w:before="0" w:beforeAutospacing="0" w:after="0" w:afterAutospacing="0"/>
        <w:jc w:val="both"/>
        <w:rPr>
          <w:rFonts w:ascii="Arial" w:hAnsi="Arial" w:cs="Arial"/>
          <w:color w:val="273B47"/>
          <w:sz w:val="20"/>
          <w:szCs w:val="20"/>
        </w:rPr>
      </w:pPr>
      <w:r w:rsidRPr="00DA1476">
        <w:rPr>
          <w:rFonts w:ascii="Arial" w:hAnsi="Arial" w:cs="Arial"/>
          <w:color w:val="273B47"/>
          <w:sz w:val="20"/>
          <w:szCs w:val="20"/>
        </w:rPr>
        <w:t>Nota (duda):</w:t>
      </w:r>
    </w:p>
    <w:p w:rsidR="00DA1476" w:rsidRPr="00DA1476" w:rsidRDefault="00DA1476" w:rsidP="00DA1476">
      <w:pPr>
        <w:spacing w:before="0" w:after="0" w:line="240" w:lineRule="auto"/>
        <w:jc w:val="both"/>
        <w:rPr>
          <w:rFonts w:ascii="Arial" w:eastAsia="Times New Roman" w:hAnsi="Arial" w:cs="Arial"/>
          <w:color w:val="273B47"/>
          <w:sz w:val="20"/>
          <w:szCs w:val="20"/>
          <w:lang w:val="es-MX" w:eastAsia="es-MX"/>
        </w:rPr>
      </w:pPr>
      <w:r w:rsidRPr="00DA1476">
        <w:rPr>
          <w:rFonts w:ascii="Arial" w:eastAsia="Times New Roman" w:hAnsi="Arial" w:cs="Arial"/>
          <w:color w:val="273B47"/>
          <w:sz w:val="20"/>
          <w:szCs w:val="20"/>
          <w:lang w:val="es-MX" w:eastAsia="es-MX"/>
        </w:rPr>
        <w:t>Si usas .jpg tienes la capacidad de </w:t>
      </w:r>
      <w:r w:rsidRPr="00DA1476">
        <w:rPr>
          <w:rFonts w:ascii="Arial" w:eastAsia="Times New Roman" w:hAnsi="Arial" w:cs="Arial"/>
          <w:b/>
          <w:bCs/>
          <w:color w:val="273B47"/>
          <w:sz w:val="20"/>
          <w:szCs w:val="20"/>
          <w:lang w:val="es-MX" w:eastAsia="es-MX"/>
        </w:rPr>
        <w:t>comprimir aún más</w:t>
      </w:r>
      <w:r w:rsidRPr="00DA1476">
        <w:rPr>
          <w:rFonts w:ascii="Arial" w:eastAsia="Times New Roman" w:hAnsi="Arial" w:cs="Arial"/>
          <w:color w:val="273B47"/>
          <w:sz w:val="20"/>
          <w:szCs w:val="20"/>
          <w:lang w:val="es-MX" w:eastAsia="es-MX"/>
        </w:rPr>
        <w:t> la imagen </w:t>
      </w:r>
      <w:r w:rsidRPr="00DA1476">
        <w:rPr>
          <w:rFonts w:ascii="Arial" w:eastAsia="Times New Roman" w:hAnsi="Arial" w:cs="Arial"/>
          <w:b/>
          <w:bCs/>
          <w:color w:val="273B47"/>
          <w:sz w:val="20"/>
          <w:szCs w:val="20"/>
          <w:lang w:val="es-MX" w:eastAsia="es-MX"/>
        </w:rPr>
        <w:t>perdiendo calidad</w:t>
      </w:r>
      <w:r w:rsidRPr="00DA1476">
        <w:rPr>
          <w:rFonts w:ascii="Arial" w:eastAsia="Times New Roman" w:hAnsi="Arial" w:cs="Arial"/>
          <w:color w:val="273B47"/>
          <w:sz w:val="20"/>
          <w:szCs w:val="20"/>
          <w:lang w:val="es-MX" w:eastAsia="es-MX"/>
        </w:rPr>
        <w:t>. Comúnmente se exportaría con una calidad de 70% para evitar pérdidas notables (aunque si se nota muy poco) y obtener un mejor peso. Ahora, posiblemente este sea nuestro limite, comprimirla más significa perder calidad pero </w:t>
      </w:r>
      <w:r w:rsidRPr="00DA1476">
        <w:rPr>
          <w:rFonts w:ascii="Arial" w:eastAsia="Times New Roman" w:hAnsi="Arial" w:cs="Arial"/>
          <w:b/>
          <w:bCs/>
          <w:color w:val="273B47"/>
          <w:sz w:val="20"/>
          <w:szCs w:val="20"/>
          <w:lang w:val="es-MX" w:eastAsia="es-MX"/>
        </w:rPr>
        <w:t>google no discrimina por la lindura de la imagen</w:t>
      </w:r>
      <w:r w:rsidRPr="00DA1476">
        <w:rPr>
          <w:rFonts w:ascii="Arial" w:eastAsia="Times New Roman" w:hAnsi="Arial" w:cs="Arial"/>
          <w:color w:val="273B47"/>
          <w:sz w:val="20"/>
          <w:szCs w:val="20"/>
          <w:lang w:val="es-MX" w:eastAsia="es-MX"/>
        </w:rPr>
        <w:t xml:space="preserve"> sino por eficiencia y sabe que una imagen .jpg puede ser comprimida aún </w:t>
      </w:r>
      <w:proofErr w:type="spellStart"/>
      <w:r w:rsidRPr="00DA1476">
        <w:rPr>
          <w:rFonts w:ascii="Arial" w:eastAsia="Times New Roman" w:hAnsi="Arial" w:cs="Arial"/>
          <w:color w:val="273B47"/>
          <w:sz w:val="20"/>
          <w:szCs w:val="20"/>
          <w:lang w:val="es-MX" w:eastAsia="es-MX"/>
        </w:rPr>
        <w:t>mas</w:t>
      </w:r>
      <w:proofErr w:type="spellEnd"/>
      <w:r w:rsidRPr="00DA1476">
        <w:rPr>
          <w:rFonts w:ascii="Arial" w:eastAsia="Times New Roman" w:hAnsi="Arial" w:cs="Arial"/>
          <w:color w:val="273B47"/>
          <w:sz w:val="20"/>
          <w:szCs w:val="20"/>
          <w:lang w:val="es-MX" w:eastAsia="es-MX"/>
        </w:rPr>
        <w:t>, por tanto, </w:t>
      </w:r>
      <w:r w:rsidRPr="00DA1476">
        <w:rPr>
          <w:rFonts w:ascii="Arial" w:eastAsia="Times New Roman" w:hAnsi="Arial" w:cs="Arial"/>
          <w:b/>
          <w:bCs/>
          <w:color w:val="273B47"/>
          <w:sz w:val="20"/>
          <w:szCs w:val="20"/>
          <w:lang w:val="es-MX" w:eastAsia="es-MX"/>
        </w:rPr>
        <w:t>sigue exigiéndote la compresión</w:t>
      </w:r>
      <w:r w:rsidRPr="00DA1476">
        <w:rPr>
          <w:rFonts w:ascii="Arial" w:eastAsia="Times New Roman" w:hAnsi="Arial" w:cs="Arial"/>
          <w:color w:val="273B47"/>
          <w:sz w:val="20"/>
          <w:szCs w:val="20"/>
          <w:lang w:val="es-MX" w:eastAsia="es-MX"/>
        </w:rPr>
        <w:t> de estas imágenes aun cuando estas en el límite, en consecuencia, </w:t>
      </w:r>
      <w:r w:rsidRPr="00DA1476">
        <w:rPr>
          <w:rFonts w:ascii="Arial" w:eastAsia="Times New Roman" w:hAnsi="Arial" w:cs="Arial"/>
          <w:b/>
          <w:bCs/>
          <w:color w:val="273B47"/>
          <w:sz w:val="20"/>
          <w:szCs w:val="20"/>
          <w:lang w:val="es-MX" w:eastAsia="es-MX"/>
        </w:rPr>
        <w:t>no tienes un puntaje tan alto</w:t>
      </w:r>
      <w:r w:rsidRPr="00DA1476">
        <w:rPr>
          <w:rFonts w:ascii="Arial" w:eastAsia="Times New Roman" w:hAnsi="Arial" w:cs="Arial"/>
          <w:color w:val="273B47"/>
          <w:sz w:val="20"/>
          <w:szCs w:val="20"/>
          <w:lang w:val="es-MX" w:eastAsia="es-MX"/>
        </w:rPr>
        <w:t> como el que quisieras.</w:t>
      </w:r>
    </w:p>
    <w:p w:rsidR="00DA1476" w:rsidRDefault="00DA1476" w:rsidP="00DA1476">
      <w:pPr>
        <w:spacing w:before="0" w:after="0" w:line="240" w:lineRule="auto"/>
        <w:jc w:val="both"/>
        <w:rPr>
          <w:rFonts w:ascii="Arial" w:eastAsia="Times New Roman" w:hAnsi="Arial" w:cs="Arial"/>
          <w:color w:val="273B47"/>
          <w:sz w:val="20"/>
          <w:szCs w:val="20"/>
          <w:lang w:val="es-MX" w:eastAsia="es-MX"/>
        </w:rPr>
      </w:pPr>
      <w:r w:rsidRPr="00DA1476">
        <w:rPr>
          <w:rFonts w:ascii="Arial" w:eastAsia="Times New Roman" w:hAnsi="Arial" w:cs="Arial"/>
          <w:color w:val="273B47"/>
          <w:sz w:val="20"/>
          <w:szCs w:val="20"/>
          <w:lang w:val="es-MX" w:eastAsia="es-MX"/>
        </w:rPr>
        <w:t>Por eso creo que Leo recomienda usar .png, la compresión no es tan buena como con .jpg porque no ocasiona pérdidas en la calidad y al mismo tiempo </w:t>
      </w:r>
      <w:r w:rsidRPr="00DA1476">
        <w:rPr>
          <w:rFonts w:ascii="Arial" w:eastAsia="Times New Roman" w:hAnsi="Arial" w:cs="Arial"/>
          <w:b/>
          <w:bCs/>
          <w:color w:val="273B47"/>
          <w:sz w:val="20"/>
          <w:szCs w:val="20"/>
          <w:lang w:val="es-MX" w:eastAsia="es-MX"/>
        </w:rPr>
        <w:t>google entiende que es realmente el máximo de compresión al que puedes llegar</w:t>
      </w:r>
      <w:r w:rsidRPr="00DA1476">
        <w:rPr>
          <w:rFonts w:ascii="Arial" w:eastAsia="Times New Roman" w:hAnsi="Arial" w:cs="Arial"/>
          <w:color w:val="273B47"/>
          <w:sz w:val="20"/>
          <w:szCs w:val="20"/>
          <w:lang w:val="es-MX" w:eastAsia="es-MX"/>
        </w:rPr>
        <w:t> y no te exige más.</w:t>
      </w:r>
    </w:p>
    <w:p w:rsidR="00904999" w:rsidRPr="00DA1476" w:rsidRDefault="00904999" w:rsidP="00DA1476">
      <w:pPr>
        <w:spacing w:before="0" w:after="0" w:line="240" w:lineRule="auto"/>
        <w:jc w:val="both"/>
        <w:rPr>
          <w:rFonts w:ascii="Arial" w:eastAsia="Times New Roman" w:hAnsi="Arial" w:cs="Arial"/>
          <w:color w:val="273B47"/>
          <w:sz w:val="20"/>
          <w:szCs w:val="20"/>
          <w:lang w:val="es-MX" w:eastAsia="es-MX"/>
        </w:rPr>
      </w:pPr>
    </w:p>
    <w:p w:rsidR="00DA1476" w:rsidRDefault="00DA1476" w:rsidP="00DA1476">
      <w:pPr>
        <w:pStyle w:val="NormalWeb"/>
        <w:spacing w:before="0" w:beforeAutospacing="0" w:after="0" w:afterAutospacing="0"/>
        <w:jc w:val="both"/>
        <w:rPr>
          <w:rFonts w:ascii="Arial" w:hAnsi="Arial" w:cs="Arial"/>
          <w:color w:val="273B47"/>
          <w:sz w:val="20"/>
        </w:rPr>
      </w:pPr>
    </w:p>
    <w:p w:rsidR="00904999" w:rsidRDefault="00904999" w:rsidP="00904999">
      <w:pPr>
        <w:pStyle w:val="Ttulo1"/>
      </w:pPr>
      <w:r w:rsidRPr="00904999">
        <w:t>Imágenes y densidad de pixel</w:t>
      </w:r>
    </w:p>
    <w:p w:rsidR="00904999" w:rsidRPr="00904999" w:rsidRDefault="00904999" w:rsidP="00904999">
      <w:pPr>
        <w:pStyle w:val="NormalWeb"/>
        <w:spacing w:before="0" w:beforeAutospacing="0" w:after="0" w:afterAutospacing="0"/>
        <w:jc w:val="both"/>
        <w:rPr>
          <w:rFonts w:ascii="Arial" w:hAnsi="Arial" w:cs="Arial"/>
          <w:color w:val="273B47"/>
          <w:sz w:val="20"/>
        </w:rPr>
      </w:pPr>
      <w:r w:rsidRPr="00904999">
        <w:rPr>
          <w:rFonts w:ascii="Arial" w:hAnsi="Arial" w:cs="Arial"/>
          <w:color w:val="273B47"/>
          <w:sz w:val="20"/>
        </w:rPr>
        <w:t>Existen pantallas con mayor densidad de pixeles, o también conocido como pantalla retina. Actualmente las imágenes de nuestro sitio se ven con baja cantidad de pixeles en las pantallas con densidad de 2x o superior, solucionaremos esto sencillamente con el atributo </w:t>
      </w:r>
      <w:proofErr w:type="spellStart"/>
      <w:r w:rsidRPr="00904999">
        <w:rPr>
          <w:rStyle w:val="Textoennegrita"/>
          <w:rFonts w:ascii="Arial" w:eastAsiaTheme="majorEastAsia" w:hAnsi="Arial" w:cs="Arial"/>
          <w:color w:val="273B47"/>
          <w:sz w:val="20"/>
        </w:rPr>
        <w:t>srcset</w:t>
      </w:r>
      <w:proofErr w:type="spellEnd"/>
      <w:r w:rsidRPr="00904999">
        <w:rPr>
          <w:rFonts w:ascii="Arial" w:hAnsi="Arial" w:cs="Arial"/>
          <w:color w:val="273B47"/>
          <w:sz w:val="20"/>
        </w:rPr>
        <w:t> y redimensionando las imágenes para que tengan el doble de tamaño, recuerda que también debemos comprimir estas imágenes para no afectar nuestra optimización.</w:t>
      </w:r>
    </w:p>
    <w:p w:rsidR="00904999" w:rsidRDefault="00904999" w:rsidP="00904999">
      <w:pPr>
        <w:pStyle w:val="NormalWeb"/>
        <w:spacing w:before="0" w:beforeAutospacing="0" w:after="0" w:afterAutospacing="0"/>
        <w:jc w:val="both"/>
        <w:rPr>
          <w:rFonts w:ascii="Arial" w:hAnsi="Arial" w:cs="Arial"/>
          <w:color w:val="273B47"/>
          <w:sz w:val="20"/>
        </w:rPr>
      </w:pPr>
      <w:r w:rsidRPr="00904999">
        <w:rPr>
          <w:rStyle w:val="Textoennegrita"/>
          <w:rFonts w:ascii="Arial" w:eastAsiaTheme="majorEastAsia" w:hAnsi="Arial" w:cs="Arial"/>
          <w:color w:val="273B47"/>
          <w:sz w:val="20"/>
        </w:rPr>
        <w:t>Reto</w:t>
      </w:r>
      <w:r w:rsidRPr="00904999">
        <w:rPr>
          <w:rFonts w:ascii="Arial" w:hAnsi="Arial" w:cs="Arial"/>
          <w:color w:val="273B47"/>
          <w:sz w:val="20"/>
        </w:rPr>
        <w:t>:</w:t>
      </w:r>
      <w:r w:rsidRPr="00904999">
        <w:rPr>
          <w:rFonts w:ascii="Arial" w:hAnsi="Arial" w:cs="Arial"/>
          <w:color w:val="273B47"/>
          <w:sz w:val="20"/>
        </w:rPr>
        <w:br/>
        <w:t>Termina de redimensionar y optimizar el resto de las imágenes.</w:t>
      </w:r>
    </w:p>
    <w:p w:rsidR="00220D71" w:rsidRDefault="00220D71" w:rsidP="00904999">
      <w:pPr>
        <w:pStyle w:val="NormalWeb"/>
        <w:spacing w:before="0" w:beforeAutospacing="0" w:after="0" w:afterAutospacing="0"/>
        <w:jc w:val="both"/>
        <w:rPr>
          <w:rFonts w:ascii="Arial" w:hAnsi="Arial" w:cs="Arial"/>
          <w:color w:val="273B47"/>
          <w:sz w:val="20"/>
        </w:rPr>
      </w:pPr>
    </w:p>
    <w:p w:rsidR="00220D71" w:rsidRPr="00220D71" w:rsidRDefault="00220D71" w:rsidP="00220D71">
      <w:pPr>
        <w:pStyle w:val="NormalWeb"/>
        <w:shd w:val="clear" w:color="auto" w:fill="F6F6F6"/>
        <w:spacing w:before="0" w:beforeAutospacing="0" w:after="0" w:afterAutospacing="0"/>
        <w:jc w:val="both"/>
        <w:rPr>
          <w:rFonts w:ascii="Arial" w:hAnsi="Arial" w:cs="Arial"/>
          <w:color w:val="273B47"/>
          <w:sz w:val="20"/>
          <w:szCs w:val="20"/>
        </w:rPr>
      </w:pPr>
      <w:bookmarkStart w:id="0" w:name="_GoBack"/>
      <w:r w:rsidRPr="00220D71">
        <w:rPr>
          <w:rFonts w:ascii="Arial" w:hAnsi="Arial" w:cs="Arial"/>
          <w:color w:val="273B47"/>
          <w:sz w:val="20"/>
          <w:szCs w:val="20"/>
        </w:rPr>
        <w:t>Densidad de píxeles = Es la cantidad de pixeles que hay en un espacio determinado y generalmente es medido en píxeles por pulgada o PPI (</w:t>
      </w:r>
      <w:proofErr w:type="spellStart"/>
      <w:r w:rsidRPr="00220D71">
        <w:rPr>
          <w:rFonts w:ascii="Arial" w:hAnsi="Arial" w:cs="Arial"/>
          <w:color w:val="273B47"/>
          <w:sz w:val="20"/>
          <w:szCs w:val="20"/>
        </w:rPr>
        <w:t>Pixels</w:t>
      </w:r>
      <w:proofErr w:type="spellEnd"/>
      <w:r w:rsidRPr="00220D71">
        <w:rPr>
          <w:rFonts w:ascii="Arial" w:hAnsi="Arial" w:cs="Arial"/>
          <w:color w:val="273B47"/>
          <w:sz w:val="20"/>
          <w:szCs w:val="20"/>
        </w:rPr>
        <w:t xml:space="preserve"> per </w:t>
      </w:r>
      <w:proofErr w:type="spellStart"/>
      <w:r w:rsidRPr="00220D71">
        <w:rPr>
          <w:rFonts w:ascii="Arial" w:hAnsi="Arial" w:cs="Arial"/>
          <w:color w:val="273B47"/>
          <w:sz w:val="20"/>
          <w:szCs w:val="20"/>
        </w:rPr>
        <w:t>Inch</w:t>
      </w:r>
      <w:proofErr w:type="spellEnd"/>
      <w:r w:rsidRPr="00220D71">
        <w:rPr>
          <w:rFonts w:ascii="Arial" w:hAnsi="Arial" w:cs="Arial"/>
          <w:color w:val="273B47"/>
          <w:sz w:val="20"/>
          <w:szCs w:val="20"/>
        </w:rPr>
        <w:t>).</w:t>
      </w:r>
    </w:p>
    <w:p w:rsidR="00220D71" w:rsidRPr="00220D71" w:rsidRDefault="00220D71" w:rsidP="00220D71">
      <w:pPr>
        <w:pStyle w:val="NormalWeb"/>
        <w:shd w:val="clear" w:color="auto" w:fill="F6F6F6"/>
        <w:spacing w:before="0" w:beforeAutospacing="0" w:after="0" w:afterAutospacing="0"/>
        <w:jc w:val="both"/>
        <w:rPr>
          <w:rFonts w:ascii="Arial" w:hAnsi="Arial" w:cs="Arial"/>
          <w:color w:val="273B47"/>
          <w:sz w:val="20"/>
          <w:szCs w:val="20"/>
        </w:rPr>
      </w:pPr>
      <w:r w:rsidRPr="00220D71">
        <w:rPr>
          <w:rFonts w:ascii="Arial" w:hAnsi="Arial" w:cs="Arial"/>
          <w:color w:val="273B47"/>
          <w:sz w:val="20"/>
          <w:szCs w:val="20"/>
        </w:rPr>
        <w:t xml:space="preserve">Retina </w:t>
      </w:r>
      <w:proofErr w:type="spellStart"/>
      <w:r w:rsidRPr="00220D71">
        <w:rPr>
          <w:rFonts w:ascii="Arial" w:hAnsi="Arial" w:cs="Arial"/>
          <w:color w:val="273B47"/>
          <w:sz w:val="20"/>
          <w:szCs w:val="20"/>
        </w:rPr>
        <w:t>display</w:t>
      </w:r>
      <w:proofErr w:type="spellEnd"/>
      <w:r w:rsidRPr="00220D71">
        <w:rPr>
          <w:rFonts w:ascii="Arial" w:hAnsi="Arial" w:cs="Arial"/>
          <w:color w:val="273B47"/>
          <w:sz w:val="20"/>
          <w:szCs w:val="20"/>
        </w:rPr>
        <w:t xml:space="preserve"> es una marca comercial de Apple pero hace referencia a la cantidad justa de píxeles que hacen falta en un dispositivo para que a la distancia normal de uso no se noten los píxeles en la pantalla, </w:t>
      </w:r>
      <w:proofErr w:type="spellStart"/>
      <w:r w:rsidRPr="00220D71">
        <w:rPr>
          <w:rFonts w:ascii="Arial" w:hAnsi="Arial" w:cs="Arial"/>
          <w:color w:val="273B47"/>
          <w:sz w:val="20"/>
          <w:szCs w:val="20"/>
        </w:rPr>
        <w:t>por que</w:t>
      </w:r>
      <w:proofErr w:type="spellEnd"/>
      <w:r w:rsidRPr="00220D71">
        <w:rPr>
          <w:rFonts w:ascii="Arial" w:hAnsi="Arial" w:cs="Arial"/>
          <w:color w:val="273B47"/>
          <w:sz w:val="20"/>
          <w:szCs w:val="20"/>
        </w:rPr>
        <w:t xml:space="preserve"> la distancia a la que estemos es lo que nos va a dar esa sensación de HD. Por esta diferencia de distancia es que los televisores pueden tener la misma cantidad de pixeles en un tamaño mayor de pantalla sin perder la sensación de que estamos viendo una imagen nítida y por esto mismo es que los teléfonos necesitan tener una resolución tan alta en dispositivos tan pequeños.</w:t>
      </w:r>
    </w:p>
    <w:bookmarkEnd w:id="0"/>
    <w:p w:rsidR="00220D71" w:rsidRPr="00904999" w:rsidRDefault="00220D71" w:rsidP="00904999">
      <w:pPr>
        <w:pStyle w:val="NormalWeb"/>
        <w:spacing w:before="0" w:beforeAutospacing="0" w:after="0" w:afterAutospacing="0"/>
        <w:jc w:val="both"/>
        <w:rPr>
          <w:rFonts w:ascii="Arial" w:hAnsi="Arial" w:cs="Arial"/>
          <w:color w:val="273B47"/>
          <w:sz w:val="20"/>
        </w:rPr>
      </w:pPr>
    </w:p>
    <w:p w:rsidR="00904999" w:rsidRPr="00DA1476" w:rsidRDefault="00904999" w:rsidP="00DA1476">
      <w:pPr>
        <w:pStyle w:val="NormalWeb"/>
        <w:spacing w:before="0" w:beforeAutospacing="0" w:after="0" w:afterAutospacing="0"/>
        <w:jc w:val="both"/>
        <w:rPr>
          <w:rFonts w:ascii="Arial" w:hAnsi="Arial" w:cs="Arial"/>
          <w:color w:val="273B47"/>
          <w:sz w:val="20"/>
        </w:rPr>
      </w:pPr>
    </w:p>
    <w:sectPr w:rsidR="00904999" w:rsidRPr="00DA1476" w:rsidSect="004E1AED">
      <w:footerReference w:type="default" r:id="rId16"/>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C4C" w:rsidRDefault="00B05C4C">
      <w:pPr>
        <w:spacing w:after="0" w:line="240" w:lineRule="auto"/>
      </w:pPr>
      <w:r>
        <w:separator/>
      </w:r>
    </w:p>
  </w:endnote>
  <w:endnote w:type="continuationSeparator" w:id="0">
    <w:p w:rsidR="00B05C4C" w:rsidRDefault="00B05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Piedepgina"/>
        </w:pPr>
        <w:r>
          <w:rPr>
            <w:lang w:bidi="es-ES"/>
          </w:rPr>
          <w:fldChar w:fldCharType="begin"/>
        </w:r>
        <w:r>
          <w:rPr>
            <w:lang w:bidi="es-ES"/>
          </w:rPr>
          <w:instrText xml:space="preserve"> PAGE   \* MERGEFORMAT </w:instrText>
        </w:r>
        <w:r>
          <w:rPr>
            <w:lang w:bidi="es-ES"/>
          </w:rPr>
          <w:fldChar w:fldCharType="separate"/>
        </w:r>
        <w:r w:rsidR="00220D71">
          <w:rPr>
            <w:noProof/>
            <w:lang w:bidi="es-ES"/>
          </w:rPr>
          <w:t>2</w:t>
        </w:r>
        <w:r>
          <w:rPr>
            <w:noProof/>
            <w:lang w:bidi="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C4C" w:rsidRDefault="00B05C4C">
      <w:pPr>
        <w:spacing w:after="0" w:line="240" w:lineRule="auto"/>
      </w:pPr>
      <w:r>
        <w:separator/>
      </w:r>
    </w:p>
  </w:footnote>
  <w:footnote w:type="continuationSeparator" w:id="0">
    <w:p w:rsidR="00B05C4C" w:rsidRDefault="00B05C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46F"/>
    <w:rsid w:val="000671D3"/>
    <w:rsid w:val="00117503"/>
    <w:rsid w:val="00194DF6"/>
    <w:rsid w:val="001D2E4D"/>
    <w:rsid w:val="0020127B"/>
    <w:rsid w:val="00220D71"/>
    <w:rsid w:val="004E1AED"/>
    <w:rsid w:val="00510CF8"/>
    <w:rsid w:val="005B445F"/>
    <w:rsid w:val="005C12A5"/>
    <w:rsid w:val="00650128"/>
    <w:rsid w:val="007A446F"/>
    <w:rsid w:val="00904999"/>
    <w:rsid w:val="00A1310C"/>
    <w:rsid w:val="00B05C4C"/>
    <w:rsid w:val="00D47A97"/>
    <w:rsid w:val="00D75F16"/>
    <w:rsid w:val="00DA14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C5A091-EDB9-4CAC-9868-5266DBBD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link w:val="Puest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PuestoCar">
    <w:name w:val="Puesto Car"/>
    <w:basedOn w:val="Fuentedeprrafopredeter"/>
    <w:link w:val="Puest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semiHidden/>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character" w:styleId="Hipervnculo">
    <w:name w:val="Hyperlink"/>
    <w:basedOn w:val="Fuentedeprrafopredeter"/>
    <w:uiPriority w:val="99"/>
    <w:semiHidden/>
    <w:unhideWhenUsed/>
    <w:rsid w:val="005B445F"/>
    <w:rPr>
      <w:color w:val="0000FF"/>
      <w:u w:val="single"/>
    </w:rPr>
  </w:style>
  <w:style w:type="paragraph" w:styleId="NormalWeb">
    <w:name w:val="Normal (Web)"/>
    <w:basedOn w:val="Normal"/>
    <w:uiPriority w:val="99"/>
    <w:unhideWhenUsed/>
    <w:rsid w:val="00510CF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DA1476"/>
    <w:rPr>
      <w:b/>
      <w:bCs/>
    </w:rPr>
  </w:style>
  <w:style w:type="character" w:styleId="nfasis">
    <w:name w:val="Emphasis"/>
    <w:basedOn w:val="Fuentedeprrafopredeter"/>
    <w:uiPriority w:val="20"/>
    <w:qFormat/>
    <w:rsid w:val="00DA1476"/>
    <w:rPr>
      <w:i/>
      <w:iCs/>
    </w:rPr>
  </w:style>
  <w:style w:type="character" w:customStyle="1" w:styleId="star-number">
    <w:name w:val="star-number"/>
    <w:basedOn w:val="Fuentedeprrafopredeter"/>
    <w:rsid w:val="00DA1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91174055">
      <w:bodyDiv w:val="1"/>
      <w:marLeft w:val="0"/>
      <w:marRight w:val="0"/>
      <w:marTop w:val="0"/>
      <w:marBottom w:val="0"/>
      <w:divBdr>
        <w:top w:val="none" w:sz="0" w:space="0" w:color="auto"/>
        <w:left w:val="none" w:sz="0" w:space="0" w:color="auto"/>
        <w:bottom w:val="none" w:sz="0" w:space="0" w:color="auto"/>
        <w:right w:val="none" w:sz="0" w:space="0" w:color="auto"/>
      </w:divBdr>
      <w:divsChild>
        <w:div w:id="985357867">
          <w:marLeft w:val="0"/>
          <w:marRight w:val="0"/>
          <w:marTop w:val="0"/>
          <w:marBottom w:val="0"/>
          <w:divBdr>
            <w:top w:val="none" w:sz="0" w:space="0" w:color="auto"/>
            <w:left w:val="none" w:sz="0" w:space="0" w:color="auto"/>
            <w:bottom w:val="none" w:sz="0" w:space="0" w:color="auto"/>
            <w:right w:val="none" w:sz="0" w:space="0" w:color="auto"/>
          </w:divBdr>
          <w:divsChild>
            <w:div w:id="673149157">
              <w:marLeft w:val="0"/>
              <w:marRight w:val="0"/>
              <w:marTop w:val="0"/>
              <w:marBottom w:val="0"/>
              <w:divBdr>
                <w:top w:val="none" w:sz="0" w:space="0" w:color="auto"/>
                <w:left w:val="none" w:sz="0" w:space="0" w:color="auto"/>
                <w:bottom w:val="none" w:sz="0" w:space="0" w:color="auto"/>
                <w:right w:val="none" w:sz="0" w:space="0" w:color="auto"/>
              </w:divBdr>
              <w:divsChild>
                <w:div w:id="1778132435">
                  <w:marLeft w:val="0"/>
                  <w:marRight w:val="0"/>
                  <w:marTop w:val="0"/>
                  <w:marBottom w:val="0"/>
                  <w:divBdr>
                    <w:top w:val="none" w:sz="0" w:space="0" w:color="auto"/>
                    <w:left w:val="none" w:sz="0" w:space="0" w:color="auto"/>
                    <w:bottom w:val="none" w:sz="0" w:space="0" w:color="auto"/>
                    <w:right w:val="none" w:sz="0" w:space="0" w:color="auto"/>
                  </w:divBdr>
                  <w:divsChild>
                    <w:div w:id="10676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5370">
      <w:bodyDiv w:val="1"/>
      <w:marLeft w:val="0"/>
      <w:marRight w:val="0"/>
      <w:marTop w:val="0"/>
      <w:marBottom w:val="0"/>
      <w:divBdr>
        <w:top w:val="none" w:sz="0" w:space="0" w:color="auto"/>
        <w:left w:val="none" w:sz="0" w:space="0" w:color="auto"/>
        <w:bottom w:val="none" w:sz="0" w:space="0" w:color="auto"/>
        <w:right w:val="none" w:sz="0" w:space="0" w:color="auto"/>
      </w:divBdr>
    </w:div>
    <w:div w:id="135608176">
      <w:bodyDiv w:val="1"/>
      <w:marLeft w:val="0"/>
      <w:marRight w:val="0"/>
      <w:marTop w:val="0"/>
      <w:marBottom w:val="0"/>
      <w:divBdr>
        <w:top w:val="none" w:sz="0" w:space="0" w:color="auto"/>
        <w:left w:val="none" w:sz="0" w:space="0" w:color="auto"/>
        <w:bottom w:val="none" w:sz="0" w:space="0" w:color="auto"/>
        <w:right w:val="none" w:sz="0" w:space="0" w:color="auto"/>
      </w:divBdr>
    </w:div>
    <w:div w:id="139270802">
      <w:bodyDiv w:val="1"/>
      <w:marLeft w:val="0"/>
      <w:marRight w:val="0"/>
      <w:marTop w:val="0"/>
      <w:marBottom w:val="0"/>
      <w:divBdr>
        <w:top w:val="none" w:sz="0" w:space="0" w:color="auto"/>
        <w:left w:val="none" w:sz="0" w:space="0" w:color="auto"/>
        <w:bottom w:val="none" w:sz="0" w:space="0" w:color="auto"/>
        <w:right w:val="none" w:sz="0" w:space="0" w:color="auto"/>
      </w:divBdr>
    </w:div>
    <w:div w:id="214438064">
      <w:bodyDiv w:val="1"/>
      <w:marLeft w:val="0"/>
      <w:marRight w:val="0"/>
      <w:marTop w:val="0"/>
      <w:marBottom w:val="0"/>
      <w:divBdr>
        <w:top w:val="none" w:sz="0" w:space="0" w:color="auto"/>
        <w:left w:val="none" w:sz="0" w:space="0" w:color="auto"/>
        <w:bottom w:val="none" w:sz="0" w:space="0" w:color="auto"/>
        <w:right w:val="none" w:sz="0" w:space="0" w:color="auto"/>
      </w:divBdr>
    </w:div>
    <w:div w:id="435642724">
      <w:bodyDiv w:val="1"/>
      <w:marLeft w:val="0"/>
      <w:marRight w:val="0"/>
      <w:marTop w:val="0"/>
      <w:marBottom w:val="0"/>
      <w:divBdr>
        <w:top w:val="none" w:sz="0" w:space="0" w:color="auto"/>
        <w:left w:val="none" w:sz="0" w:space="0" w:color="auto"/>
        <w:bottom w:val="none" w:sz="0" w:space="0" w:color="auto"/>
        <w:right w:val="none" w:sz="0" w:space="0" w:color="auto"/>
      </w:divBdr>
      <w:divsChild>
        <w:div w:id="1186672564">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70812817">
      <w:bodyDiv w:val="1"/>
      <w:marLeft w:val="0"/>
      <w:marRight w:val="0"/>
      <w:marTop w:val="0"/>
      <w:marBottom w:val="0"/>
      <w:divBdr>
        <w:top w:val="none" w:sz="0" w:space="0" w:color="auto"/>
        <w:left w:val="none" w:sz="0" w:space="0" w:color="auto"/>
        <w:bottom w:val="none" w:sz="0" w:space="0" w:color="auto"/>
        <w:right w:val="none" w:sz="0" w:space="0" w:color="auto"/>
      </w:divBdr>
      <w:divsChild>
        <w:div w:id="1304889674">
          <w:marLeft w:val="0"/>
          <w:marRight w:val="0"/>
          <w:marTop w:val="0"/>
          <w:marBottom w:val="0"/>
          <w:divBdr>
            <w:top w:val="none" w:sz="0" w:space="0" w:color="auto"/>
            <w:left w:val="none" w:sz="0" w:space="0" w:color="auto"/>
            <w:bottom w:val="none" w:sz="0" w:space="0" w:color="auto"/>
            <w:right w:val="none" w:sz="0" w:space="0" w:color="auto"/>
          </w:divBdr>
        </w:div>
      </w:divsChild>
    </w:div>
    <w:div w:id="1363554896">
      <w:bodyDiv w:val="1"/>
      <w:marLeft w:val="0"/>
      <w:marRight w:val="0"/>
      <w:marTop w:val="0"/>
      <w:marBottom w:val="0"/>
      <w:divBdr>
        <w:top w:val="none" w:sz="0" w:space="0" w:color="auto"/>
        <w:left w:val="none" w:sz="0" w:space="0" w:color="auto"/>
        <w:bottom w:val="none" w:sz="0" w:space="0" w:color="auto"/>
        <w:right w:val="none" w:sz="0" w:space="0" w:color="auto"/>
      </w:divBdr>
    </w:div>
    <w:div w:id="1455364872">
      <w:bodyDiv w:val="1"/>
      <w:marLeft w:val="0"/>
      <w:marRight w:val="0"/>
      <w:marTop w:val="0"/>
      <w:marBottom w:val="0"/>
      <w:divBdr>
        <w:top w:val="none" w:sz="0" w:space="0" w:color="auto"/>
        <w:left w:val="none" w:sz="0" w:space="0" w:color="auto"/>
        <w:bottom w:val="none" w:sz="0" w:space="0" w:color="auto"/>
        <w:right w:val="none" w:sz="0" w:space="0" w:color="auto"/>
      </w:divBdr>
      <w:divsChild>
        <w:div w:id="590822301">
          <w:marLeft w:val="0"/>
          <w:marRight w:val="0"/>
          <w:marTop w:val="0"/>
          <w:marBottom w:val="0"/>
          <w:divBdr>
            <w:top w:val="none" w:sz="0" w:space="0" w:color="auto"/>
            <w:left w:val="none" w:sz="0" w:space="0" w:color="auto"/>
            <w:bottom w:val="none" w:sz="0" w:space="0" w:color="auto"/>
            <w:right w:val="none" w:sz="0" w:space="0" w:color="auto"/>
          </w:divBdr>
        </w:div>
      </w:divsChild>
    </w:div>
    <w:div w:id="152366713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77083033">
      <w:bodyDiv w:val="1"/>
      <w:marLeft w:val="0"/>
      <w:marRight w:val="0"/>
      <w:marTop w:val="0"/>
      <w:marBottom w:val="0"/>
      <w:divBdr>
        <w:top w:val="none" w:sz="0" w:space="0" w:color="auto"/>
        <w:left w:val="none" w:sz="0" w:space="0" w:color="auto"/>
        <w:bottom w:val="none" w:sz="0" w:space="0" w:color="auto"/>
        <w:right w:val="none" w:sz="0" w:space="0" w:color="auto"/>
      </w:divBdr>
    </w:div>
    <w:div w:id="1585186864">
      <w:bodyDiv w:val="1"/>
      <w:marLeft w:val="0"/>
      <w:marRight w:val="0"/>
      <w:marTop w:val="0"/>
      <w:marBottom w:val="0"/>
      <w:divBdr>
        <w:top w:val="none" w:sz="0" w:space="0" w:color="auto"/>
        <w:left w:val="none" w:sz="0" w:space="0" w:color="auto"/>
        <w:bottom w:val="none" w:sz="0" w:space="0" w:color="auto"/>
        <w:right w:val="none" w:sz="0" w:space="0" w:color="auto"/>
      </w:divBdr>
    </w:div>
    <w:div w:id="1685202311">
      <w:bodyDiv w:val="1"/>
      <w:marLeft w:val="0"/>
      <w:marRight w:val="0"/>
      <w:marTop w:val="0"/>
      <w:marBottom w:val="0"/>
      <w:divBdr>
        <w:top w:val="none" w:sz="0" w:space="0" w:color="auto"/>
        <w:left w:val="none" w:sz="0" w:space="0" w:color="auto"/>
        <w:bottom w:val="none" w:sz="0" w:space="0" w:color="auto"/>
        <w:right w:val="none" w:sz="0" w:space="0" w:color="auto"/>
      </w:divBdr>
    </w:div>
    <w:div w:id="1761751452">
      <w:bodyDiv w:val="1"/>
      <w:marLeft w:val="0"/>
      <w:marRight w:val="0"/>
      <w:marTop w:val="0"/>
      <w:marBottom w:val="0"/>
      <w:divBdr>
        <w:top w:val="none" w:sz="0" w:space="0" w:color="auto"/>
        <w:left w:val="none" w:sz="0" w:space="0" w:color="auto"/>
        <w:bottom w:val="none" w:sz="0" w:space="0" w:color="auto"/>
        <w:right w:val="none" w:sz="0" w:space="0" w:color="auto"/>
      </w:divBdr>
      <w:divsChild>
        <w:div w:id="753866591">
          <w:marLeft w:val="0"/>
          <w:marRight w:val="0"/>
          <w:marTop w:val="0"/>
          <w:marBottom w:val="0"/>
          <w:divBdr>
            <w:top w:val="none" w:sz="0" w:space="0" w:color="auto"/>
            <w:left w:val="none" w:sz="0" w:space="0" w:color="auto"/>
            <w:bottom w:val="none" w:sz="0" w:space="0" w:color="auto"/>
            <w:right w:val="none" w:sz="0" w:space="0" w:color="auto"/>
          </w:divBdr>
        </w:div>
      </w:divsChild>
    </w:div>
    <w:div w:id="179201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scompressor.com/"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velopers.google.com/speed/pagespeed/insight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s.google.com/speed/pagespeed/insights/?hl=es" TargetMode="External"/><Relationship Id="rId5" Type="http://schemas.openxmlformats.org/officeDocument/2006/relationships/numbering" Target="numbering.xml"/><Relationship Id="rId15" Type="http://schemas.openxmlformats.org/officeDocument/2006/relationships/hyperlink" Target="http://resizeimage.ne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onassebastianohlsson.com/criticalpathcssgenerat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CA7"/>
    <w:rsid w:val="005B2C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9F7E061A72D4AE2970CE7E5DABEE4D1">
    <w:name w:val="69F7E061A72D4AE2970CE7E5DABEE4D1"/>
  </w:style>
  <w:style w:type="paragraph" w:customStyle="1" w:styleId="448B857F34554C24ACC9A5CCB96D13B9">
    <w:name w:val="448B857F34554C24ACC9A5CCB96D13B9"/>
  </w:style>
  <w:style w:type="paragraph" w:customStyle="1" w:styleId="F4BECC448FEB4AEBAAF7B20167DFA0E5">
    <w:name w:val="F4BECC448FEB4AEBAAF7B20167DFA0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9A2299-5722-46C4-8181-91A39838B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1479</TotalTime>
  <Pages>2</Pages>
  <Words>821</Words>
  <Characters>4520</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cp:lastModifiedBy>
  <cp:revision>1</cp:revision>
  <dcterms:created xsi:type="dcterms:W3CDTF">2020-08-20T01:14:00Z</dcterms:created>
  <dcterms:modified xsi:type="dcterms:W3CDTF">2020-08-21T01:53:00Z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