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E873A0" w:rsidRDefault="00E873A0" w:rsidP="004E1AED">
      <w:pPr>
        <w:pStyle w:val="Puesto"/>
        <w:rPr>
          <w:sz w:val="48"/>
        </w:rPr>
      </w:pPr>
      <w:r w:rsidRPr="00E873A0">
        <w:rPr>
          <w:sz w:val="48"/>
        </w:rPr>
        <w:t>Curso de Single Page Application con JavaScript Vanilla</w:t>
      </w:r>
    </w:p>
    <w:p w:rsidR="00194DF6" w:rsidRDefault="00E873A0">
      <w:pPr>
        <w:pStyle w:val="Ttulo1"/>
      </w:pPr>
      <w:r w:rsidRPr="00E873A0">
        <w:t>Introducción a SPA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b/>
          <w:bCs/>
          <w:sz w:val="20"/>
          <w:lang w:val="es-MX"/>
        </w:rPr>
        <w:t>SPA</w:t>
      </w:r>
      <w:r w:rsidRPr="00E873A0">
        <w:rPr>
          <w:rFonts w:ascii="Arial" w:hAnsi="Arial" w:cs="Arial"/>
          <w:sz w:val="20"/>
          <w:lang w:val="es-MX"/>
        </w:rPr>
        <w:t xml:space="preserve"> Son aplicaciones construidas con JavaScript que nos permiten cargar nuestro contenido una </w:t>
      </w:r>
      <w:r w:rsidRPr="00E873A0">
        <w:rPr>
          <w:rFonts w:ascii="Arial" w:hAnsi="Arial" w:cs="Arial"/>
          <w:sz w:val="20"/>
          <w:u w:val="single"/>
          <w:lang w:val="es-MX"/>
        </w:rPr>
        <w:t>sola</w:t>
      </w:r>
      <w:r w:rsidRPr="00E873A0">
        <w:rPr>
          <w:rFonts w:ascii="Arial" w:hAnsi="Arial" w:cs="Arial"/>
          <w:sz w:val="20"/>
          <w:lang w:val="es-MX"/>
        </w:rPr>
        <w:t xml:space="preserve"> vez, es decir, se envían los archivos HTML, CSS y JS una </w:t>
      </w:r>
      <w:r w:rsidRPr="00E873A0">
        <w:rPr>
          <w:rFonts w:ascii="Arial" w:hAnsi="Arial" w:cs="Arial"/>
          <w:sz w:val="20"/>
          <w:u w:val="single"/>
          <w:lang w:val="es-MX"/>
        </w:rPr>
        <w:t>sola</w:t>
      </w:r>
      <w:r w:rsidRPr="00E873A0">
        <w:rPr>
          <w:rFonts w:ascii="Arial" w:hAnsi="Arial" w:cs="Arial"/>
          <w:sz w:val="20"/>
          <w:lang w:val="es-MX"/>
        </w:rPr>
        <w:t xml:space="preserve"> vez al navegador y ahí es donde va a vivir toda nuestra aplicación, de tal forma que la aplicación no necesita ser recargada, por ello, si se necesita navegar en la aplicación, se navega entre secciones y no páginas.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i/>
          <w:iCs/>
          <w:sz w:val="20"/>
          <w:lang w:val="es-MX"/>
        </w:rPr>
        <w:t>Ventajas</w:t>
      </w:r>
    </w:p>
    <w:p w:rsidR="00E873A0" w:rsidRPr="00E873A0" w:rsidRDefault="00E873A0" w:rsidP="00E873A0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 xml:space="preserve">Son fáciles de </w:t>
      </w:r>
      <w:proofErr w:type="spellStart"/>
      <w:r w:rsidRPr="00E873A0">
        <w:rPr>
          <w:rFonts w:ascii="Arial" w:hAnsi="Arial" w:cs="Arial"/>
          <w:sz w:val="20"/>
          <w:lang w:val="es-MX"/>
        </w:rPr>
        <w:t>debuggear</w:t>
      </w:r>
      <w:proofErr w:type="spellEnd"/>
      <w:r w:rsidRPr="00E873A0">
        <w:rPr>
          <w:rFonts w:ascii="Arial" w:hAnsi="Arial" w:cs="Arial"/>
          <w:sz w:val="20"/>
          <w:lang w:val="es-MX"/>
        </w:rPr>
        <w:t>.</w:t>
      </w:r>
    </w:p>
    <w:p w:rsidR="00E873A0" w:rsidRPr="00E873A0" w:rsidRDefault="00E873A0" w:rsidP="00E873A0">
      <w:pPr>
        <w:numPr>
          <w:ilvl w:val="0"/>
          <w:numId w:val="19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Son fáciles de crear.</w:t>
      </w:r>
    </w:p>
    <w:p w:rsidR="00E873A0" w:rsidRPr="00E873A0" w:rsidRDefault="00E873A0" w:rsidP="00E873A0">
      <w:p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i/>
          <w:iCs/>
          <w:sz w:val="20"/>
          <w:lang w:val="es-MX"/>
        </w:rPr>
        <w:t>Desventajas</w:t>
      </w:r>
    </w:p>
    <w:p w:rsidR="00E873A0" w:rsidRPr="00E873A0" w:rsidRDefault="00E873A0" w:rsidP="00E873A0">
      <w:pPr>
        <w:numPr>
          <w:ilvl w:val="0"/>
          <w:numId w:val="20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No es tan compatible con el SEO.</w:t>
      </w:r>
    </w:p>
    <w:p w:rsidR="00E873A0" w:rsidRPr="00E873A0" w:rsidRDefault="00E873A0" w:rsidP="00E873A0">
      <w:pPr>
        <w:numPr>
          <w:ilvl w:val="0"/>
          <w:numId w:val="20"/>
        </w:numPr>
        <w:jc w:val="both"/>
        <w:rPr>
          <w:rFonts w:ascii="Arial" w:hAnsi="Arial" w:cs="Arial"/>
          <w:sz w:val="20"/>
          <w:lang w:val="es-MX"/>
        </w:rPr>
      </w:pPr>
      <w:r w:rsidRPr="00E873A0">
        <w:rPr>
          <w:rFonts w:ascii="Arial" w:hAnsi="Arial" w:cs="Arial"/>
          <w:sz w:val="20"/>
          <w:lang w:val="es-MX"/>
        </w:rPr>
        <w:t>No es recomendable aplicarlas para grandes aplicaciones (Aplicación grande =&gt; más de 1000 usuarios y más de 50 secciones en la página).</w:t>
      </w:r>
    </w:p>
    <w:p w:rsidR="004E1AED" w:rsidRDefault="004E1AED" w:rsidP="00E873A0">
      <w:pPr>
        <w:rPr>
          <w:lang w:val="es-MX"/>
        </w:rPr>
      </w:pPr>
    </w:p>
    <w:p w:rsidR="003C043B" w:rsidRPr="003C043B" w:rsidRDefault="003C043B" w:rsidP="003C043B">
      <w:pPr>
        <w:pStyle w:val="Ttulo1"/>
      </w:pPr>
      <w:r w:rsidRPr="003C043B">
        <w:t>Configurar el entorno de trabajo</w:t>
      </w:r>
    </w:p>
    <w:p w:rsidR="003C043B" w:rsidRDefault="003C043B" w:rsidP="00E873A0">
      <w:pPr>
        <w:rPr>
          <w:lang w:val="es-MX"/>
        </w:rPr>
      </w:pPr>
      <w:r w:rsidRPr="003C043B">
        <w:rPr>
          <w:noProof/>
          <w:lang w:val="es-MX" w:eastAsia="es-MX"/>
        </w:rPr>
        <w:drawing>
          <wp:inline distT="0" distB="0" distL="0" distR="0" wp14:anchorId="61818BDC" wp14:editId="6105B059">
            <wp:extent cx="5732145" cy="2663190"/>
            <wp:effectExtent l="0" t="0" r="190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461" w:rsidRDefault="00FB0461" w:rsidP="00E873A0">
      <w:pPr>
        <w:rPr>
          <w:lang w:val="es-MX"/>
        </w:rPr>
      </w:pPr>
    </w:p>
    <w:p w:rsidR="00FB0461" w:rsidRDefault="00FB0461" w:rsidP="00E873A0">
      <w:pPr>
        <w:rPr>
          <w:lang w:val="es-MX"/>
        </w:rPr>
      </w:pPr>
    </w:p>
    <w:p w:rsidR="00FB0461" w:rsidRDefault="00FB0461" w:rsidP="00E873A0">
      <w:pPr>
        <w:rPr>
          <w:lang w:val="es-MX"/>
        </w:rPr>
      </w:pPr>
    </w:p>
    <w:p w:rsidR="00FB0461" w:rsidRDefault="00FB0461" w:rsidP="00E873A0">
      <w:pPr>
        <w:rPr>
          <w:lang w:val="es-MX"/>
        </w:rPr>
      </w:pPr>
    </w:p>
    <w:p w:rsidR="00FB0461" w:rsidRPr="00FB0461" w:rsidRDefault="00FB0461" w:rsidP="00FB0461">
      <w:pPr>
        <w:pStyle w:val="Ttulo1"/>
        <w:rPr>
          <w:lang w:val="en-US"/>
        </w:rPr>
      </w:pPr>
      <w:r w:rsidRPr="00FB0461">
        <w:rPr>
          <w:lang w:val="en-US"/>
        </w:rPr>
        <w:lastRenderedPageBreak/>
        <w:t>Preparar Webpack</w:t>
      </w:r>
    </w:p>
    <w:p w:rsidR="00FB0461" w:rsidRDefault="00FB0461" w:rsidP="00FB0461">
      <w:pPr>
        <w:shd w:val="clear" w:color="auto" w:fill="2C2C2C" w:themeFill="text1"/>
        <w:rPr>
          <w:rStyle w:val="hljs-builtin"/>
          <w:rFonts w:ascii="Courier New" w:hAnsi="Courier New" w:cs="Courier New"/>
          <w:color w:val="A6E22E"/>
          <w:lang w:val="en-US"/>
        </w:rPr>
      </w:pPr>
      <w:proofErr w:type="spellStart"/>
      <w:proofErr w:type="gram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npm</w:t>
      </w:r>
      <w:proofErr w:type="spellEnd"/>
      <w:proofErr w:type="gram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i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 @babel/core babel-loader html-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-plugin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 xml:space="preserve">-cli </w:t>
      </w:r>
      <w:proofErr w:type="spellStart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webpack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-</w:t>
      </w:r>
      <w:proofErr w:type="spellStart"/>
      <w:r w:rsidRPr="00FB0461">
        <w:rPr>
          <w:rStyle w:val="hljs-builtin"/>
          <w:rFonts w:ascii="Courier New" w:hAnsi="Courier New" w:cs="Courier New"/>
          <w:color w:val="A6E22E"/>
          <w:lang w:val="en-US"/>
        </w:rPr>
        <w:t>dev</w:t>
      </w:r>
      <w:proofErr w:type="spellEnd"/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-server --</w:t>
      </w:r>
      <w:r w:rsidRPr="00FB0461">
        <w:rPr>
          <w:rStyle w:val="hljs-builtin"/>
          <w:rFonts w:ascii="Courier New" w:hAnsi="Courier New" w:cs="Courier New"/>
          <w:color w:val="A6E22E"/>
          <w:lang w:val="en-US"/>
        </w:rPr>
        <w:t>save</w:t>
      </w:r>
      <w:r w:rsidRPr="00FB0461">
        <w:rPr>
          <w:rFonts w:ascii="Courier New" w:hAnsi="Courier New" w:cs="Courier New"/>
          <w:color w:val="DDDDDD"/>
          <w:shd w:val="clear" w:color="auto" w:fill="272822"/>
          <w:lang w:val="en-US"/>
        </w:rPr>
        <w:t>-</w:t>
      </w:r>
      <w:proofErr w:type="spellStart"/>
      <w:r w:rsidRPr="00FB0461">
        <w:rPr>
          <w:rStyle w:val="hljs-builtin"/>
          <w:rFonts w:ascii="Courier New" w:hAnsi="Courier New" w:cs="Courier New"/>
          <w:color w:val="A6E22E"/>
          <w:lang w:val="en-US"/>
        </w:rPr>
        <w:t>dev</w:t>
      </w:r>
      <w:proofErr w:type="spellEnd"/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eastAsiaTheme="majorEastAsia" w:hAnsi="Arial" w:cs="Arial"/>
          <w:color w:val="273B47"/>
        </w:rPr>
        <w:t>Dependencias: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eastAsiaTheme="majorEastAsia" w:hAnsi="Arial" w:cs="Arial"/>
          <w:color w:val="273B47"/>
        </w:rPr>
        <w:t>@babel/</w:t>
      </w: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core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 xml:space="preserve"> :</w:t>
      </w:r>
      <w:proofErr w:type="gramEnd"/>
      <w:r>
        <w:rPr>
          <w:rFonts w:ascii="Arial" w:hAnsi="Arial" w:cs="Arial"/>
          <w:color w:val="273B47"/>
        </w:rPr>
        <w:t xml:space="preserve"> incluye toda la </w:t>
      </w:r>
      <w:proofErr w:type="spellStart"/>
      <w:r>
        <w:rPr>
          <w:rFonts w:ascii="Arial" w:hAnsi="Arial" w:cs="Arial"/>
          <w:color w:val="273B47"/>
        </w:rPr>
        <w:t>libreria</w:t>
      </w:r>
      <w:proofErr w:type="spellEnd"/>
      <w:r>
        <w:rPr>
          <w:rFonts w:ascii="Arial" w:hAnsi="Arial" w:cs="Arial"/>
          <w:color w:val="273B47"/>
        </w:rPr>
        <w:t xml:space="preserve"> de babel.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gramStart"/>
      <w:r>
        <w:rPr>
          <w:rStyle w:val="Textoennegrita"/>
          <w:rFonts w:ascii="Arial" w:eastAsiaTheme="majorEastAsia" w:hAnsi="Arial" w:cs="Arial"/>
          <w:color w:val="273B47"/>
        </w:rPr>
        <w:t>babel-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loader</w:t>
      </w:r>
      <w:proofErr w:type="spellEnd"/>
      <w:proofErr w:type="gramEnd"/>
      <w:r>
        <w:rPr>
          <w:rStyle w:val="Textoennegrita"/>
          <w:rFonts w:ascii="Arial" w:eastAsiaTheme="majorEastAsia" w:hAnsi="Arial" w:cs="Arial"/>
          <w:color w:val="273B47"/>
        </w:rPr>
        <w:t xml:space="preserve"> :</w:t>
      </w:r>
      <w:r>
        <w:rPr>
          <w:rFonts w:ascii="Arial" w:hAnsi="Arial" w:cs="Arial"/>
          <w:color w:val="273B47"/>
        </w:rPr>
        <w:t xml:space="preserve"> Este paquete permite </w:t>
      </w:r>
      <w:proofErr w:type="spellStart"/>
      <w:r>
        <w:rPr>
          <w:rFonts w:ascii="Arial" w:hAnsi="Arial" w:cs="Arial"/>
          <w:color w:val="273B47"/>
        </w:rPr>
        <w:t>transpilar</w:t>
      </w:r>
      <w:proofErr w:type="spellEnd"/>
      <w:r>
        <w:rPr>
          <w:rFonts w:ascii="Arial" w:hAnsi="Arial" w:cs="Arial"/>
          <w:color w:val="273B47"/>
        </w:rPr>
        <w:t xml:space="preserve"> archivos JavaScript utilizando Babel y </w:t>
      </w:r>
      <w:proofErr w:type="spellStart"/>
      <w:r>
        <w:rPr>
          <w:rFonts w:ascii="Arial" w:hAnsi="Arial" w:cs="Arial"/>
          <w:color w:val="273B47"/>
        </w:rPr>
        <w:t>webpack</w:t>
      </w:r>
      <w:proofErr w:type="spellEnd"/>
      <w:r>
        <w:rPr>
          <w:rFonts w:ascii="Arial" w:hAnsi="Arial" w:cs="Arial"/>
          <w:color w:val="273B47"/>
        </w:rPr>
        <w:t xml:space="preserve"> .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html-webpack-plugin</w:t>
      </w:r>
      <w:proofErr w:type="spellEnd"/>
      <w:proofErr w:type="gramEnd"/>
      <w:r>
        <w:rPr>
          <w:rFonts w:ascii="Arial" w:hAnsi="Arial" w:cs="Arial"/>
          <w:color w:val="273B47"/>
        </w:rPr>
        <w:t>: Permite copiar los archivos HTML del proyecto.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webpack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>-cli</w:t>
      </w:r>
      <w:proofErr w:type="gramEnd"/>
      <w:r>
        <w:rPr>
          <w:rStyle w:val="Textoennegrita"/>
          <w:rFonts w:ascii="Arial" w:eastAsiaTheme="majorEastAsia" w:hAnsi="Arial" w:cs="Arial"/>
          <w:color w:val="273B47"/>
        </w:rPr>
        <w:t>:</w:t>
      </w:r>
      <w:r>
        <w:rPr>
          <w:rFonts w:ascii="Arial" w:hAnsi="Arial" w:cs="Arial"/>
          <w:color w:val="273B47"/>
        </w:rPr>
        <w:t> Permite manejar ciertos comandos</w:t>
      </w:r>
    </w:p>
    <w:p w:rsidR="00FB0461" w:rsidRDefault="00FB0461" w:rsidP="00FB0461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proofErr w:type="spellStart"/>
      <w:proofErr w:type="gramStart"/>
      <w:r>
        <w:rPr>
          <w:rStyle w:val="Textoennegrita"/>
          <w:rFonts w:ascii="Arial" w:eastAsiaTheme="majorEastAsia" w:hAnsi="Arial" w:cs="Arial"/>
          <w:color w:val="273B47"/>
        </w:rPr>
        <w:t>webpack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>-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dev</w:t>
      </w:r>
      <w:proofErr w:type="spellEnd"/>
      <w:r>
        <w:rPr>
          <w:rStyle w:val="Textoennegrita"/>
          <w:rFonts w:ascii="Arial" w:eastAsiaTheme="majorEastAsia" w:hAnsi="Arial" w:cs="Arial"/>
          <w:color w:val="273B47"/>
        </w:rPr>
        <w:t>-server</w:t>
      </w:r>
      <w:proofErr w:type="gramEnd"/>
      <w:r>
        <w:rPr>
          <w:rFonts w:ascii="Arial" w:hAnsi="Arial" w:cs="Arial"/>
          <w:color w:val="273B47"/>
        </w:rPr>
        <w:t xml:space="preserve"> : Permite crear un entorno de desarrollo local para probar los cambios que se </w:t>
      </w:r>
      <w:proofErr w:type="spellStart"/>
      <w:r>
        <w:rPr>
          <w:rFonts w:ascii="Arial" w:hAnsi="Arial" w:cs="Arial"/>
          <w:color w:val="273B47"/>
        </w:rPr>
        <w:t>esta</w:t>
      </w:r>
      <w:proofErr w:type="spellEnd"/>
      <w:r>
        <w:rPr>
          <w:rFonts w:ascii="Arial" w:hAnsi="Arial" w:cs="Arial"/>
          <w:color w:val="273B47"/>
        </w:rPr>
        <w:t xml:space="preserve"> realizando.</w:t>
      </w:r>
    </w:p>
    <w:p w:rsidR="00FB0461" w:rsidRPr="00332D64" w:rsidRDefault="00FB0461" w:rsidP="00332D64">
      <w:pPr>
        <w:pStyle w:val="NormalWeb"/>
        <w:shd w:val="clear" w:color="auto" w:fill="F6F6F6"/>
        <w:spacing w:before="0" w:beforeAutospacing="0" w:after="0" w:afterAutospacing="0"/>
        <w:rPr>
          <w:rFonts w:ascii="Arial" w:hAnsi="Arial" w:cs="Arial"/>
          <w:color w:val="273B47"/>
        </w:rPr>
      </w:pPr>
      <w:r>
        <w:rPr>
          <w:rStyle w:val="Textoennegrita"/>
          <w:rFonts w:ascii="Arial" w:eastAsiaTheme="majorEastAsia" w:hAnsi="Arial" w:cs="Arial"/>
          <w:color w:val="273B47"/>
        </w:rPr>
        <w:t>–</w:t>
      </w:r>
      <w:proofErr w:type="spellStart"/>
      <w:r>
        <w:rPr>
          <w:rStyle w:val="Textoennegrita"/>
          <w:rFonts w:ascii="Arial" w:eastAsiaTheme="majorEastAsia" w:hAnsi="Arial" w:cs="Arial"/>
          <w:color w:val="273B47"/>
        </w:rPr>
        <w:t>save-</w:t>
      </w:r>
      <w:proofErr w:type="gramStart"/>
      <w:r>
        <w:rPr>
          <w:rStyle w:val="Textoennegrita"/>
          <w:rFonts w:ascii="Arial" w:eastAsiaTheme="majorEastAsia" w:hAnsi="Arial" w:cs="Arial"/>
          <w:color w:val="273B47"/>
        </w:rPr>
        <w:t>dev</w:t>
      </w:r>
      <w:proofErr w:type="spellEnd"/>
      <w:r>
        <w:rPr>
          <w:rFonts w:ascii="Arial" w:hAnsi="Arial" w:cs="Arial"/>
          <w:color w:val="273B47"/>
        </w:rPr>
        <w:t> :</w:t>
      </w:r>
      <w:proofErr w:type="gramEnd"/>
      <w:r>
        <w:rPr>
          <w:rFonts w:ascii="Arial" w:hAnsi="Arial" w:cs="Arial"/>
          <w:color w:val="273B47"/>
        </w:rPr>
        <w:t xml:space="preserve"> Permite instalar un conjunto de dependencia en la modalidad de desarrollo para el archivo </w:t>
      </w:r>
      <w:proofErr w:type="spellStart"/>
      <w:r>
        <w:rPr>
          <w:rFonts w:ascii="Arial" w:hAnsi="Arial" w:cs="Arial"/>
          <w:color w:val="273B47"/>
        </w:rPr>
        <w:t>packet</w:t>
      </w:r>
      <w:proofErr w:type="spellEnd"/>
      <w:r>
        <w:rPr>
          <w:rFonts w:ascii="Arial" w:hAnsi="Arial" w:cs="Arial"/>
          <w:color w:val="273B47"/>
        </w:rPr>
        <w:t xml:space="preserve"> </w:t>
      </w:r>
      <w:proofErr w:type="spellStart"/>
      <w:r>
        <w:rPr>
          <w:rFonts w:ascii="Arial" w:hAnsi="Arial" w:cs="Arial"/>
          <w:color w:val="273B47"/>
        </w:rPr>
        <w:t>jsom</w:t>
      </w:r>
      <w:proofErr w:type="spellEnd"/>
    </w:p>
    <w:p w:rsidR="00332D64" w:rsidRDefault="00332D64" w:rsidP="00E873A0">
      <w:pPr>
        <w:rPr>
          <w:u w:val="single"/>
          <w:lang w:val="es-MX"/>
        </w:rPr>
      </w:pPr>
      <w:bookmarkStart w:id="0" w:name="_GoBack"/>
      <w:bookmarkEnd w:id="0"/>
    </w:p>
    <w:p w:rsidR="00332D64" w:rsidRPr="00FB0461" w:rsidRDefault="00332D64" w:rsidP="00E873A0">
      <w:pPr>
        <w:rPr>
          <w:u w:val="single"/>
          <w:lang w:val="es-MX"/>
        </w:rPr>
      </w:pPr>
      <w:r w:rsidRPr="00332D64">
        <w:rPr>
          <w:u w:val="single"/>
          <w:lang w:val="es-MX"/>
        </w:rPr>
        <w:drawing>
          <wp:inline distT="0" distB="0" distL="0" distR="0" wp14:anchorId="7BB971FA" wp14:editId="32A7272D">
            <wp:extent cx="5732145" cy="5244465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D64" w:rsidRPr="00FB0461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E52" w:rsidRDefault="00961E52">
      <w:pPr>
        <w:spacing w:after="0" w:line="240" w:lineRule="auto"/>
      </w:pPr>
      <w:r>
        <w:separator/>
      </w:r>
    </w:p>
  </w:endnote>
  <w:endnote w:type="continuationSeparator" w:id="0">
    <w:p w:rsidR="00961E52" w:rsidRDefault="00961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32D6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E52" w:rsidRDefault="00961E52">
      <w:pPr>
        <w:spacing w:after="0" w:line="240" w:lineRule="auto"/>
      </w:pPr>
      <w:r>
        <w:separator/>
      </w:r>
    </w:p>
  </w:footnote>
  <w:footnote w:type="continuationSeparator" w:id="0">
    <w:p w:rsidR="00961E52" w:rsidRDefault="00961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1F46B43"/>
    <w:multiLevelType w:val="multilevel"/>
    <w:tmpl w:val="4E34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E46DF8"/>
    <w:multiLevelType w:val="multilevel"/>
    <w:tmpl w:val="0000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A0"/>
    <w:rsid w:val="00117503"/>
    <w:rsid w:val="00194DF6"/>
    <w:rsid w:val="0020127B"/>
    <w:rsid w:val="00332D64"/>
    <w:rsid w:val="00392F09"/>
    <w:rsid w:val="003C043B"/>
    <w:rsid w:val="004E1AED"/>
    <w:rsid w:val="005C12A5"/>
    <w:rsid w:val="0091548D"/>
    <w:rsid w:val="00961E52"/>
    <w:rsid w:val="00A1310C"/>
    <w:rsid w:val="00D47A97"/>
    <w:rsid w:val="00E873A0"/>
    <w:rsid w:val="00FB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105-C123-4679-B565-93D52651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character" w:customStyle="1" w:styleId="hljs-builtin">
    <w:name w:val="hljs-built_in"/>
    <w:basedOn w:val="Fuentedeprrafopredeter"/>
    <w:rsid w:val="00FB0461"/>
  </w:style>
  <w:style w:type="paragraph" w:styleId="NormalWeb">
    <w:name w:val="Normal (Web)"/>
    <w:basedOn w:val="Normal"/>
    <w:uiPriority w:val="99"/>
    <w:unhideWhenUsed/>
    <w:rsid w:val="00FB0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B04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791E6"/>
                            <w:left w:val="single" w:sz="6" w:space="0" w:color="0791E6"/>
                            <w:bottom w:val="single" w:sz="6" w:space="0" w:color="0791E6"/>
                            <w:right w:val="single" w:sz="6" w:space="0" w:color="0791E6"/>
                          </w:divBdr>
                        </w:div>
                      </w:divsChild>
                    </w:div>
                    <w:div w:id="148138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9E9E9"/>
                        <w:left w:val="single" w:sz="6" w:space="0" w:color="E9E9E9"/>
                        <w:bottom w:val="single" w:sz="6" w:space="0" w:color="E9E9E9"/>
                        <w:right w:val="single" w:sz="6" w:space="0" w:color="E9E9E9"/>
                      </w:divBdr>
                      <w:divsChild>
                        <w:div w:id="13155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386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4B41E5D-79FD-4E99-BC97-99B4F8C9E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114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4</cp:revision>
  <dcterms:created xsi:type="dcterms:W3CDTF">2020-09-08T23:22:00Z</dcterms:created>
  <dcterms:modified xsi:type="dcterms:W3CDTF">2020-09-09T06:00:00Z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