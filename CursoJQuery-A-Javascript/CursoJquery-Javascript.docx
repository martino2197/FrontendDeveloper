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AED" w:rsidRPr="004E1AED" w:rsidRDefault="00C17B9A" w:rsidP="004E1AED">
      <w:pPr>
        <w:pStyle w:val="Puesto"/>
      </w:pPr>
      <w:r>
        <w:t>curso de jquery a javascript</w:t>
      </w:r>
    </w:p>
    <w:p w:rsidR="00194DF6" w:rsidRDefault="00C17B9A">
      <w:pPr>
        <w:pStyle w:val="Ttulo1"/>
      </w:pPr>
      <w:r>
        <w:t>La historia de jquery</w:t>
      </w:r>
    </w:p>
    <w:p w:rsidR="00C17B9A" w:rsidRPr="00093EA8" w:rsidRDefault="00C17B9A" w:rsidP="00093EA8">
      <w:pPr>
        <w:spacing w:before="0" w:after="0"/>
        <w:jc w:val="both"/>
        <w:rPr>
          <w:rFonts w:ascii="Arial" w:hAnsi="Arial" w:cs="Arial"/>
          <w:sz w:val="20"/>
          <w:lang w:val="es-MX"/>
        </w:rPr>
      </w:pPr>
      <w:proofErr w:type="spellStart"/>
      <w:proofErr w:type="gramStart"/>
      <w:r w:rsidRPr="00093EA8">
        <w:rPr>
          <w:rFonts w:ascii="Arial" w:hAnsi="Arial" w:cs="Arial"/>
          <w:sz w:val="20"/>
          <w:lang w:val="es-MX"/>
        </w:rPr>
        <w:t>jQuery</w:t>
      </w:r>
      <w:proofErr w:type="spellEnd"/>
      <w:proofErr w:type="gramEnd"/>
      <w:r w:rsidRPr="00093EA8">
        <w:rPr>
          <w:rFonts w:ascii="Arial" w:hAnsi="Arial" w:cs="Arial"/>
          <w:sz w:val="20"/>
          <w:lang w:val="es-MX"/>
        </w:rPr>
        <w:t xml:space="preserve"> es una librería de JavaScript que hizo su lanzamiento en el año 2006 con el fin de resolver diferentes problemáticas:</w:t>
      </w:r>
    </w:p>
    <w:p w:rsidR="00093EA8" w:rsidRPr="00093EA8" w:rsidRDefault="00093EA8" w:rsidP="00093EA8">
      <w:pPr>
        <w:spacing w:before="0" w:after="0"/>
        <w:rPr>
          <w:rFonts w:ascii="Arial" w:hAnsi="Arial" w:cs="Arial"/>
          <w:sz w:val="20"/>
          <w:lang w:val="es-MX"/>
        </w:rPr>
      </w:pPr>
    </w:p>
    <w:p w:rsidR="00C17B9A" w:rsidRPr="00093EA8" w:rsidRDefault="00C17B9A" w:rsidP="00093EA8">
      <w:pPr>
        <w:spacing w:before="0" w:after="0"/>
        <w:ind w:left="720"/>
        <w:rPr>
          <w:rFonts w:ascii="Arial" w:hAnsi="Arial" w:cs="Arial"/>
          <w:sz w:val="20"/>
          <w:lang w:val="es-MX"/>
        </w:rPr>
      </w:pPr>
      <w:r w:rsidRPr="00093EA8">
        <w:rPr>
          <w:rFonts w:ascii="Arial" w:hAnsi="Arial" w:cs="Arial"/>
          <w:sz w:val="20"/>
          <w:lang w:val="es-MX"/>
        </w:rPr>
        <w:t>• Una misma forma de acceder al DOM.</w:t>
      </w:r>
      <w:r w:rsidRPr="00093EA8">
        <w:rPr>
          <w:rFonts w:ascii="Arial" w:hAnsi="Arial" w:cs="Arial"/>
          <w:sz w:val="20"/>
          <w:lang w:val="es-MX"/>
        </w:rPr>
        <w:br/>
        <w:t>• Poder interactuar con datos de un servidor.</w:t>
      </w:r>
      <w:r w:rsidRPr="00093EA8">
        <w:rPr>
          <w:rFonts w:ascii="Arial" w:hAnsi="Arial" w:cs="Arial"/>
          <w:sz w:val="20"/>
          <w:lang w:val="es-MX"/>
        </w:rPr>
        <w:br/>
        <w:t>• Crear animaciones.</w:t>
      </w:r>
    </w:p>
    <w:p w:rsidR="00093EA8" w:rsidRPr="00093EA8" w:rsidRDefault="00093EA8" w:rsidP="00093EA8">
      <w:pPr>
        <w:spacing w:before="0" w:after="0"/>
        <w:ind w:left="720"/>
        <w:jc w:val="both"/>
        <w:rPr>
          <w:rFonts w:ascii="Arial" w:hAnsi="Arial" w:cs="Arial"/>
          <w:sz w:val="20"/>
          <w:lang w:val="es-MX"/>
        </w:rPr>
      </w:pP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El problema con </w:t>
      </w:r>
      <w:proofErr w:type="spellStart"/>
      <w:r w:rsidRPr="00093EA8">
        <w:rPr>
          <w:rFonts w:ascii="Arial" w:hAnsi="Arial" w:cs="Arial"/>
          <w:sz w:val="20"/>
          <w:lang w:val="es-MX"/>
        </w:rPr>
        <w:t>jQuery</w:t>
      </w:r>
      <w:proofErr w:type="spellEnd"/>
      <w:r w:rsidRPr="00093EA8">
        <w:rPr>
          <w:rFonts w:ascii="Arial" w:hAnsi="Arial" w:cs="Arial"/>
          <w:sz w:val="20"/>
          <w:lang w:val="es-MX"/>
        </w:rPr>
        <w:t xml:space="preserve"> surgió cuando se empezó a exagerar su uso y darle menor importancia a aprender JavaScript. Esto genero malos hábitos de aprendizaje y hasta en algunos casos no diferenciar </w:t>
      </w:r>
      <w:proofErr w:type="spellStart"/>
      <w:r w:rsidRPr="00093EA8">
        <w:rPr>
          <w:rFonts w:ascii="Arial" w:hAnsi="Arial" w:cs="Arial"/>
          <w:sz w:val="20"/>
          <w:lang w:val="es-MX"/>
        </w:rPr>
        <w:t>jQuery</w:t>
      </w:r>
      <w:proofErr w:type="spellEnd"/>
      <w:r w:rsidRPr="00093EA8">
        <w:rPr>
          <w:rFonts w:ascii="Arial" w:hAnsi="Arial" w:cs="Arial"/>
          <w:sz w:val="20"/>
          <w:lang w:val="es-MX"/>
        </w:rPr>
        <w:t xml:space="preserve"> de JavaScript.</w:t>
      </w:r>
    </w:p>
    <w:p w:rsidR="00093EA8" w:rsidRPr="00093EA8" w:rsidRDefault="00093EA8" w:rsidP="00093EA8">
      <w:pPr>
        <w:spacing w:before="0" w:after="0"/>
        <w:jc w:val="both"/>
        <w:rPr>
          <w:rFonts w:ascii="Arial" w:hAnsi="Arial" w:cs="Arial"/>
          <w:sz w:val="20"/>
          <w:lang w:val="es-MX"/>
        </w:rPr>
      </w:pP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A la par de que algunos se quedaban en </w:t>
      </w:r>
      <w:proofErr w:type="spellStart"/>
      <w:r w:rsidRPr="00093EA8">
        <w:rPr>
          <w:rFonts w:ascii="Arial" w:hAnsi="Arial" w:cs="Arial"/>
          <w:sz w:val="20"/>
          <w:lang w:val="es-MX"/>
        </w:rPr>
        <w:t>jQuery</w:t>
      </w:r>
      <w:proofErr w:type="spellEnd"/>
      <w:r w:rsidRPr="00093EA8">
        <w:rPr>
          <w:rFonts w:ascii="Arial" w:hAnsi="Arial" w:cs="Arial"/>
          <w:sz w:val="20"/>
          <w:lang w:val="es-MX"/>
        </w:rPr>
        <w:t>, estaba ocurriendo la revolución de JavaScript trayendo consigo librerías que resolvían problemas específicos.</w:t>
      </w: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 xml:space="preserve">Aun con estas nuevas librerías, seguía sin resolverse el problema de hacer que uno aprenda </w:t>
      </w:r>
      <w:r w:rsidR="00093EA8" w:rsidRPr="00093EA8">
        <w:rPr>
          <w:rFonts w:ascii="Arial" w:hAnsi="Arial" w:cs="Arial"/>
          <w:sz w:val="20"/>
          <w:lang w:val="es-MX"/>
        </w:rPr>
        <w:t>más</w:t>
      </w:r>
      <w:r w:rsidRPr="00093EA8">
        <w:rPr>
          <w:rFonts w:ascii="Arial" w:hAnsi="Arial" w:cs="Arial"/>
          <w:sz w:val="20"/>
          <w:lang w:val="es-MX"/>
        </w:rPr>
        <w:t xml:space="preserve"> JavaScript que librerías o </w:t>
      </w:r>
      <w:proofErr w:type="spellStart"/>
      <w:r w:rsidRPr="00093EA8">
        <w:rPr>
          <w:rFonts w:ascii="Arial" w:hAnsi="Arial" w:cs="Arial"/>
          <w:sz w:val="20"/>
          <w:lang w:val="es-MX"/>
        </w:rPr>
        <w:t>frameworks</w:t>
      </w:r>
      <w:proofErr w:type="spellEnd"/>
      <w:r w:rsidRPr="00093EA8">
        <w:rPr>
          <w:rFonts w:ascii="Arial" w:hAnsi="Arial" w:cs="Arial"/>
          <w:sz w:val="20"/>
          <w:lang w:val="es-MX"/>
        </w:rPr>
        <w:t xml:space="preserve"> pues uno igual puede abusar de </w:t>
      </w:r>
      <w:proofErr w:type="spellStart"/>
      <w:r w:rsidRPr="00093EA8">
        <w:rPr>
          <w:rFonts w:ascii="Arial" w:hAnsi="Arial" w:cs="Arial"/>
          <w:sz w:val="20"/>
          <w:lang w:val="es-MX"/>
        </w:rPr>
        <w:t>Vue</w:t>
      </w:r>
      <w:proofErr w:type="spellEnd"/>
      <w:r w:rsidRPr="00093EA8">
        <w:rPr>
          <w:rFonts w:ascii="Arial" w:hAnsi="Arial" w:cs="Arial"/>
          <w:sz w:val="20"/>
          <w:lang w:val="es-MX"/>
        </w:rPr>
        <w:t xml:space="preserve">, </w:t>
      </w:r>
      <w:proofErr w:type="spellStart"/>
      <w:r w:rsidRPr="00093EA8">
        <w:rPr>
          <w:rFonts w:ascii="Arial" w:hAnsi="Arial" w:cs="Arial"/>
          <w:sz w:val="20"/>
          <w:lang w:val="es-MX"/>
        </w:rPr>
        <w:t>React</w:t>
      </w:r>
      <w:proofErr w:type="spellEnd"/>
      <w:r w:rsidRPr="00093EA8">
        <w:rPr>
          <w:rFonts w:ascii="Arial" w:hAnsi="Arial" w:cs="Arial"/>
          <w:sz w:val="20"/>
          <w:lang w:val="es-MX"/>
        </w:rPr>
        <w:t xml:space="preserve"> o Angular.</w:t>
      </w:r>
    </w:p>
    <w:p w:rsidR="00C17B9A" w:rsidRPr="00093EA8" w:rsidRDefault="00C17B9A" w:rsidP="00093EA8">
      <w:pPr>
        <w:spacing w:before="0" w:after="0"/>
        <w:jc w:val="both"/>
        <w:rPr>
          <w:rFonts w:ascii="Arial" w:hAnsi="Arial" w:cs="Arial"/>
          <w:sz w:val="20"/>
          <w:lang w:val="es-MX"/>
        </w:rPr>
      </w:pPr>
      <w:r w:rsidRPr="00093EA8">
        <w:rPr>
          <w:rFonts w:ascii="Arial" w:hAnsi="Arial" w:cs="Arial"/>
          <w:sz w:val="20"/>
          <w:lang w:val="es-MX"/>
        </w:rPr>
        <w:t>Por eso en este curso aprenderás a NO depender de ninguna librería, las ventajas de esto son:</w:t>
      </w:r>
    </w:p>
    <w:p w:rsidR="00093EA8" w:rsidRPr="00093EA8" w:rsidRDefault="00093EA8" w:rsidP="00093EA8">
      <w:pPr>
        <w:spacing w:before="0" w:after="0"/>
        <w:rPr>
          <w:rFonts w:ascii="Arial" w:hAnsi="Arial" w:cs="Arial"/>
          <w:sz w:val="20"/>
          <w:lang w:val="es-MX"/>
        </w:rPr>
      </w:pPr>
    </w:p>
    <w:p w:rsidR="00C17B9A" w:rsidRPr="00093EA8" w:rsidRDefault="00C17B9A" w:rsidP="00093EA8">
      <w:pPr>
        <w:spacing w:before="0" w:after="0"/>
        <w:ind w:left="720"/>
        <w:rPr>
          <w:rFonts w:ascii="Arial" w:hAnsi="Arial" w:cs="Arial"/>
          <w:sz w:val="20"/>
          <w:lang w:val="es-MX"/>
        </w:rPr>
      </w:pPr>
      <w:r w:rsidRPr="00093EA8">
        <w:rPr>
          <w:rFonts w:ascii="Arial" w:hAnsi="Arial" w:cs="Arial"/>
          <w:sz w:val="20"/>
          <w:lang w:val="es-MX"/>
        </w:rPr>
        <w:t>• Reutilizar conocimientos.</w:t>
      </w:r>
      <w:r w:rsidRPr="00093EA8">
        <w:rPr>
          <w:rFonts w:ascii="Arial" w:hAnsi="Arial" w:cs="Arial"/>
          <w:sz w:val="20"/>
          <w:lang w:val="es-MX"/>
        </w:rPr>
        <w:br/>
        <w:t>• Poder implementar soluciones sin dependencias.</w:t>
      </w:r>
      <w:r w:rsidRPr="00093EA8">
        <w:rPr>
          <w:rFonts w:ascii="Arial" w:hAnsi="Arial" w:cs="Arial"/>
          <w:sz w:val="20"/>
          <w:lang w:val="es-MX"/>
        </w:rPr>
        <w:br/>
        <w:t>• Estar más capacitado para las grandes empresas.</w:t>
      </w:r>
    </w:p>
    <w:p w:rsidR="004E1AED" w:rsidRDefault="004E1AED" w:rsidP="00C17B9A"/>
    <w:p w:rsidR="005039B2" w:rsidRDefault="005039B2" w:rsidP="005039B2">
      <w:pPr>
        <w:pStyle w:val="Ttulo1"/>
      </w:pPr>
      <w:r w:rsidRPr="005039B2">
        <w:t>Variables y Funciones</w:t>
      </w:r>
    </w:p>
    <w:p w:rsidR="005039B2" w:rsidRPr="005039B2" w:rsidRDefault="005039B2" w:rsidP="005039B2">
      <w:pPr>
        <w:jc w:val="both"/>
        <w:rPr>
          <w:rFonts w:ascii="Arial" w:hAnsi="Arial" w:cs="Arial"/>
          <w:sz w:val="20"/>
          <w:lang w:val="es-MX"/>
        </w:rPr>
      </w:pPr>
      <w:r w:rsidRPr="005039B2">
        <w:rPr>
          <w:rFonts w:ascii="Arial" w:hAnsi="Arial" w:cs="Arial"/>
          <w:sz w:val="20"/>
          <w:lang w:val="es-MX"/>
        </w:rPr>
        <w:t xml:space="preserve">En la primera parte de este curso vamos a buscar traer datos de un servicio externo, para ello vamos a utilizar la mezcla de varias combinaciones: Promesas, </w:t>
      </w:r>
      <w:proofErr w:type="spellStart"/>
      <w:r w:rsidRPr="005039B2">
        <w:rPr>
          <w:rFonts w:ascii="Arial" w:hAnsi="Arial" w:cs="Arial"/>
          <w:sz w:val="20"/>
          <w:lang w:val="es-MX"/>
        </w:rPr>
        <w:t>ajax</w:t>
      </w:r>
      <w:proofErr w:type="spellEnd"/>
      <w:r w:rsidRPr="005039B2">
        <w:rPr>
          <w:rFonts w:ascii="Arial" w:hAnsi="Arial" w:cs="Arial"/>
          <w:sz w:val="20"/>
          <w:lang w:val="es-MX"/>
        </w:rPr>
        <w:t>/</w:t>
      </w:r>
      <w:proofErr w:type="spellStart"/>
      <w:r w:rsidRPr="005039B2">
        <w:rPr>
          <w:rFonts w:ascii="Arial" w:hAnsi="Arial" w:cs="Arial"/>
          <w:sz w:val="20"/>
          <w:lang w:val="es-MX"/>
        </w:rPr>
        <w:t>fecth</w:t>
      </w:r>
      <w:proofErr w:type="spellEnd"/>
      <w:r w:rsidRPr="005039B2">
        <w:rPr>
          <w:rFonts w:ascii="Arial" w:hAnsi="Arial" w:cs="Arial"/>
          <w:sz w:val="20"/>
          <w:lang w:val="es-MX"/>
        </w:rPr>
        <w:t xml:space="preserve"> y funciones asíncronas. Antes de implementar una Promesa debes saber dos cosas necesarias: Variables y Funciones.</w:t>
      </w:r>
    </w:p>
    <w:p w:rsidR="005039B2" w:rsidRPr="005039B2" w:rsidRDefault="005039B2" w:rsidP="005039B2">
      <w:pPr>
        <w:jc w:val="both"/>
        <w:rPr>
          <w:rFonts w:ascii="Arial" w:hAnsi="Arial" w:cs="Arial"/>
          <w:sz w:val="20"/>
          <w:lang w:val="es-MX"/>
        </w:rPr>
      </w:pPr>
      <w:r w:rsidRPr="005039B2">
        <w:rPr>
          <w:rFonts w:ascii="Arial" w:hAnsi="Arial" w:cs="Arial"/>
          <w:sz w:val="20"/>
          <w:lang w:val="es-MX"/>
        </w:rPr>
        <w:t>Dentro de JavaScript tenemos tres formas de declarar una variable las cuales son: var, const y let.</w:t>
      </w:r>
    </w:p>
    <w:p w:rsidR="005039B2" w:rsidRPr="005039B2" w:rsidRDefault="005039B2" w:rsidP="005039B2">
      <w:pPr>
        <w:numPr>
          <w:ilvl w:val="0"/>
          <w:numId w:val="19"/>
        </w:numPr>
        <w:jc w:val="both"/>
        <w:rPr>
          <w:rFonts w:ascii="Arial" w:hAnsi="Arial" w:cs="Arial"/>
          <w:sz w:val="20"/>
          <w:lang w:val="es-MX"/>
        </w:rPr>
      </w:pPr>
      <w:r w:rsidRPr="005039B2">
        <w:rPr>
          <w:rFonts w:ascii="Arial" w:hAnsi="Arial" w:cs="Arial"/>
          <w:sz w:val="20"/>
          <w:lang w:val="es-MX"/>
        </w:rPr>
        <w:t xml:space="preserve">var era la forma en que se declaraban las variables hasta </w:t>
      </w:r>
      <w:proofErr w:type="spellStart"/>
      <w:r w:rsidRPr="005039B2">
        <w:rPr>
          <w:rFonts w:ascii="Arial" w:hAnsi="Arial" w:cs="Arial"/>
          <w:sz w:val="20"/>
          <w:lang w:val="es-MX"/>
        </w:rPr>
        <w:t>ECMAScript</w:t>
      </w:r>
      <w:proofErr w:type="spellEnd"/>
      <w:r w:rsidRPr="005039B2">
        <w:rPr>
          <w:rFonts w:ascii="Arial" w:hAnsi="Arial" w:cs="Arial"/>
          <w:sz w:val="20"/>
          <w:lang w:val="es-MX"/>
        </w:rPr>
        <w:t xml:space="preserve"> 5.</w:t>
      </w:r>
    </w:p>
    <w:p w:rsidR="005039B2" w:rsidRPr="005039B2" w:rsidRDefault="005039B2" w:rsidP="005039B2">
      <w:pPr>
        <w:numPr>
          <w:ilvl w:val="0"/>
          <w:numId w:val="19"/>
        </w:numPr>
        <w:jc w:val="both"/>
        <w:rPr>
          <w:rFonts w:ascii="Arial" w:hAnsi="Arial" w:cs="Arial"/>
          <w:sz w:val="20"/>
          <w:lang w:val="es-MX"/>
        </w:rPr>
      </w:pPr>
      <w:r w:rsidRPr="005A0009">
        <w:rPr>
          <w:rFonts w:ascii="Arial" w:hAnsi="Arial" w:cs="Arial"/>
          <w:sz w:val="20"/>
          <w:u w:val="single"/>
          <w:lang w:val="es-MX"/>
        </w:rPr>
        <w:t>const</w:t>
      </w:r>
      <w:r w:rsidRPr="005A0009">
        <w:rPr>
          <w:rFonts w:ascii="Arial" w:hAnsi="Arial" w:cs="Arial"/>
          <w:sz w:val="20"/>
          <w:lang w:val="es-MX"/>
        </w:rPr>
        <w:t xml:space="preserve"> y </w:t>
      </w:r>
      <w:r w:rsidRPr="005A0009">
        <w:rPr>
          <w:rFonts w:ascii="Arial" w:hAnsi="Arial" w:cs="Arial"/>
          <w:sz w:val="20"/>
          <w:u w:val="single"/>
          <w:lang w:val="es-MX"/>
        </w:rPr>
        <w:t>let</w:t>
      </w:r>
      <w:r w:rsidRPr="005039B2">
        <w:rPr>
          <w:rFonts w:ascii="Arial" w:hAnsi="Arial" w:cs="Arial"/>
          <w:sz w:val="20"/>
          <w:lang w:val="es-MX"/>
        </w:rPr>
        <w:t xml:space="preserve"> es la forma en que se declaran las variables a partir de </w:t>
      </w:r>
      <w:proofErr w:type="spellStart"/>
      <w:r w:rsidRPr="005039B2">
        <w:rPr>
          <w:rFonts w:ascii="Arial" w:hAnsi="Arial" w:cs="Arial"/>
          <w:sz w:val="20"/>
          <w:lang w:val="es-MX"/>
        </w:rPr>
        <w:t>ECMAScript</w:t>
      </w:r>
      <w:proofErr w:type="spellEnd"/>
      <w:r w:rsidRPr="005039B2">
        <w:rPr>
          <w:rFonts w:ascii="Arial" w:hAnsi="Arial" w:cs="Arial"/>
          <w:sz w:val="20"/>
          <w:lang w:val="es-MX"/>
        </w:rPr>
        <w:t xml:space="preserve"> 6, </w:t>
      </w:r>
      <w:proofErr w:type="spellStart"/>
      <w:r w:rsidRPr="005039B2">
        <w:rPr>
          <w:rFonts w:ascii="Arial" w:hAnsi="Arial" w:cs="Arial"/>
          <w:sz w:val="20"/>
          <w:lang w:val="es-MX"/>
        </w:rPr>
        <w:t>const</w:t>
      </w:r>
      <w:proofErr w:type="spellEnd"/>
      <w:r w:rsidRPr="005039B2">
        <w:rPr>
          <w:rFonts w:ascii="Arial" w:hAnsi="Arial" w:cs="Arial"/>
          <w:sz w:val="20"/>
          <w:lang w:val="es-MX"/>
        </w:rPr>
        <w:t xml:space="preserve"> sirve para declarar variables que nunca van a ser modificadas y en -</w:t>
      </w:r>
      <w:r w:rsidRPr="005039B2">
        <w:rPr>
          <w:rFonts w:ascii="Arial" w:hAnsi="Arial" w:cs="Arial"/>
          <w:sz w:val="20"/>
          <w:lang w:val="es-MX"/>
        </w:rPr>
        <w:br/>
        <w:t>cambio let son variables que pueden ser modificadas.</w:t>
      </w:r>
    </w:p>
    <w:p w:rsidR="005039B2" w:rsidRDefault="005039B2" w:rsidP="005039B2">
      <w:pPr>
        <w:jc w:val="both"/>
        <w:rPr>
          <w:rFonts w:ascii="Arial" w:hAnsi="Arial" w:cs="Arial"/>
          <w:sz w:val="20"/>
          <w:lang w:val="es-MX"/>
        </w:rPr>
      </w:pPr>
      <w:r w:rsidRPr="005039B2">
        <w:rPr>
          <w:rFonts w:ascii="Arial" w:hAnsi="Arial" w:cs="Arial"/>
          <w:sz w:val="20"/>
          <w:lang w:val="es-MX"/>
        </w:rPr>
        <w:t xml:space="preserve">Las funciones son piezas de código que puedes reutilizar y se declaran con la palabra </w:t>
      </w:r>
      <w:proofErr w:type="spellStart"/>
      <w:r w:rsidRPr="005039B2">
        <w:rPr>
          <w:rFonts w:ascii="Arial" w:hAnsi="Arial" w:cs="Arial"/>
          <w:sz w:val="20"/>
          <w:lang w:val="es-MX"/>
        </w:rPr>
        <w:t>function</w:t>
      </w:r>
      <w:proofErr w:type="spellEnd"/>
      <w:r w:rsidRPr="005039B2">
        <w:rPr>
          <w:rFonts w:ascii="Arial" w:hAnsi="Arial" w:cs="Arial"/>
          <w:sz w:val="20"/>
          <w:lang w:val="es-MX"/>
        </w:rPr>
        <w:t>.</w:t>
      </w:r>
    </w:p>
    <w:p w:rsidR="005A0009" w:rsidRDefault="005A0009" w:rsidP="005039B2">
      <w:pPr>
        <w:jc w:val="both"/>
        <w:rPr>
          <w:rFonts w:ascii="Arial" w:hAnsi="Arial" w:cs="Arial"/>
          <w:sz w:val="20"/>
          <w:lang w:val="es-MX"/>
        </w:rPr>
      </w:pPr>
    </w:p>
    <w:p w:rsidR="005A0009" w:rsidRDefault="005A0009" w:rsidP="005A0009">
      <w:pPr>
        <w:pStyle w:val="Ttulo1"/>
      </w:pPr>
      <w:r w:rsidRPr="005A0009">
        <w:t>Promesas</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Las promesas sirven para manejar nuestro código asíncrono.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“Una Promesa es un objeto que representa la terminación o el fracaso eventual de una operación asíncrona”, o dicho de forma más cotidiana, se va a mandar una función para ver si falla o se ejecuta con éxito.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Al crear una Promesa debemos pasarle por argumento la función que vamos a ejecutar de forma asíncrona, dicha función va a recibir dos parámetros para evaluar si se ejecutó bien la función o si fallo.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lastRenderedPageBreak/>
        <w:t xml:space="preserve">Nuestra promesa va a tener dos métodos para saber si todo salió bien o fallo. El método </w:t>
      </w:r>
      <w:proofErr w:type="spellStart"/>
      <w:r w:rsidRPr="005A0009">
        <w:rPr>
          <w:rFonts w:ascii="Arial" w:hAnsi="Arial" w:cs="Arial"/>
          <w:sz w:val="20"/>
          <w:lang w:val="es-MX"/>
        </w:rPr>
        <w:t>then</w:t>
      </w:r>
      <w:proofErr w:type="spellEnd"/>
      <w:r w:rsidRPr="005A0009">
        <w:rPr>
          <w:rFonts w:ascii="Arial" w:hAnsi="Arial" w:cs="Arial"/>
          <w:sz w:val="20"/>
          <w:lang w:val="es-MX"/>
        </w:rPr>
        <w:t xml:space="preserve"> se encarga cuando la promesa se cumplió exitosamente, mientras que el método catch se encarga cuando la promesa falla.</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Dentro de JavaScript tenemos dos funciones para ejecutar una función después de algún tiempo, estas funciones son:</w:t>
      </w:r>
    </w:p>
    <w:p w:rsidR="005A0009" w:rsidRPr="005A0009" w:rsidRDefault="005A0009" w:rsidP="005A0009">
      <w:pPr>
        <w:spacing w:line="240" w:lineRule="auto"/>
        <w:rPr>
          <w:rFonts w:ascii="Arial" w:hAnsi="Arial" w:cs="Arial"/>
          <w:sz w:val="20"/>
          <w:lang w:val="es-MX"/>
        </w:rPr>
      </w:pPr>
      <w:r w:rsidRPr="005A0009">
        <w:rPr>
          <w:rFonts w:ascii="Arial" w:hAnsi="Arial" w:cs="Arial"/>
          <w:sz w:val="20"/>
          <w:lang w:val="es-MX"/>
        </w:rPr>
        <w:t xml:space="preserve">• </w:t>
      </w:r>
      <w:proofErr w:type="spellStart"/>
      <w:proofErr w:type="gramStart"/>
      <w:r w:rsidRPr="005A0009">
        <w:rPr>
          <w:rFonts w:ascii="Arial" w:hAnsi="Arial" w:cs="Arial"/>
          <w:sz w:val="20"/>
          <w:lang w:val="es-MX"/>
        </w:rPr>
        <w:t>setInterval</w:t>
      </w:r>
      <w:proofErr w:type="spellEnd"/>
      <w:proofErr w:type="gramEnd"/>
      <w:r w:rsidRPr="005A0009">
        <w:rPr>
          <w:rFonts w:ascii="Arial" w:hAnsi="Arial" w:cs="Arial"/>
          <w:sz w:val="20"/>
          <w:lang w:val="es-MX"/>
        </w:rPr>
        <w:t>: ejecutara una función cada x tiempo.</w:t>
      </w:r>
      <w:r w:rsidRPr="005A0009">
        <w:rPr>
          <w:rFonts w:ascii="Arial" w:hAnsi="Arial" w:cs="Arial"/>
          <w:sz w:val="20"/>
          <w:lang w:val="es-MX"/>
        </w:rPr>
        <w:br/>
        <w:t xml:space="preserve">• </w:t>
      </w:r>
      <w:proofErr w:type="spellStart"/>
      <w:proofErr w:type="gramStart"/>
      <w:r w:rsidRPr="005A0009">
        <w:rPr>
          <w:rFonts w:ascii="Arial" w:hAnsi="Arial" w:cs="Arial"/>
          <w:sz w:val="20"/>
          <w:lang w:val="es-MX"/>
        </w:rPr>
        <w:t>setTimeout</w:t>
      </w:r>
      <w:proofErr w:type="spellEnd"/>
      <w:proofErr w:type="gramEnd"/>
      <w:r w:rsidRPr="005A0009">
        <w:rPr>
          <w:rFonts w:ascii="Arial" w:hAnsi="Arial" w:cs="Arial"/>
          <w:sz w:val="20"/>
          <w:lang w:val="es-MX"/>
        </w:rPr>
        <w:t>: ejecutara una función después de x tiempo.</w:t>
      </w:r>
    </w:p>
    <w:p w:rsidR="005A0009" w:rsidRPr="005A0009" w:rsidRDefault="005A0009" w:rsidP="005A0009">
      <w:pPr>
        <w:spacing w:line="240" w:lineRule="auto"/>
        <w:jc w:val="both"/>
        <w:rPr>
          <w:rFonts w:ascii="Arial" w:hAnsi="Arial" w:cs="Arial"/>
          <w:sz w:val="20"/>
          <w:lang w:val="es-MX"/>
        </w:rPr>
      </w:pPr>
      <w:r w:rsidRPr="005A0009">
        <w:rPr>
          <w:rFonts w:ascii="Arial" w:hAnsi="Arial" w:cs="Arial"/>
          <w:sz w:val="20"/>
          <w:lang w:val="es-MX"/>
        </w:rPr>
        <w:t xml:space="preserve">Si queremos resolver varias promesas a la misma vez, </w:t>
      </w:r>
      <w:proofErr w:type="spellStart"/>
      <w:r w:rsidRPr="005A0009">
        <w:rPr>
          <w:rFonts w:ascii="Arial" w:hAnsi="Arial" w:cs="Arial"/>
          <w:sz w:val="20"/>
          <w:lang w:val="es-MX"/>
        </w:rPr>
        <w:t>Promise</w:t>
      </w:r>
      <w:proofErr w:type="spellEnd"/>
      <w:r w:rsidRPr="005A0009">
        <w:rPr>
          <w:rFonts w:ascii="Arial" w:hAnsi="Arial" w:cs="Arial"/>
          <w:sz w:val="20"/>
          <w:lang w:val="es-MX"/>
        </w:rPr>
        <w:t xml:space="preserve"> cuenta con un método llamado </w:t>
      </w:r>
      <w:proofErr w:type="spellStart"/>
      <w:r w:rsidRPr="005A0009">
        <w:rPr>
          <w:rFonts w:ascii="Arial" w:hAnsi="Arial" w:cs="Arial"/>
          <w:sz w:val="20"/>
          <w:lang w:val="es-MX"/>
        </w:rPr>
        <w:t>all</w:t>
      </w:r>
      <w:proofErr w:type="spellEnd"/>
      <w:r w:rsidRPr="005A0009">
        <w:rPr>
          <w:rFonts w:ascii="Arial" w:hAnsi="Arial" w:cs="Arial"/>
          <w:sz w:val="20"/>
          <w:lang w:val="es-MX"/>
        </w:rPr>
        <w:t xml:space="preserve"> que recibe un </w:t>
      </w:r>
      <w:proofErr w:type="spellStart"/>
      <w:r w:rsidRPr="005A0009">
        <w:rPr>
          <w:rFonts w:ascii="Arial" w:hAnsi="Arial" w:cs="Arial"/>
          <w:sz w:val="20"/>
          <w:lang w:val="es-MX"/>
        </w:rPr>
        <w:t>array</w:t>
      </w:r>
      <w:proofErr w:type="spellEnd"/>
      <w:r w:rsidRPr="005A0009">
        <w:rPr>
          <w:rFonts w:ascii="Arial" w:hAnsi="Arial" w:cs="Arial"/>
          <w:sz w:val="20"/>
          <w:lang w:val="es-MX"/>
        </w:rPr>
        <w:t xml:space="preserve"> de promesas como parámetro. Este método se termina cuando todas las promesas del </w:t>
      </w:r>
      <w:proofErr w:type="spellStart"/>
      <w:r w:rsidRPr="005A0009">
        <w:rPr>
          <w:rFonts w:ascii="Arial" w:hAnsi="Arial" w:cs="Arial"/>
          <w:sz w:val="20"/>
          <w:lang w:val="es-MX"/>
        </w:rPr>
        <w:t>array</w:t>
      </w:r>
      <w:proofErr w:type="spellEnd"/>
      <w:r w:rsidRPr="005A0009">
        <w:rPr>
          <w:rFonts w:ascii="Arial" w:hAnsi="Arial" w:cs="Arial"/>
          <w:sz w:val="20"/>
          <w:lang w:val="es-MX"/>
        </w:rPr>
        <w:t xml:space="preserve"> se terminan de ejecutar. Si una de las promesas falla entonces el método </w:t>
      </w:r>
      <w:proofErr w:type="spellStart"/>
      <w:r w:rsidRPr="005A0009">
        <w:rPr>
          <w:rFonts w:ascii="Arial" w:hAnsi="Arial" w:cs="Arial"/>
          <w:sz w:val="20"/>
          <w:lang w:val="es-MX"/>
        </w:rPr>
        <w:t>all</w:t>
      </w:r>
      <w:proofErr w:type="spellEnd"/>
      <w:r w:rsidRPr="005A0009">
        <w:rPr>
          <w:rFonts w:ascii="Arial" w:hAnsi="Arial" w:cs="Arial"/>
          <w:sz w:val="20"/>
          <w:lang w:val="es-MX"/>
        </w:rPr>
        <w:t xml:space="preserve"> saltara un error mandándote al método catch.</w:t>
      </w:r>
    </w:p>
    <w:p w:rsidR="005A0009" w:rsidRPr="005A0009" w:rsidRDefault="005A0009" w:rsidP="005A0009">
      <w:pPr>
        <w:spacing w:line="240" w:lineRule="auto"/>
        <w:jc w:val="both"/>
        <w:rPr>
          <w:rFonts w:ascii="Arial" w:hAnsi="Arial" w:cs="Arial"/>
          <w:sz w:val="20"/>
          <w:lang w:val="es-MX"/>
        </w:rPr>
      </w:pPr>
      <w:proofErr w:type="spellStart"/>
      <w:r w:rsidRPr="005A0009">
        <w:rPr>
          <w:rFonts w:ascii="Arial" w:hAnsi="Arial" w:cs="Arial"/>
          <w:sz w:val="20"/>
          <w:lang w:val="es-MX"/>
        </w:rPr>
        <w:t>Promise</w:t>
      </w:r>
      <w:proofErr w:type="spellEnd"/>
      <w:r w:rsidRPr="005A0009">
        <w:rPr>
          <w:rFonts w:ascii="Arial" w:hAnsi="Arial" w:cs="Arial"/>
          <w:sz w:val="20"/>
          <w:lang w:val="es-MX"/>
        </w:rPr>
        <w:t xml:space="preserve"> también cuenta con el método </w:t>
      </w:r>
      <w:proofErr w:type="spellStart"/>
      <w:r w:rsidRPr="005A0009">
        <w:rPr>
          <w:rFonts w:ascii="Arial" w:hAnsi="Arial" w:cs="Arial"/>
          <w:sz w:val="20"/>
          <w:lang w:val="es-MX"/>
        </w:rPr>
        <w:t>race</w:t>
      </w:r>
      <w:proofErr w:type="spellEnd"/>
      <w:r w:rsidRPr="005A0009">
        <w:rPr>
          <w:rFonts w:ascii="Arial" w:hAnsi="Arial" w:cs="Arial"/>
          <w:sz w:val="20"/>
          <w:lang w:val="es-MX"/>
        </w:rPr>
        <w:t xml:space="preserve"> que te regresa los resultados de la promesa que termine primero.</w:t>
      </w:r>
    </w:p>
    <w:p w:rsidR="005039B2" w:rsidRDefault="005039B2" w:rsidP="00C17B9A">
      <w:pPr>
        <w:rPr>
          <w:lang w:val="es-MX"/>
        </w:rPr>
      </w:pPr>
    </w:p>
    <w:p w:rsidR="000155DC" w:rsidRDefault="000155DC" w:rsidP="000155DC">
      <w:pPr>
        <w:pStyle w:val="Ttulo1"/>
      </w:pPr>
      <w:r w:rsidRPr="000155DC">
        <w:t>Tutorial de Ajax en jQuery y Javascript</w:t>
      </w:r>
    </w:p>
    <w:p w:rsidR="000155DC" w:rsidRPr="000155DC" w:rsidRDefault="000155DC" w:rsidP="000155DC">
      <w:pPr>
        <w:jc w:val="both"/>
        <w:rPr>
          <w:rFonts w:ascii="Arial" w:hAnsi="Arial" w:cs="Arial"/>
          <w:lang w:val="es-MX"/>
        </w:rPr>
      </w:pPr>
      <w:r w:rsidRPr="000155DC">
        <w:rPr>
          <w:rFonts w:ascii="Arial" w:hAnsi="Arial" w:cs="Arial"/>
          <w:lang w:val="es-MX"/>
        </w:rPr>
        <w:t>Una característica muy solicitada en cualquier sitio dinámico es solicitar datos a un servidor, denominado API. Para esto normalmente se utiliza Ajax.</w:t>
      </w:r>
    </w:p>
    <w:p w:rsidR="000155DC" w:rsidRPr="000155DC" w:rsidRDefault="000155DC" w:rsidP="000155DC">
      <w:pPr>
        <w:jc w:val="both"/>
        <w:rPr>
          <w:rFonts w:ascii="Arial" w:hAnsi="Arial" w:cs="Arial"/>
          <w:lang w:val="es-MX"/>
        </w:rPr>
      </w:pPr>
      <w:r w:rsidRPr="000155DC">
        <w:rPr>
          <w:rFonts w:ascii="Arial" w:hAnsi="Arial" w:cs="Arial"/>
          <w:lang w:val="es-MX"/>
        </w:rPr>
        <w:t xml:space="preserve">Ajax recibe dos parámetros los cuales son la </w:t>
      </w:r>
      <w:proofErr w:type="spellStart"/>
      <w:r w:rsidRPr="000155DC">
        <w:rPr>
          <w:rFonts w:ascii="Arial" w:hAnsi="Arial" w:cs="Arial"/>
          <w:lang w:val="es-MX"/>
        </w:rPr>
        <w:t>url</w:t>
      </w:r>
      <w:proofErr w:type="spellEnd"/>
      <w:r w:rsidRPr="000155DC">
        <w:rPr>
          <w:rFonts w:ascii="Arial" w:hAnsi="Arial" w:cs="Arial"/>
          <w:lang w:val="es-MX"/>
        </w:rPr>
        <w:t xml:space="preserve"> de la API y un objeto donde pondrás la configuración que se usara para realizar la petición. En la configuración se añaden dos funciones para manejar cuando la petición se realizó correctamente y cuando falla.</w:t>
      </w:r>
    </w:p>
    <w:p w:rsidR="000155DC" w:rsidRPr="000155DC" w:rsidRDefault="000155DC" w:rsidP="000155DC">
      <w:pPr>
        <w:jc w:val="both"/>
        <w:rPr>
          <w:rFonts w:ascii="Arial" w:hAnsi="Arial" w:cs="Arial"/>
          <w:lang w:val="es-MX"/>
        </w:rPr>
      </w:pPr>
      <w:r w:rsidRPr="000155DC">
        <w:rPr>
          <w:rFonts w:ascii="Arial" w:hAnsi="Arial" w:cs="Arial"/>
          <w:lang w:val="es-MX"/>
        </w:rPr>
        <w:t xml:space="preserve">JavaScript internamente cuenta con una función llamada </w:t>
      </w:r>
      <w:proofErr w:type="spellStart"/>
      <w:r w:rsidRPr="000155DC">
        <w:rPr>
          <w:rFonts w:ascii="Arial" w:hAnsi="Arial" w:cs="Arial"/>
          <w:lang w:val="es-MX"/>
        </w:rPr>
        <w:t>fetch</w:t>
      </w:r>
      <w:proofErr w:type="spellEnd"/>
      <w:r w:rsidRPr="000155DC">
        <w:rPr>
          <w:rFonts w:ascii="Arial" w:hAnsi="Arial" w:cs="Arial"/>
          <w:lang w:val="es-MX"/>
        </w:rPr>
        <w:t xml:space="preserve"> que también realiza peticiones a una API. Al igual que Ajax necesita dos parámetros, una </w:t>
      </w:r>
      <w:proofErr w:type="spellStart"/>
      <w:r w:rsidRPr="000155DC">
        <w:rPr>
          <w:rFonts w:ascii="Arial" w:hAnsi="Arial" w:cs="Arial"/>
          <w:lang w:val="es-MX"/>
        </w:rPr>
        <w:t>url</w:t>
      </w:r>
      <w:proofErr w:type="spellEnd"/>
      <w:r w:rsidRPr="000155DC">
        <w:rPr>
          <w:rFonts w:ascii="Arial" w:hAnsi="Arial" w:cs="Arial"/>
          <w:lang w:val="es-MX"/>
        </w:rPr>
        <w:t xml:space="preserve"> y una configuración, pero si solo le mandas la </w:t>
      </w:r>
      <w:proofErr w:type="spellStart"/>
      <w:r w:rsidRPr="000155DC">
        <w:rPr>
          <w:rFonts w:ascii="Arial" w:hAnsi="Arial" w:cs="Arial"/>
          <w:lang w:val="es-MX"/>
        </w:rPr>
        <w:t>url</w:t>
      </w:r>
      <w:proofErr w:type="spellEnd"/>
      <w:r w:rsidRPr="000155DC">
        <w:rPr>
          <w:rFonts w:ascii="Arial" w:hAnsi="Arial" w:cs="Arial"/>
          <w:lang w:val="es-MX"/>
        </w:rPr>
        <w:t xml:space="preserve"> </w:t>
      </w:r>
      <w:proofErr w:type="spellStart"/>
      <w:r w:rsidRPr="000155DC">
        <w:rPr>
          <w:rFonts w:ascii="Arial" w:hAnsi="Arial" w:cs="Arial"/>
          <w:lang w:val="es-MX"/>
        </w:rPr>
        <w:t>fetch</w:t>
      </w:r>
      <w:proofErr w:type="spellEnd"/>
      <w:r w:rsidRPr="000155DC">
        <w:rPr>
          <w:rFonts w:ascii="Arial" w:hAnsi="Arial" w:cs="Arial"/>
          <w:lang w:val="es-MX"/>
        </w:rPr>
        <w:t xml:space="preserve"> usará una configuración por defecto donde el método HTTP será GET.</w:t>
      </w:r>
      <w:r w:rsidRPr="000155DC">
        <w:rPr>
          <w:rFonts w:ascii="Arial" w:hAnsi="Arial" w:cs="Arial"/>
          <w:lang w:val="es-MX"/>
        </w:rPr>
        <w:br/>
      </w:r>
      <w:proofErr w:type="spellStart"/>
      <w:proofErr w:type="gramStart"/>
      <w:r w:rsidRPr="000155DC">
        <w:rPr>
          <w:rFonts w:ascii="Arial" w:hAnsi="Arial" w:cs="Arial"/>
          <w:lang w:val="es-MX"/>
        </w:rPr>
        <w:t>fetch</w:t>
      </w:r>
      <w:proofErr w:type="spellEnd"/>
      <w:proofErr w:type="gramEnd"/>
      <w:r w:rsidRPr="000155DC">
        <w:rPr>
          <w:rFonts w:ascii="Arial" w:hAnsi="Arial" w:cs="Arial"/>
          <w:lang w:val="es-MX"/>
        </w:rPr>
        <w:t xml:space="preserve"> te regresa una promesa, esa promesa al resolverse te da los datos de respuesta y tiene un método llamado </w:t>
      </w:r>
      <w:proofErr w:type="spellStart"/>
      <w:r w:rsidRPr="000155DC">
        <w:rPr>
          <w:rFonts w:ascii="Arial" w:hAnsi="Arial" w:cs="Arial"/>
          <w:lang w:val="es-MX"/>
        </w:rPr>
        <w:t>json</w:t>
      </w:r>
      <w:proofErr w:type="spellEnd"/>
      <w:r w:rsidRPr="000155DC">
        <w:rPr>
          <w:rFonts w:ascii="Arial" w:hAnsi="Arial" w:cs="Arial"/>
          <w:lang w:val="es-MX"/>
        </w:rPr>
        <w:t xml:space="preserve"> que te regresa otra promesa con los datos en formato JSON.</w:t>
      </w:r>
    </w:p>
    <w:p w:rsidR="000155DC" w:rsidRDefault="000155DC" w:rsidP="000155DC">
      <w:pPr>
        <w:jc w:val="both"/>
        <w:rPr>
          <w:rFonts w:ascii="Arial" w:hAnsi="Arial" w:cs="Arial"/>
          <w:lang w:val="es-MX"/>
        </w:rPr>
      </w:pPr>
      <w:r w:rsidRPr="000155DC">
        <w:rPr>
          <w:rFonts w:ascii="Arial" w:hAnsi="Arial" w:cs="Arial"/>
          <w:lang w:val="es-MX"/>
        </w:rPr>
        <w:t xml:space="preserve">Las promesas resuelven el problema del </w:t>
      </w:r>
      <w:proofErr w:type="spellStart"/>
      <w:r w:rsidRPr="000155DC">
        <w:rPr>
          <w:rFonts w:ascii="Arial" w:hAnsi="Arial" w:cs="Arial"/>
          <w:lang w:val="es-MX"/>
        </w:rPr>
        <w:t>Callback</w:t>
      </w:r>
      <w:proofErr w:type="spellEnd"/>
      <w:r w:rsidRPr="000155DC">
        <w:rPr>
          <w:rFonts w:ascii="Arial" w:hAnsi="Arial" w:cs="Arial"/>
          <w:lang w:val="es-MX"/>
        </w:rPr>
        <w:t xml:space="preserve"> </w:t>
      </w:r>
      <w:proofErr w:type="spellStart"/>
      <w:r w:rsidRPr="000155DC">
        <w:rPr>
          <w:rFonts w:ascii="Arial" w:hAnsi="Arial" w:cs="Arial"/>
          <w:lang w:val="es-MX"/>
        </w:rPr>
        <w:t>Hell</w:t>
      </w:r>
      <w:proofErr w:type="spellEnd"/>
      <w:r w:rsidRPr="000155DC">
        <w:rPr>
          <w:rFonts w:ascii="Arial" w:hAnsi="Arial" w:cs="Arial"/>
          <w:lang w:val="es-MX"/>
        </w:rPr>
        <w:t xml:space="preserve"> haciendo que una promesa pueda devolver otra promesa y en lugar de ser anidadas como los </w:t>
      </w:r>
      <w:proofErr w:type="spellStart"/>
      <w:r w:rsidRPr="000155DC">
        <w:rPr>
          <w:rFonts w:ascii="Arial" w:hAnsi="Arial" w:cs="Arial"/>
          <w:lang w:val="es-MX"/>
        </w:rPr>
        <w:t>callback</w:t>
      </w:r>
      <w:proofErr w:type="spellEnd"/>
      <w:r w:rsidRPr="000155DC">
        <w:rPr>
          <w:rFonts w:ascii="Arial" w:hAnsi="Arial" w:cs="Arial"/>
          <w:lang w:val="es-MX"/>
        </w:rPr>
        <w:t>, estas promesas son encadenadas.</w:t>
      </w:r>
    </w:p>
    <w:p w:rsidR="007F60ED" w:rsidRDefault="007F60ED" w:rsidP="000155DC">
      <w:pPr>
        <w:jc w:val="both"/>
        <w:rPr>
          <w:rFonts w:ascii="Arial" w:hAnsi="Arial" w:cs="Arial"/>
          <w:lang w:val="es-MX"/>
        </w:rPr>
      </w:pPr>
    </w:p>
    <w:p w:rsidR="007F60ED" w:rsidRDefault="007F60ED" w:rsidP="007F60ED">
      <w:pPr>
        <w:pStyle w:val="Ttulo1"/>
      </w:pPr>
      <w:r w:rsidRPr="007F60ED">
        <w:t>Funciones asíncronas</w:t>
      </w:r>
    </w:p>
    <w:p w:rsidR="007F60ED" w:rsidRPr="007F60ED" w:rsidRDefault="007F60ED" w:rsidP="007F60ED">
      <w:pPr>
        <w:jc w:val="both"/>
        <w:rPr>
          <w:rFonts w:ascii="Arial" w:hAnsi="Arial" w:cs="Arial"/>
          <w:sz w:val="20"/>
          <w:lang w:val="es-MX"/>
        </w:rPr>
      </w:pPr>
      <w:r w:rsidRPr="007F60ED">
        <w:rPr>
          <w:rFonts w:ascii="Arial" w:hAnsi="Arial" w:cs="Arial"/>
          <w:sz w:val="20"/>
          <w:lang w:val="es-MX"/>
        </w:rPr>
        <w:t>Una función asíncrona va a ser como una función normal, pero poniendo código asíncrono de forma que sea más fácil de leer de forma síncrona.</w:t>
      </w:r>
    </w:p>
    <w:p w:rsidR="007F60ED" w:rsidRPr="007F60ED" w:rsidRDefault="007F60ED" w:rsidP="007F60ED">
      <w:pPr>
        <w:jc w:val="both"/>
        <w:rPr>
          <w:rFonts w:ascii="Arial" w:hAnsi="Arial" w:cs="Arial"/>
          <w:sz w:val="20"/>
          <w:lang w:val="es-MX"/>
        </w:rPr>
      </w:pPr>
      <w:r w:rsidRPr="007F60ED">
        <w:rPr>
          <w:rFonts w:ascii="Arial" w:hAnsi="Arial" w:cs="Arial"/>
          <w:sz w:val="20"/>
          <w:lang w:val="es-MX"/>
        </w:rPr>
        <w:t xml:space="preserve">Para declarar una función asíncrona se usa la palabra reservada </w:t>
      </w:r>
      <w:proofErr w:type="spellStart"/>
      <w:r w:rsidRPr="007F60ED">
        <w:rPr>
          <w:rFonts w:ascii="Arial" w:hAnsi="Arial" w:cs="Arial"/>
          <w:sz w:val="20"/>
          <w:lang w:val="es-MX"/>
        </w:rPr>
        <w:t>async</w:t>
      </w:r>
      <w:proofErr w:type="spellEnd"/>
      <w:r w:rsidRPr="007F60ED">
        <w:rPr>
          <w:rFonts w:ascii="Arial" w:hAnsi="Arial" w:cs="Arial"/>
          <w:sz w:val="20"/>
          <w:lang w:val="es-MX"/>
        </w:rPr>
        <w:t xml:space="preserve">, luego de eso declaras tu función de forma normal. Dentro de una función asíncrona cuentas con otra palabra reservada llamada </w:t>
      </w:r>
      <w:proofErr w:type="spellStart"/>
      <w:r w:rsidRPr="007F60ED">
        <w:rPr>
          <w:rFonts w:ascii="Arial" w:hAnsi="Arial" w:cs="Arial"/>
          <w:sz w:val="20"/>
          <w:lang w:val="es-MX"/>
        </w:rPr>
        <w:t>await</w:t>
      </w:r>
      <w:proofErr w:type="spellEnd"/>
      <w:r w:rsidRPr="007F60ED">
        <w:rPr>
          <w:rFonts w:ascii="Arial" w:hAnsi="Arial" w:cs="Arial"/>
          <w:sz w:val="20"/>
          <w:lang w:val="es-MX"/>
        </w:rPr>
        <w:t>, lo que hará esta palabra es indicar que se debe esperar a que termine de ejecutarse ese fragmento de código antes de continuar.</w:t>
      </w:r>
    </w:p>
    <w:p w:rsidR="007F60ED" w:rsidRDefault="007F60ED" w:rsidP="007F60ED">
      <w:pPr>
        <w:jc w:val="both"/>
        <w:rPr>
          <w:rFonts w:ascii="Arial" w:hAnsi="Arial" w:cs="Arial"/>
          <w:sz w:val="20"/>
          <w:lang w:val="es-MX"/>
        </w:rPr>
      </w:pPr>
      <w:r w:rsidRPr="007F60ED">
        <w:rPr>
          <w:rFonts w:ascii="Arial" w:hAnsi="Arial" w:cs="Arial"/>
          <w:sz w:val="20"/>
          <w:lang w:val="es-MX"/>
        </w:rPr>
        <w:t xml:space="preserve">Vamos a realizar peticiones con </w:t>
      </w:r>
      <w:proofErr w:type="spellStart"/>
      <w:r w:rsidRPr="007F60ED">
        <w:rPr>
          <w:rFonts w:ascii="Arial" w:hAnsi="Arial" w:cs="Arial"/>
          <w:sz w:val="20"/>
          <w:lang w:val="es-MX"/>
        </w:rPr>
        <w:t>fetch</w:t>
      </w:r>
      <w:proofErr w:type="spellEnd"/>
      <w:r w:rsidRPr="007F60ED">
        <w:rPr>
          <w:rFonts w:ascii="Arial" w:hAnsi="Arial" w:cs="Arial"/>
          <w:sz w:val="20"/>
          <w:lang w:val="es-MX"/>
        </w:rPr>
        <w:t xml:space="preserve"> a la API de </w:t>
      </w:r>
      <w:proofErr w:type="spellStart"/>
      <w:r w:rsidRPr="007F60ED">
        <w:rPr>
          <w:rFonts w:ascii="Arial" w:hAnsi="Arial" w:cs="Arial"/>
          <w:sz w:val="20"/>
          <w:lang w:val="es-MX"/>
        </w:rPr>
        <w:t>yts</w:t>
      </w:r>
      <w:proofErr w:type="spellEnd"/>
      <w:r w:rsidRPr="007F60ED">
        <w:rPr>
          <w:rFonts w:ascii="Arial" w:hAnsi="Arial" w:cs="Arial"/>
          <w:sz w:val="20"/>
          <w:lang w:val="es-MX"/>
        </w:rPr>
        <w:t xml:space="preserve"> para pedirle películas según su categoría y mostrarlas dentro de </w:t>
      </w:r>
      <w:proofErr w:type="spellStart"/>
      <w:r w:rsidRPr="007F60ED">
        <w:rPr>
          <w:rFonts w:ascii="Arial" w:hAnsi="Arial" w:cs="Arial"/>
          <w:sz w:val="20"/>
          <w:lang w:val="es-MX"/>
        </w:rPr>
        <w:t>PlatziVideo</w:t>
      </w:r>
      <w:proofErr w:type="spellEnd"/>
      <w:r w:rsidRPr="007F60ED">
        <w:rPr>
          <w:rFonts w:ascii="Arial" w:hAnsi="Arial" w:cs="Arial"/>
          <w:sz w:val="20"/>
          <w:lang w:val="es-MX"/>
        </w:rPr>
        <w:t xml:space="preserve">. Sin el uso de funciones asíncronas para cada </w:t>
      </w:r>
      <w:proofErr w:type="spellStart"/>
      <w:r w:rsidRPr="007F60ED">
        <w:rPr>
          <w:rFonts w:ascii="Arial" w:hAnsi="Arial" w:cs="Arial"/>
          <w:sz w:val="20"/>
          <w:lang w:val="es-MX"/>
        </w:rPr>
        <w:t>fetch</w:t>
      </w:r>
      <w:proofErr w:type="spellEnd"/>
      <w:r w:rsidRPr="007F60ED">
        <w:rPr>
          <w:rFonts w:ascii="Arial" w:hAnsi="Arial" w:cs="Arial"/>
          <w:sz w:val="20"/>
          <w:lang w:val="es-MX"/>
        </w:rPr>
        <w:t xml:space="preserve"> tendríamos que usar los métodos </w:t>
      </w:r>
      <w:proofErr w:type="spellStart"/>
      <w:r w:rsidRPr="007F60ED">
        <w:rPr>
          <w:rFonts w:ascii="Arial" w:hAnsi="Arial" w:cs="Arial"/>
          <w:sz w:val="20"/>
          <w:lang w:val="es-MX"/>
        </w:rPr>
        <w:t>then</w:t>
      </w:r>
      <w:proofErr w:type="spellEnd"/>
      <w:r w:rsidRPr="007F60ED">
        <w:rPr>
          <w:rFonts w:ascii="Arial" w:hAnsi="Arial" w:cs="Arial"/>
          <w:sz w:val="20"/>
          <w:lang w:val="es-MX"/>
        </w:rPr>
        <w:t xml:space="preserve"> y catch, en cambio gracias a </w:t>
      </w:r>
      <w:proofErr w:type="spellStart"/>
      <w:r w:rsidRPr="007F60ED">
        <w:rPr>
          <w:rFonts w:ascii="Arial" w:hAnsi="Arial" w:cs="Arial"/>
          <w:sz w:val="20"/>
          <w:lang w:val="es-MX"/>
        </w:rPr>
        <w:t>async</w:t>
      </w:r>
      <w:proofErr w:type="spellEnd"/>
      <w:r w:rsidRPr="007F60ED">
        <w:rPr>
          <w:rFonts w:ascii="Arial" w:hAnsi="Arial" w:cs="Arial"/>
          <w:sz w:val="20"/>
          <w:lang w:val="es-MX"/>
        </w:rPr>
        <w:t>/</w:t>
      </w:r>
      <w:proofErr w:type="spellStart"/>
      <w:r w:rsidRPr="007F60ED">
        <w:rPr>
          <w:rFonts w:ascii="Arial" w:hAnsi="Arial" w:cs="Arial"/>
          <w:sz w:val="20"/>
          <w:lang w:val="es-MX"/>
        </w:rPr>
        <w:t>await</w:t>
      </w:r>
      <w:proofErr w:type="spellEnd"/>
      <w:r w:rsidRPr="007F60ED">
        <w:rPr>
          <w:rFonts w:ascii="Arial" w:hAnsi="Arial" w:cs="Arial"/>
          <w:sz w:val="20"/>
          <w:lang w:val="es-MX"/>
        </w:rPr>
        <w:t xml:space="preserve"> solo debemos escribir la palabra </w:t>
      </w:r>
      <w:proofErr w:type="spellStart"/>
      <w:r w:rsidRPr="007F60ED">
        <w:rPr>
          <w:rFonts w:ascii="Arial" w:hAnsi="Arial" w:cs="Arial"/>
          <w:sz w:val="20"/>
          <w:lang w:val="es-MX"/>
        </w:rPr>
        <w:t>await</w:t>
      </w:r>
      <w:proofErr w:type="spellEnd"/>
      <w:r w:rsidRPr="007F60ED">
        <w:rPr>
          <w:rFonts w:ascii="Arial" w:hAnsi="Arial" w:cs="Arial"/>
          <w:sz w:val="20"/>
          <w:lang w:val="es-MX"/>
        </w:rPr>
        <w:t xml:space="preserve"> antes de cada promesa.</w:t>
      </w:r>
    </w:p>
    <w:p w:rsidR="00BF7549" w:rsidRDefault="00BF7549" w:rsidP="00BF7549">
      <w:pPr>
        <w:pStyle w:val="Ttulo1"/>
      </w:pPr>
      <w:r w:rsidRPr="00BF7549">
        <w:lastRenderedPageBreak/>
        <w:t>Selectores</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Un selector nos sirve para poder manipular un objeto del DOM, puedes buscar dicho objeto ya sea por su id, clase, atributo, etc.</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Para </w:t>
      </w:r>
      <w:proofErr w:type="spellStart"/>
      <w:r w:rsidRPr="00BF7549">
        <w:rPr>
          <w:rFonts w:ascii="Arial" w:eastAsia="Times New Roman" w:hAnsi="Arial" w:cs="Arial"/>
          <w:color w:val="273B47"/>
          <w:szCs w:val="24"/>
          <w:lang w:val="es-MX" w:eastAsia="es-MX"/>
        </w:rPr>
        <w:t>PlatziVideo</w:t>
      </w:r>
      <w:proofErr w:type="spellEnd"/>
      <w:r w:rsidRPr="00BF7549">
        <w:rPr>
          <w:rFonts w:ascii="Arial" w:eastAsia="Times New Roman" w:hAnsi="Arial" w:cs="Arial"/>
          <w:color w:val="273B47"/>
          <w:szCs w:val="24"/>
          <w:lang w:val="es-MX" w:eastAsia="es-MX"/>
        </w:rPr>
        <w:t xml:space="preserve"> necesitamos un selector de un contenedor para ponerle dentro la lista de películas.</w:t>
      </w:r>
    </w:p>
    <w:p w:rsidR="00BF7549" w:rsidRPr="00BF7549" w:rsidRDefault="00BF7549" w:rsidP="00BF7549">
      <w:pPr>
        <w:shd w:val="clear" w:color="auto" w:fill="FFFFFF"/>
        <w:spacing w:before="113" w:after="113" w:line="240" w:lineRule="auto"/>
        <w:jc w:val="both"/>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En </w:t>
      </w:r>
      <w:proofErr w:type="spellStart"/>
      <w:r w:rsidRPr="00BF7549">
        <w:rPr>
          <w:rFonts w:ascii="Arial" w:eastAsia="Times New Roman" w:hAnsi="Arial" w:cs="Arial"/>
          <w:color w:val="273B47"/>
          <w:szCs w:val="24"/>
          <w:lang w:val="es-MX" w:eastAsia="es-MX"/>
        </w:rPr>
        <w:t>jQuery</w:t>
      </w:r>
      <w:proofErr w:type="spellEnd"/>
      <w:r w:rsidRPr="00BF7549">
        <w:rPr>
          <w:rFonts w:ascii="Arial" w:eastAsia="Times New Roman" w:hAnsi="Arial" w:cs="Arial"/>
          <w:color w:val="273B47"/>
          <w:szCs w:val="24"/>
          <w:lang w:val="es-MX" w:eastAsia="es-MX"/>
        </w:rPr>
        <w:t xml:space="preserve"> hacemos un selector de la siguiente forma:</w:t>
      </w:r>
    </w:p>
    <w:p w:rsidR="00BF7549" w:rsidRPr="00BF7549" w:rsidRDefault="00BF7549" w:rsidP="00BF754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BF7549">
        <w:rPr>
          <w:rFonts w:ascii="Courier New" w:eastAsia="Times New Roman" w:hAnsi="Courier New" w:cs="Courier New"/>
          <w:color w:val="DDDDDD"/>
          <w:sz w:val="20"/>
          <w:szCs w:val="20"/>
          <w:shd w:val="clear" w:color="auto" w:fill="272822"/>
          <w:lang w:val="es-MX" w:eastAsia="es-MX"/>
        </w:rPr>
        <w:t>const</w:t>
      </w:r>
      <w:proofErr w:type="spellEnd"/>
      <w:proofErr w:type="gramEnd"/>
      <w:r w:rsidRPr="00BF7549">
        <w:rPr>
          <w:rFonts w:ascii="Courier New" w:eastAsia="Times New Roman" w:hAnsi="Courier New" w:cs="Courier New"/>
          <w:color w:val="DDDDDD"/>
          <w:sz w:val="20"/>
          <w:szCs w:val="20"/>
          <w:shd w:val="clear" w:color="auto" w:fill="272822"/>
          <w:lang w:val="es-MX" w:eastAsia="es-MX"/>
        </w:rPr>
        <w:t xml:space="preserve"> $home = $(‘ .home ’);</w:t>
      </w:r>
    </w:p>
    <w:p w:rsidR="00BF7549" w:rsidRPr="00BF7549" w:rsidRDefault="00BF7549" w:rsidP="00BF7549">
      <w:pPr>
        <w:shd w:val="clear" w:color="auto" w:fill="FFFFFF"/>
        <w:spacing w:before="113" w:after="113" w:line="240" w:lineRule="auto"/>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Por convención una variable que este represente un objeto del DOM lleva el signo $, esto es para tener claro que estamos manipulando un objeto del DOM y no algún tipo de información o dato.</w:t>
      </w:r>
    </w:p>
    <w:p w:rsidR="00BF7549" w:rsidRPr="00BF7549" w:rsidRDefault="00BF7549" w:rsidP="00BF7549">
      <w:pPr>
        <w:shd w:val="clear" w:color="auto" w:fill="FFFFFF"/>
        <w:spacing w:before="113" w:after="113" w:line="240" w:lineRule="auto"/>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Dentro de JavaScript existen distintas funciones para hacer selectores, entre ellas se encuentra:</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t xml:space="preserve">• </w:t>
      </w:r>
      <w:proofErr w:type="spellStart"/>
      <w:proofErr w:type="gramStart"/>
      <w:r w:rsidRPr="00BF7549">
        <w:rPr>
          <w:rFonts w:ascii="Arial" w:eastAsia="Times New Roman" w:hAnsi="Arial" w:cs="Arial"/>
          <w:color w:val="273B47"/>
          <w:szCs w:val="24"/>
          <w:lang w:val="es-MX" w:eastAsia="es-MX"/>
        </w:rPr>
        <w:t>getElementById</w:t>
      </w:r>
      <w:proofErr w:type="spellEnd"/>
      <w:proofErr w:type="gramEnd"/>
      <w:r w:rsidRPr="00BF7549">
        <w:rPr>
          <w:rFonts w:ascii="Arial" w:eastAsia="Times New Roman" w:hAnsi="Arial" w:cs="Arial"/>
          <w:color w:val="273B47"/>
          <w:szCs w:val="24"/>
          <w:lang w:val="es-MX" w:eastAsia="es-MX"/>
        </w:rPr>
        <w:t>: recibe como parámetro el id del objeto del DOM que estás buscando. Te regresa un solo objeto.</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getElementsByTagName</w:t>
      </w:r>
      <w:proofErr w:type="spellEnd"/>
      <w:proofErr w:type="gramEnd"/>
      <w:r w:rsidRPr="00BF7549">
        <w:rPr>
          <w:rFonts w:ascii="Arial" w:eastAsia="Times New Roman" w:hAnsi="Arial" w:cs="Arial"/>
          <w:color w:val="273B47"/>
          <w:szCs w:val="24"/>
          <w:lang w:val="es-MX" w:eastAsia="es-MX"/>
        </w:rPr>
        <w:t xml:space="preserve">: recibe como parámetro el </w:t>
      </w:r>
      <w:proofErr w:type="spellStart"/>
      <w:r w:rsidRPr="00BF7549">
        <w:rPr>
          <w:rFonts w:ascii="Arial" w:eastAsia="Times New Roman" w:hAnsi="Arial" w:cs="Arial"/>
          <w:color w:val="273B47"/>
          <w:szCs w:val="24"/>
          <w:lang w:val="es-MX" w:eastAsia="es-MX"/>
        </w:rPr>
        <w:t>tag</w:t>
      </w:r>
      <w:proofErr w:type="spellEnd"/>
      <w:r w:rsidRPr="00BF7549">
        <w:rPr>
          <w:rFonts w:ascii="Arial" w:eastAsia="Times New Roman" w:hAnsi="Arial" w:cs="Arial"/>
          <w:color w:val="273B47"/>
          <w:szCs w:val="24"/>
          <w:lang w:val="es-MX" w:eastAsia="es-MX"/>
        </w:rPr>
        <w:t xml:space="preserve"> que </w:t>
      </w:r>
      <w:proofErr w:type="spellStart"/>
      <w:r w:rsidRPr="00BF7549">
        <w:rPr>
          <w:rFonts w:ascii="Arial" w:eastAsia="Times New Roman" w:hAnsi="Arial" w:cs="Arial"/>
          <w:color w:val="273B47"/>
          <w:szCs w:val="24"/>
          <w:lang w:val="es-MX" w:eastAsia="es-MX"/>
        </w:rPr>
        <w:t>estas</w:t>
      </w:r>
      <w:proofErr w:type="spellEnd"/>
      <w:r w:rsidRPr="00BF7549">
        <w:rPr>
          <w:rFonts w:ascii="Arial" w:eastAsia="Times New Roman" w:hAnsi="Arial" w:cs="Arial"/>
          <w:color w:val="273B47"/>
          <w:szCs w:val="24"/>
          <w:lang w:val="es-MX" w:eastAsia="es-MX"/>
        </w:rPr>
        <w:t xml:space="preserve"> buscando y te regresa una colección </w:t>
      </w:r>
      <w:proofErr w:type="spellStart"/>
      <w:r w:rsidRPr="00BF7549">
        <w:rPr>
          <w:rFonts w:ascii="Arial" w:eastAsia="Times New Roman" w:hAnsi="Arial" w:cs="Arial"/>
          <w:color w:val="273B47"/>
          <w:szCs w:val="24"/>
          <w:lang w:val="es-MX" w:eastAsia="es-MX"/>
        </w:rPr>
        <w:t>html</w:t>
      </w:r>
      <w:proofErr w:type="spellEnd"/>
      <w:r w:rsidRPr="00BF7549">
        <w:rPr>
          <w:rFonts w:ascii="Arial" w:eastAsia="Times New Roman" w:hAnsi="Arial" w:cs="Arial"/>
          <w:color w:val="273B47"/>
          <w:szCs w:val="24"/>
          <w:lang w:val="es-MX" w:eastAsia="es-MX"/>
        </w:rPr>
        <w:t xml:space="preserve"> de los elementos que tengan ese </w:t>
      </w:r>
      <w:proofErr w:type="spellStart"/>
      <w:r w:rsidRPr="00BF7549">
        <w:rPr>
          <w:rFonts w:ascii="Arial" w:eastAsia="Times New Roman" w:hAnsi="Arial" w:cs="Arial"/>
          <w:color w:val="273B47"/>
          <w:szCs w:val="24"/>
          <w:lang w:val="es-MX" w:eastAsia="es-MX"/>
        </w:rPr>
        <w:t>tag</w:t>
      </w:r>
      <w:proofErr w:type="spellEnd"/>
      <w:r w:rsidRPr="00BF7549">
        <w:rPr>
          <w:rFonts w:ascii="Arial" w:eastAsia="Times New Roman" w:hAnsi="Arial" w:cs="Arial"/>
          <w:color w:val="273B47"/>
          <w:szCs w:val="24"/>
          <w:lang w:val="es-MX" w:eastAsia="es-MX"/>
        </w:rPr>
        <w:t>.</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getElementsByClassName</w:t>
      </w:r>
      <w:proofErr w:type="spellEnd"/>
      <w:proofErr w:type="gramEnd"/>
      <w:r w:rsidRPr="00BF7549">
        <w:rPr>
          <w:rFonts w:ascii="Arial" w:eastAsia="Times New Roman" w:hAnsi="Arial" w:cs="Arial"/>
          <w:color w:val="273B47"/>
          <w:szCs w:val="24"/>
          <w:lang w:val="es-MX" w:eastAsia="es-MX"/>
        </w:rPr>
        <w:t xml:space="preserve">: recibe como parámetro la clase y te regresa una colección </w:t>
      </w:r>
      <w:proofErr w:type="spellStart"/>
      <w:r w:rsidRPr="00BF7549">
        <w:rPr>
          <w:rFonts w:ascii="Arial" w:eastAsia="Times New Roman" w:hAnsi="Arial" w:cs="Arial"/>
          <w:color w:val="273B47"/>
          <w:szCs w:val="24"/>
          <w:lang w:val="es-MX" w:eastAsia="es-MX"/>
        </w:rPr>
        <w:t>html</w:t>
      </w:r>
      <w:proofErr w:type="spellEnd"/>
      <w:r w:rsidRPr="00BF7549">
        <w:rPr>
          <w:rFonts w:ascii="Arial" w:eastAsia="Times New Roman" w:hAnsi="Arial" w:cs="Arial"/>
          <w:color w:val="273B47"/>
          <w:szCs w:val="24"/>
          <w:lang w:val="es-MX" w:eastAsia="es-MX"/>
        </w:rPr>
        <w:t xml:space="preserve"> de los elementos que tengan esa clase.</w:t>
      </w:r>
    </w:p>
    <w:p w:rsid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querySelector</w:t>
      </w:r>
      <w:proofErr w:type="spellEnd"/>
      <w:proofErr w:type="gramEnd"/>
      <w:r w:rsidRPr="00BF7549">
        <w:rPr>
          <w:rFonts w:ascii="Arial" w:eastAsia="Times New Roman" w:hAnsi="Arial" w:cs="Arial"/>
          <w:color w:val="273B47"/>
          <w:szCs w:val="24"/>
          <w:lang w:val="es-MX" w:eastAsia="es-MX"/>
        </w:rPr>
        <w:t>: va a buscar el primer elemento que coincida con el selector que le pases como parámetro.</w:t>
      </w:r>
    </w:p>
    <w:p w:rsidR="00BF7549" w:rsidRPr="00BF7549" w:rsidRDefault="00BF7549" w:rsidP="00BF7549">
      <w:pPr>
        <w:shd w:val="clear" w:color="auto" w:fill="FFFFFF"/>
        <w:spacing w:before="0" w:after="0" w:line="240" w:lineRule="auto"/>
        <w:ind w:left="720"/>
        <w:rPr>
          <w:rFonts w:ascii="Arial" w:eastAsia="Times New Roman" w:hAnsi="Arial" w:cs="Arial"/>
          <w:color w:val="273B47"/>
          <w:szCs w:val="24"/>
          <w:lang w:val="es-MX" w:eastAsia="es-MX"/>
        </w:rPr>
      </w:pPr>
      <w:r w:rsidRPr="00BF7549">
        <w:rPr>
          <w:rFonts w:ascii="Arial" w:eastAsia="Times New Roman" w:hAnsi="Arial" w:cs="Arial"/>
          <w:color w:val="273B47"/>
          <w:szCs w:val="24"/>
          <w:lang w:val="es-MX" w:eastAsia="es-MX"/>
        </w:rPr>
        <w:br/>
        <w:t xml:space="preserve">• </w:t>
      </w:r>
      <w:proofErr w:type="spellStart"/>
      <w:proofErr w:type="gramStart"/>
      <w:r w:rsidRPr="00BF7549">
        <w:rPr>
          <w:rFonts w:ascii="Arial" w:eastAsia="Times New Roman" w:hAnsi="Arial" w:cs="Arial"/>
          <w:color w:val="273B47"/>
          <w:szCs w:val="24"/>
          <w:lang w:val="es-MX" w:eastAsia="es-MX"/>
        </w:rPr>
        <w:t>querySelectorAll</w:t>
      </w:r>
      <w:proofErr w:type="spellEnd"/>
      <w:proofErr w:type="gramEnd"/>
      <w:r w:rsidRPr="00BF7549">
        <w:rPr>
          <w:rFonts w:ascii="Arial" w:eastAsia="Times New Roman" w:hAnsi="Arial" w:cs="Arial"/>
          <w:color w:val="273B47"/>
          <w:szCs w:val="24"/>
          <w:lang w:val="es-MX" w:eastAsia="es-MX"/>
        </w:rPr>
        <w:t>: va a buscar todos los elementos que coincidan con el selector que le pases como parámetro.</w:t>
      </w:r>
    </w:p>
    <w:p w:rsidR="00BF7549" w:rsidRDefault="00BF7549" w:rsidP="007F60ED">
      <w:pPr>
        <w:jc w:val="both"/>
        <w:rPr>
          <w:rFonts w:ascii="Arial" w:hAnsi="Arial" w:cs="Arial"/>
          <w:sz w:val="20"/>
          <w:lang w:val="es-MX"/>
        </w:rPr>
      </w:pPr>
    </w:p>
    <w:p w:rsidR="00361733" w:rsidRDefault="00361733" w:rsidP="00361733">
      <w:pPr>
        <w:pStyle w:val="Ttulo1"/>
      </w:pPr>
      <w:r w:rsidRPr="00361733">
        <w:t>Creación de templates</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Vamos a crear una plantilla con nuestro elemento base, dicha plantilla será recibirá valores dinámicos.</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 xml:space="preserve">Dentro de </w:t>
      </w:r>
      <w:proofErr w:type="spellStart"/>
      <w:r w:rsidRPr="00361733">
        <w:rPr>
          <w:rFonts w:ascii="Arial" w:eastAsia="Times New Roman" w:hAnsi="Arial" w:cs="Arial"/>
          <w:color w:val="273B47"/>
          <w:sz w:val="20"/>
          <w:szCs w:val="24"/>
          <w:lang w:val="es-MX" w:eastAsia="es-MX"/>
        </w:rPr>
        <w:t>jQuery</w:t>
      </w:r>
      <w:proofErr w:type="spellEnd"/>
      <w:r w:rsidRPr="00361733">
        <w:rPr>
          <w:rFonts w:ascii="Arial" w:eastAsia="Times New Roman" w:hAnsi="Arial" w:cs="Arial"/>
          <w:color w:val="273B47"/>
          <w:sz w:val="20"/>
          <w:szCs w:val="24"/>
          <w:lang w:val="es-MX" w:eastAsia="es-MX"/>
        </w:rPr>
        <w:t xml:space="preserve">, la creación de un </w:t>
      </w:r>
      <w:proofErr w:type="spellStart"/>
      <w:r w:rsidRPr="00361733">
        <w:rPr>
          <w:rFonts w:ascii="Arial" w:eastAsia="Times New Roman" w:hAnsi="Arial" w:cs="Arial"/>
          <w:color w:val="273B47"/>
          <w:sz w:val="20"/>
          <w:szCs w:val="24"/>
          <w:lang w:val="es-MX" w:eastAsia="es-MX"/>
        </w:rPr>
        <w:t>template</w:t>
      </w:r>
      <w:proofErr w:type="spellEnd"/>
      <w:r w:rsidRPr="00361733">
        <w:rPr>
          <w:rFonts w:ascii="Arial" w:eastAsia="Times New Roman" w:hAnsi="Arial" w:cs="Arial"/>
          <w:color w:val="273B47"/>
          <w:sz w:val="20"/>
          <w:szCs w:val="24"/>
          <w:lang w:val="es-MX" w:eastAsia="es-MX"/>
        </w:rPr>
        <w:t xml:space="preserve"> seria con un texto base y si nuestro texto cuenta con distintas líneas más aparte tuviera valores dinámicos se vería de la siguiente forma:</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361733">
        <w:rPr>
          <w:rFonts w:ascii="Courier New" w:eastAsia="Times New Roman" w:hAnsi="Courier New" w:cs="Courier New"/>
          <w:color w:val="DDDDDD"/>
          <w:sz w:val="20"/>
          <w:szCs w:val="20"/>
          <w:shd w:val="clear" w:color="auto" w:fill="272822"/>
          <w:lang w:val="en-US" w:eastAsia="es-MX"/>
        </w:rPr>
        <w:t>‘</w:t>
      </w:r>
      <w:r w:rsidRPr="00361733">
        <w:rPr>
          <w:rFonts w:ascii="Courier New" w:eastAsia="Times New Roman" w:hAnsi="Courier New" w:cs="Courier New"/>
          <w:color w:val="F92672"/>
          <w:sz w:val="20"/>
          <w:szCs w:val="20"/>
          <w:shd w:val="clear" w:color="auto" w:fill="272822"/>
          <w:lang w:val="en-US" w:eastAsia="es-MX"/>
        </w:rPr>
        <w:t>&lt;div class=</w:t>
      </w:r>
      <w:r w:rsidRPr="00361733">
        <w:rPr>
          <w:rFonts w:ascii="Courier New" w:eastAsia="Times New Roman" w:hAnsi="Courier New" w:cs="Courier New"/>
          <w:color w:val="A6E22E"/>
          <w:sz w:val="20"/>
          <w:szCs w:val="20"/>
          <w:shd w:val="clear" w:color="auto" w:fill="272822"/>
          <w:lang w:val="en-US" w:eastAsia="es-MX"/>
        </w:rPr>
        <w:t>”container”</w:t>
      </w:r>
      <w:r w:rsidRPr="00361733">
        <w:rPr>
          <w:rFonts w:ascii="Courier New" w:eastAsia="Times New Roman" w:hAnsi="Courier New" w:cs="Courier New"/>
          <w:color w:val="F92672"/>
          <w:sz w:val="20"/>
          <w:szCs w:val="20"/>
          <w:shd w:val="clear" w:color="auto" w:fill="272822"/>
          <w:lang w:val="en-US" w:eastAsia="es-MX"/>
        </w:rPr>
        <w:t>&gt;</w:t>
      </w:r>
      <w:r w:rsidRPr="00361733">
        <w:rPr>
          <w:rFonts w:ascii="Courier New" w:eastAsia="Times New Roman" w:hAnsi="Courier New" w:cs="Courier New"/>
          <w:color w:val="DDDDDD"/>
          <w:sz w:val="20"/>
          <w:szCs w:val="20"/>
          <w:shd w:val="clear" w:color="auto" w:fill="272822"/>
          <w:lang w:val="en-US" w:eastAsia="es-MX"/>
        </w:rPr>
        <w:t>’ +</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361733">
        <w:rPr>
          <w:rFonts w:ascii="Courier New" w:eastAsia="Times New Roman" w:hAnsi="Courier New" w:cs="Courier New"/>
          <w:color w:val="DDDDDD"/>
          <w:sz w:val="20"/>
          <w:szCs w:val="20"/>
          <w:shd w:val="clear" w:color="auto" w:fill="272822"/>
          <w:lang w:val="en-US" w:eastAsia="es-MX"/>
        </w:rPr>
        <w:t xml:space="preserve">    ‘</w:t>
      </w:r>
      <w:r w:rsidRPr="00361733">
        <w:rPr>
          <w:rFonts w:ascii="Courier New" w:eastAsia="Times New Roman" w:hAnsi="Courier New" w:cs="Courier New"/>
          <w:color w:val="F92672"/>
          <w:sz w:val="20"/>
          <w:szCs w:val="20"/>
          <w:shd w:val="clear" w:color="auto" w:fill="272822"/>
          <w:lang w:val="en-US" w:eastAsia="es-MX"/>
        </w:rPr>
        <w:t>&lt;p id=</w:t>
      </w:r>
      <w:r w:rsidRPr="00361733">
        <w:rPr>
          <w:rFonts w:ascii="Courier New" w:eastAsia="Times New Roman" w:hAnsi="Courier New" w:cs="Courier New"/>
          <w:color w:val="A6E22E"/>
          <w:sz w:val="20"/>
          <w:szCs w:val="20"/>
          <w:shd w:val="clear" w:color="auto" w:fill="272822"/>
          <w:lang w:val="en-US" w:eastAsia="es-MX"/>
        </w:rPr>
        <w:t>’+</w:t>
      </w:r>
      <w:r w:rsidRPr="00361733">
        <w:rPr>
          <w:rFonts w:ascii="Courier New" w:eastAsia="Times New Roman" w:hAnsi="Courier New" w:cs="Courier New"/>
          <w:color w:val="F92672"/>
          <w:sz w:val="20"/>
          <w:szCs w:val="20"/>
          <w:shd w:val="clear" w:color="auto" w:fill="272822"/>
          <w:lang w:val="en-US" w:eastAsia="es-MX"/>
        </w:rPr>
        <w:t xml:space="preserve"> id +’&gt;</w:t>
      </w:r>
      <w:r w:rsidRPr="00361733">
        <w:rPr>
          <w:rFonts w:ascii="Courier New" w:eastAsia="Times New Roman" w:hAnsi="Courier New" w:cs="Courier New"/>
          <w:color w:val="DDDDDD"/>
          <w:sz w:val="20"/>
          <w:szCs w:val="20"/>
          <w:shd w:val="clear" w:color="auto" w:fill="272822"/>
          <w:lang w:val="en-US" w:eastAsia="es-MX"/>
        </w:rPr>
        <w:t>Hola Mundo</w:t>
      </w:r>
      <w:r w:rsidRPr="00361733">
        <w:rPr>
          <w:rFonts w:ascii="Courier New" w:eastAsia="Times New Roman" w:hAnsi="Courier New" w:cs="Courier New"/>
          <w:color w:val="F92672"/>
          <w:sz w:val="20"/>
          <w:szCs w:val="20"/>
          <w:shd w:val="clear" w:color="auto" w:fill="272822"/>
          <w:lang w:val="en-US" w:eastAsia="es-MX"/>
        </w:rPr>
        <w:t>&lt;p&gt;</w:t>
      </w:r>
      <w:r w:rsidRPr="00361733">
        <w:rPr>
          <w:rFonts w:ascii="Courier New" w:eastAsia="Times New Roman" w:hAnsi="Courier New" w:cs="Courier New"/>
          <w:color w:val="DDDDDD"/>
          <w:sz w:val="20"/>
          <w:szCs w:val="20"/>
          <w:shd w:val="clear" w:color="auto" w:fill="272822"/>
          <w:lang w:val="en-US" w:eastAsia="es-MX"/>
        </w:rPr>
        <w:t>’ +</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&lt;div&gt;</w:t>
      </w:r>
      <w:r w:rsidRPr="00361733">
        <w:rPr>
          <w:rFonts w:ascii="Courier New" w:eastAsia="Times New Roman" w:hAnsi="Courier New" w:cs="Courier New"/>
          <w:color w:val="DDDDDD"/>
          <w:sz w:val="20"/>
          <w:szCs w:val="20"/>
          <w:shd w:val="clear" w:color="auto" w:fill="272822"/>
          <w:lang w:val="es-MX" w:eastAsia="es-MX"/>
        </w:rPr>
        <w:t>’</w:t>
      </w:r>
    </w:p>
    <w:p w:rsidR="00361733" w:rsidRPr="00361733" w:rsidRDefault="00361733" w:rsidP="00361733">
      <w:pPr>
        <w:shd w:val="clear" w:color="auto" w:fill="FFFFFF"/>
        <w:spacing w:before="113" w:after="113" w:line="240" w:lineRule="auto"/>
        <w:jc w:val="both"/>
        <w:rPr>
          <w:rFonts w:ascii="Arial" w:eastAsia="Times New Roman" w:hAnsi="Arial" w:cs="Arial"/>
          <w:color w:val="273B47"/>
          <w:sz w:val="20"/>
          <w:szCs w:val="24"/>
          <w:lang w:val="es-MX" w:eastAsia="es-MX"/>
        </w:rPr>
      </w:pPr>
      <w:r w:rsidRPr="00361733">
        <w:rPr>
          <w:rFonts w:ascii="Arial" w:eastAsia="Times New Roman" w:hAnsi="Arial" w:cs="Arial"/>
          <w:color w:val="273B47"/>
          <w:sz w:val="20"/>
          <w:szCs w:val="24"/>
          <w:lang w:val="es-MX" w:eastAsia="es-MX"/>
        </w:rPr>
        <w:t xml:space="preserve">Desde </w:t>
      </w:r>
      <w:proofErr w:type="spellStart"/>
      <w:r w:rsidRPr="00361733">
        <w:rPr>
          <w:rFonts w:ascii="Arial" w:eastAsia="Times New Roman" w:hAnsi="Arial" w:cs="Arial"/>
          <w:color w:val="273B47"/>
          <w:sz w:val="20"/>
          <w:szCs w:val="24"/>
          <w:lang w:val="es-MX" w:eastAsia="es-MX"/>
        </w:rPr>
        <w:t>ECMAScript</w:t>
      </w:r>
      <w:proofErr w:type="spellEnd"/>
      <w:r w:rsidRPr="00361733">
        <w:rPr>
          <w:rFonts w:ascii="Arial" w:eastAsia="Times New Roman" w:hAnsi="Arial" w:cs="Arial"/>
          <w:color w:val="273B47"/>
          <w:sz w:val="20"/>
          <w:szCs w:val="24"/>
          <w:lang w:val="es-MX" w:eastAsia="es-MX"/>
        </w:rPr>
        <w:t xml:space="preserve"> 6 contamos con una nueva característica llamada </w:t>
      </w:r>
      <w:proofErr w:type="spellStart"/>
      <w:r w:rsidRPr="00361733">
        <w:rPr>
          <w:rFonts w:ascii="Arial" w:eastAsia="Times New Roman" w:hAnsi="Arial" w:cs="Arial"/>
          <w:color w:val="273B47"/>
          <w:sz w:val="20"/>
          <w:szCs w:val="24"/>
          <w:lang w:val="es-MX" w:eastAsia="es-MX"/>
        </w:rPr>
        <w:t>template</w:t>
      </w:r>
      <w:proofErr w:type="spellEnd"/>
      <w:r w:rsidRPr="00361733">
        <w:rPr>
          <w:rFonts w:ascii="Arial" w:eastAsia="Times New Roman" w:hAnsi="Arial" w:cs="Arial"/>
          <w:color w:val="273B47"/>
          <w:sz w:val="20"/>
          <w:szCs w:val="24"/>
          <w:lang w:val="es-MX" w:eastAsia="es-MX"/>
        </w:rPr>
        <w:t xml:space="preserve"> </w:t>
      </w:r>
      <w:proofErr w:type="spellStart"/>
      <w:r w:rsidRPr="00361733">
        <w:rPr>
          <w:rFonts w:ascii="Arial" w:eastAsia="Times New Roman" w:hAnsi="Arial" w:cs="Arial"/>
          <w:color w:val="273B47"/>
          <w:sz w:val="20"/>
          <w:szCs w:val="24"/>
          <w:lang w:val="es-MX" w:eastAsia="es-MX"/>
        </w:rPr>
        <w:t>literals</w:t>
      </w:r>
      <w:proofErr w:type="spellEnd"/>
      <w:r w:rsidRPr="00361733">
        <w:rPr>
          <w:rFonts w:ascii="Arial" w:eastAsia="Times New Roman" w:hAnsi="Arial" w:cs="Arial"/>
          <w:color w:val="273B47"/>
          <w:sz w:val="20"/>
          <w:szCs w:val="24"/>
          <w:lang w:val="es-MX" w:eastAsia="es-MX"/>
        </w:rPr>
        <w:t xml:space="preserve"> que se representan con las comillas invertidas ``, el ejemplo anterior pasaría a verse de esta forma:</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&lt;</w:t>
      </w:r>
      <w:proofErr w:type="gramStart"/>
      <w:r w:rsidRPr="00361733">
        <w:rPr>
          <w:rFonts w:ascii="Courier New" w:eastAsia="Times New Roman" w:hAnsi="Courier New" w:cs="Courier New"/>
          <w:color w:val="F92672"/>
          <w:sz w:val="20"/>
          <w:szCs w:val="20"/>
          <w:shd w:val="clear" w:color="auto" w:fill="272822"/>
          <w:lang w:val="es-MX" w:eastAsia="es-MX"/>
        </w:rPr>
        <w:t>div</w:t>
      </w:r>
      <w:proofErr w:type="gramEnd"/>
      <w:r w:rsidRPr="00361733">
        <w:rPr>
          <w:rFonts w:ascii="Courier New" w:eastAsia="Times New Roman" w:hAnsi="Courier New" w:cs="Courier New"/>
          <w:color w:val="F92672"/>
          <w:sz w:val="20"/>
          <w:szCs w:val="20"/>
          <w:shd w:val="clear" w:color="auto" w:fill="272822"/>
          <w:lang w:val="es-MX" w:eastAsia="es-MX"/>
        </w:rPr>
        <w:t xml:space="preserve"> </w:t>
      </w:r>
      <w:proofErr w:type="spellStart"/>
      <w:r w:rsidRPr="00361733">
        <w:rPr>
          <w:rFonts w:ascii="Courier New" w:eastAsia="Times New Roman" w:hAnsi="Courier New" w:cs="Courier New"/>
          <w:color w:val="F92672"/>
          <w:sz w:val="20"/>
          <w:szCs w:val="20"/>
          <w:shd w:val="clear" w:color="auto" w:fill="272822"/>
          <w:lang w:val="es-MX" w:eastAsia="es-MX"/>
        </w:rPr>
        <w:t>class</w:t>
      </w:r>
      <w:proofErr w:type="spellEnd"/>
      <w:r w:rsidRPr="00361733">
        <w:rPr>
          <w:rFonts w:ascii="Courier New" w:eastAsia="Times New Roman" w:hAnsi="Courier New" w:cs="Courier New"/>
          <w:color w:val="F92672"/>
          <w:sz w:val="20"/>
          <w:szCs w:val="20"/>
          <w:shd w:val="clear" w:color="auto" w:fill="272822"/>
          <w:lang w:val="es-MX" w:eastAsia="es-MX"/>
        </w:rPr>
        <w:t>=</w:t>
      </w:r>
      <w:r w:rsidRPr="00361733">
        <w:rPr>
          <w:rFonts w:ascii="Courier New" w:eastAsia="Times New Roman" w:hAnsi="Courier New" w:cs="Courier New"/>
          <w:color w:val="A6E22E"/>
          <w:sz w:val="20"/>
          <w:szCs w:val="20"/>
          <w:shd w:val="clear" w:color="auto" w:fill="272822"/>
          <w:lang w:val="es-MX" w:eastAsia="es-MX"/>
        </w:rPr>
        <w:t>”</w:t>
      </w:r>
      <w:proofErr w:type="spellStart"/>
      <w:r w:rsidRPr="00361733">
        <w:rPr>
          <w:rFonts w:ascii="Courier New" w:eastAsia="Times New Roman" w:hAnsi="Courier New" w:cs="Courier New"/>
          <w:color w:val="A6E22E"/>
          <w:sz w:val="20"/>
          <w:szCs w:val="20"/>
          <w:shd w:val="clear" w:color="auto" w:fill="272822"/>
          <w:lang w:val="es-MX" w:eastAsia="es-MX"/>
        </w:rPr>
        <w:t>container</w:t>
      </w:r>
      <w:proofErr w:type="spellEnd"/>
      <w:r w:rsidRPr="00361733">
        <w:rPr>
          <w:rFonts w:ascii="Courier New" w:eastAsia="Times New Roman" w:hAnsi="Courier New" w:cs="Courier New"/>
          <w:color w:val="A6E22E"/>
          <w:sz w:val="20"/>
          <w:szCs w:val="20"/>
          <w:shd w:val="clear" w:color="auto" w:fill="272822"/>
          <w:lang w:val="es-MX" w:eastAsia="es-MX"/>
        </w:rPr>
        <w:t>”</w:t>
      </w:r>
      <w:r w:rsidRPr="00361733">
        <w:rPr>
          <w:rFonts w:ascii="Courier New" w:eastAsia="Times New Roman" w:hAnsi="Courier New" w:cs="Courier New"/>
          <w:color w:val="F92672"/>
          <w:sz w:val="20"/>
          <w:szCs w:val="20"/>
          <w:shd w:val="clear" w:color="auto" w:fill="272822"/>
          <w:lang w:val="es-MX" w:eastAsia="es-MX"/>
        </w:rPr>
        <w:t>&gt;</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361733">
        <w:rPr>
          <w:rFonts w:ascii="Courier New" w:eastAsia="Times New Roman" w:hAnsi="Courier New" w:cs="Courier New"/>
          <w:color w:val="DDDDDD"/>
          <w:sz w:val="20"/>
          <w:szCs w:val="20"/>
          <w:shd w:val="clear" w:color="auto" w:fill="272822"/>
          <w:lang w:val="es-MX" w:eastAsia="es-MX"/>
        </w:rPr>
        <w:t xml:space="preserve">    </w:t>
      </w:r>
      <w:r w:rsidRPr="00361733">
        <w:rPr>
          <w:rFonts w:ascii="Courier New" w:eastAsia="Times New Roman" w:hAnsi="Courier New" w:cs="Courier New"/>
          <w:color w:val="F92672"/>
          <w:sz w:val="20"/>
          <w:szCs w:val="20"/>
          <w:shd w:val="clear" w:color="auto" w:fill="272822"/>
          <w:lang w:val="es-MX" w:eastAsia="es-MX"/>
        </w:rPr>
        <w:t>&lt;p id=</w:t>
      </w:r>
      <w:r w:rsidRPr="00361733">
        <w:rPr>
          <w:rFonts w:ascii="Courier New" w:eastAsia="Times New Roman" w:hAnsi="Courier New" w:cs="Courier New"/>
          <w:color w:val="A6E22E"/>
          <w:sz w:val="20"/>
          <w:szCs w:val="20"/>
          <w:shd w:val="clear" w:color="auto" w:fill="272822"/>
          <w:lang w:val="es-MX" w:eastAsia="es-MX"/>
        </w:rPr>
        <w:t>${id}</w:t>
      </w:r>
      <w:r w:rsidRPr="00361733">
        <w:rPr>
          <w:rFonts w:ascii="Courier New" w:eastAsia="Times New Roman" w:hAnsi="Courier New" w:cs="Courier New"/>
          <w:color w:val="F92672"/>
          <w:sz w:val="20"/>
          <w:szCs w:val="20"/>
          <w:shd w:val="clear" w:color="auto" w:fill="272822"/>
          <w:lang w:val="es-MX" w:eastAsia="es-MX"/>
        </w:rPr>
        <w:t>&gt;</w:t>
      </w:r>
      <w:r w:rsidRPr="00361733">
        <w:rPr>
          <w:rFonts w:ascii="Courier New" w:eastAsia="Times New Roman" w:hAnsi="Courier New" w:cs="Courier New"/>
          <w:color w:val="DDDDDD"/>
          <w:sz w:val="20"/>
          <w:szCs w:val="20"/>
          <w:shd w:val="clear" w:color="auto" w:fill="272822"/>
          <w:lang w:val="es-MX" w:eastAsia="es-MX"/>
        </w:rPr>
        <w:t>Hola Mundo</w:t>
      </w:r>
      <w:r w:rsidRPr="00361733">
        <w:rPr>
          <w:rFonts w:ascii="Courier New" w:eastAsia="Times New Roman" w:hAnsi="Courier New" w:cs="Courier New"/>
          <w:color w:val="F92672"/>
          <w:sz w:val="20"/>
          <w:szCs w:val="20"/>
          <w:shd w:val="clear" w:color="auto" w:fill="272822"/>
          <w:lang w:val="es-MX" w:eastAsia="es-MX"/>
        </w:rPr>
        <w:t>&lt;p&gt;</w:t>
      </w:r>
    </w:p>
    <w:p w:rsidR="00361733" w:rsidRPr="00361733" w:rsidRDefault="00361733" w:rsidP="00361733">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FFFFFF"/>
          <w:sz w:val="21"/>
          <w:szCs w:val="21"/>
          <w:lang w:val="es-MX" w:eastAsia="es-MX"/>
        </w:rPr>
      </w:pPr>
      <w:r w:rsidRPr="00361733">
        <w:rPr>
          <w:rFonts w:ascii="Courier New" w:eastAsia="Times New Roman" w:hAnsi="Courier New" w:cs="Courier New"/>
          <w:color w:val="F92672"/>
          <w:sz w:val="20"/>
          <w:szCs w:val="20"/>
          <w:shd w:val="clear" w:color="auto" w:fill="272822"/>
          <w:lang w:val="es-MX" w:eastAsia="es-MX"/>
        </w:rPr>
        <w:t>&lt;</w:t>
      </w:r>
      <w:proofErr w:type="gramStart"/>
      <w:r w:rsidRPr="00361733">
        <w:rPr>
          <w:rFonts w:ascii="Courier New" w:eastAsia="Times New Roman" w:hAnsi="Courier New" w:cs="Courier New"/>
          <w:color w:val="F92672"/>
          <w:sz w:val="20"/>
          <w:szCs w:val="20"/>
          <w:shd w:val="clear" w:color="auto" w:fill="272822"/>
          <w:lang w:val="es-MX" w:eastAsia="es-MX"/>
        </w:rPr>
        <w:t>div</w:t>
      </w:r>
      <w:proofErr w:type="gramEnd"/>
      <w:r w:rsidRPr="00361733">
        <w:rPr>
          <w:rFonts w:ascii="Courier New" w:eastAsia="Times New Roman" w:hAnsi="Courier New" w:cs="Courier New"/>
          <w:color w:val="F92672"/>
          <w:sz w:val="20"/>
          <w:szCs w:val="20"/>
          <w:shd w:val="clear" w:color="auto" w:fill="272822"/>
          <w:lang w:val="es-MX" w:eastAsia="es-MX"/>
        </w:rPr>
        <w:t>&gt;</w:t>
      </w:r>
      <w:r w:rsidRPr="00361733">
        <w:rPr>
          <w:rFonts w:ascii="Courier New" w:eastAsia="Times New Roman" w:hAnsi="Courier New" w:cs="Courier New"/>
          <w:color w:val="DDDDDD"/>
          <w:sz w:val="20"/>
          <w:szCs w:val="20"/>
          <w:shd w:val="clear" w:color="auto" w:fill="272822"/>
          <w:lang w:val="es-MX" w:eastAsia="es-MX"/>
        </w:rPr>
        <w:t>`</w:t>
      </w:r>
    </w:p>
    <w:p w:rsidR="00361733" w:rsidRDefault="00361733"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7F60ED">
      <w:pPr>
        <w:jc w:val="both"/>
        <w:rPr>
          <w:rFonts w:ascii="Arial" w:hAnsi="Arial" w:cs="Arial"/>
          <w:sz w:val="20"/>
          <w:lang w:val="es-MX"/>
        </w:rPr>
      </w:pPr>
    </w:p>
    <w:p w:rsidR="00EE57AF" w:rsidRDefault="00EE57AF" w:rsidP="00EE57AF">
      <w:pPr>
        <w:pStyle w:val="Ttulo1"/>
      </w:pPr>
      <w:r w:rsidRPr="00EE57AF">
        <w:lastRenderedPageBreak/>
        <w:t>Creación de DOM</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La plantilla que creamos la clase anterior de momento es puro texto, no es un elemento HTML que podamos poner dentro del navegador pues si los imprimimos en el navegador lo único que veremos es texto.</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Vamos a insertar la plantilla dentro de nuestro </w:t>
      </w:r>
      <w:proofErr w:type="spellStart"/>
      <w:r w:rsidRPr="00EE57AF">
        <w:rPr>
          <w:rFonts w:ascii="Arial" w:hAnsi="Arial" w:cs="Arial"/>
          <w:sz w:val="20"/>
          <w:lang w:val="es-MX"/>
        </w:rPr>
        <w:t>container</w:t>
      </w:r>
      <w:proofErr w:type="spellEnd"/>
      <w:r w:rsidRPr="00EE57AF">
        <w:rPr>
          <w:rFonts w:ascii="Arial" w:hAnsi="Arial" w:cs="Arial"/>
          <w:sz w:val="20"/>
          <w:lang w:val="es-MX"/>
        </w:rPr>
        <w:t xml:space="preserve">, para ello recuerda que JavaScript se lee de arriba hacia abajo entonces debemos declarar la variable del </w:t>
      </w:r>
      <w:proofErr w:type="spellStart"/>
      <w:r w:rsidRPr="00EE57AF">
        <w:rPr>
          <w:rFonts w:ascii="Arial" w:hAnsi="Arial" w:cs="Arial"/>
          <w:sz w:val="20"/>
          <w:lang w:val="es-MX"/>
        </w:rPr>
        <w:t>container</w:t>
      </w:r>
      <w:proofErr w:type="spellEnd"/>
      <w:r w:rsidRPr="00EE57AF">
        <w:rPr>
          <w:rFonts w:ascii="Arial" w:hAnsi="Arial" w:cs="Arial"/>
          <w:sz w:val="20"/>
          <w:lang w:val="es-MX"/>
        </w:rPr>
        <w:t xml:space="preserve"> antes de llamar a algún método de este.</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Para convertir nuestra plantilla de texto a un </w:t>
      </w:r>
      <w:proofErr w:type="spellStart"/>
      <w:r w:rsidRPr="00EE57AF">
        <w:rPr>
          <w:rFonts w:ascii="Arial" w:hAnsi="Arial" w:cs="Arial"/>
          <w:sz w:val="20"/>
          <w:lang w:val="es-MX"/>
        </w:rPr>
        <w:t>Document</w:t>
      </w:r>
      <w:proofErr w:type="spellEnd"/>
      <w:r w:rsidRPr="00EE57AF">
        <w:rPr>
          <w:rFonts w:ascii="Arial" w:hAnsi="Arial" w:cs="Arial"/>
          <w:sz w:val="20"/>
          <w:lang w:val="es-MX"/>
        </w:rPr>
        <w:t xml:space="preserve"> </w:t>
      </w:r>
      <w:proofErr w:type="spellStart"/>
      <w:r w:rsidRPr="00EE57AF">
        <w:rPr>
          <w:rFonts w:ascii="Arial" w:hAnsi="Arial" w:cs="Arial"/>
          <w:sz w:val="20"/>
          <w:lang w:val="es-MX"/>
        </w:rPr>
        <w:t>Object</w:t>
      </w:r>
      <w:proofErr w:type="spellEnd"/>
      <w:r w:rsidRPr="00EE57AF">
        <w:rPr>
          <w:rFonts w:ascii="Arial" w:hAnsi="Arial" w:cs="Arial"/>
          <w:sz w:val="20"/>
          <w:lang w:val="es-MX"/>
        </w:rPr>
        <w:t xml:space="preserve"> </w:t>
      </w:r>
      <w:proofErr w:type="spellStart"/>
      <w:r w:rsidRPr="00EE57AF">
        <w:rPr>
          <w:rFonts w:ascii="Arial" w:hAnsi="Arial" w:cs="Arial"/>
          <w:sz w:val="20"/>
          <w:lang w:val="es-MX"/>
        </w:rPr>
        <w:t>Model</w:t>
      </w:r>
      <w:proofErr w:type="spellEnd"/>
      <w:r w:rsidRPr="00EE57AF">
        <w:rPr>
          <w:rFonts w:ascii="Arial" w:hAnsi="Arial" w:cs="Arial"/>
          <w:sz w:val="20"/>
          <w:lang w:val="es-MX"/>
        </w:rPr>
        <w:t xml:space="preserve"> necesitamos crear dentro de memoria un documento HTML, esto es posible gracias al método </w:t>
      </w:r>
      <w:proofErr w:type="spellStart"/>
      <w:r w:rsidRPr="00EE57AF">
        <w:rPr>
          <w:rFonts w:ascii="Arial" w:hAnsi="Arial" w:cs="Arial"/>
          <w:sz w:val="20"/>
          <w:lang w:val="es-MX"/>
        </w:rPr>
        <w:t>document.implementation.createHTMLDocument</w:t>
      </w:r>
      <w:proofErr w:type="spellEnd"/>
      <w:r w:rsidRPr="00EE57AF">
        <w:rPr>
          <w:rFonts w:ascii="Arial" w:hAnsi="Arial" w:cs="Arial"/>
          <w:sz w:val="20"/>
          <w:lang w:val="es-MX"/>
        </w:rPr>
        <w:t xml:space="preserve">. A este documento HTML le vamos a añadir al </w:t>
      </w:r>
      <w:proofErr w:type="spellStart"/>
      <w:r w:rsidRPr="00EE57AF">
        <w:rPr>
          <w:rFonts w:ascii="Arial" w:hAnsi="Arial" w:cs="Arial"/>
          <w:sz w:val="20"/>
          <w:lang w:val="es-MX"/>
        </w:rPr>
        <w:t>body</w:t>
      </w:r>
      <w:proofErr w:type="spellEnd"/>
      <w:r w:rsidRPr="00EE57AF">
        <w:rPr>
          <w:rFonts w:ascii="Arial" w:hAnsi="Arial" w:cs="Arial"/>
          <w:sz w:val="20"/>
          <w:lang w:val="es-MX"/>
        </w:rPr>
        <w:t xml:space="preserve">, mediante </w:t>
      </w:r>
      <w:proofErr w:type="spellStart"/>
      <w:r w:rsidRPr="00EE57AF">
        <w:rPr>
          <w:rFonts w:ascii="Arial" w:hAnsi="Arial" w:cs="Arial"/>
          <w:sz w:val="20"/>
          <w:lang w:val="es-MX"/>
        </w:rPr>
        <w:t>innerHTML</w:t>
      </w:r>
      <w:proofErr w:type="spellEnd"/>
      <w:r w:rsidRPr="00EE57AF">
        <w:rPr>
          <w:rFonts w:ascii="Arial" w:hAnsi="Arial" w:cs="Arial"/>
          <w:sz w:val="20"/>
          <w:lang w:val="es-MX"/>
        </w:rPr>
        <w:t xml:space="preserve">, nuestra plantilla de texto. Una vez añadida le pedimos al </w:t>
      </w:r>
      <w:proofErr w:type="spellStart"/>
      <w:r w:rsidRPr="00EE57AF">
        <w:rPr>
          <w:rFonts w:ascii="Arial" w:hAnsi="Arial" w:cs="Arial"/>
          <w:sz w:val="20"/>
          <w:lang w:val="es-MX"/>
        </w:rPr>
        <w:t>body</w:t>
      </w:r>
      <w:proofErr w:type="spellEnd"/>
      <w:r w:rsidRPr="00EE57AF">
        <w:rPr>
          <w:rFonts w:ascii="Arial" w:hAnsi="Arial" w:cs="Arial"/>
          <w:sz w:val="20"/>
          <w:lang w:val="es-MX"/>
        </w:rPr>
        <w:t xml:space="preserve"> el primer elemento hijo que tenga y este lo añadimos a nuestro </w:t>
      </w:r>
      <w:proofErr w:type="spellStart"/>
      <w:r w:rsidRPr="00EE57AF">
        <w:rPr>
          <w:rFonts w:ascii="Arial" w:hAnsi="Arial" w:cs="Arial"/>
          <w:sz w:val="20"/>
          <w:lang w:val="es-MX"/>
        </w:rPr>
        <w:t>container</w:t>
      </w:r>
      <w:proofErr w:type="spellEnd"/>
      <w:r w:rsidRPr="00EE57AF">
        <w:rPr>
          <w:rFonts w:ascii="Arial" w:hAnsi="Arial" w:cs="Arial"/>
          <w:sz w:val="20"/>
          <w:lang w:val="es-MX"/>
        </w:rPr>
        <w:t>.</w:t>
      </w:r>
    </w:p>
    <w:p w:rsidR="00EE57AF" w:rsidRPr="00EE57AF" w:rsidRDefault="00EE57AF" w:rsidP="00EE57AF">
      <w:pPr>
        <w:jc w:val="both"/>
        <w:rPr>
          <w:rFonts w:ascii="Arial" w:hAnsi="Arial" w:cs="Arial"/>
          <w:sz w:val="20"/>
          <w:lang w:val="es-MX"/>
        </w:rPr>
      </w:pPr>
      <w:r w:rsidRPr="00EE57AF">
        <w:rPr>
          <w:rFonts w:ascii="Arial" w:hAnsi="Arial" w:cs="Arial"/>
          <w:sz w:val="20"/>
          <w:lang w:val="es-MX"/>
        </w:rPr>
        <w:t xml:space="preserve">Este flujo es la magia que hay detrás de varias librerías y </w:t>
      </w:r>
      <w:proofErr w:type="spellStart"/>
      <w:r w:rsidRPr="00EE57AF">
        <w:rPr>
          <w:rFonts w:ascii="Arial" w:hAnsi="Arial" w:cs="Arial"/>
          <w:sz w:val="20"/>
          <w:lang w:val="es-MX"/>
        </w:rPr>
        <w:t>frameworks</w:t>
      </w:r>
      <w:proofErr w:type="spellEnd"/>
      <w:r w:rsidRPr="00EE57AF">
        <w:rPr>
          <w:rFonts w:ascii="Arial" w:hAnsi="Arial" w:cs="Arial"/>
          <w:sz w:val="20"/>
          <w:lang w:val="es-MX"/>
        </w:rPr>
        <w:t xml:space="preserve"> que nos ayudan a crear interfaces.</w:t>
      </w:r>
    </w:p>
    <w:p w:rsidR="00EE57AF" w:rsidRDefault="00EE57AF" w:rsidP="007F60ED">
      <w:pPr>
        <w:jc w:val="both"/>
        <w:rPr>
          <w:rFonts w:ascii="Arial" w:hAnsi="Arial" w:cs="Arial"/>
          <w:sz w:val="20"/>
          <w:lang w:val="es-MX"/>
        </w:rPr>
      </w:pPr>
    </w:p>
    <w:p w:rsidR="00FC2C0F" w:rsidRDefault="00FC2C0F" w:rsidP="007F60ED">
      <w:pPr>
        <w:jc w:val="both"/>
        <w:rPr>
          <w:rFonts w:ascii="Arial" w:hAnsi="Arial" w:cs="Arial"/>
          <w:sz w:val="20"/>
          <w:lang w:val="es-MX"/>
        </w:rPr>
      </w:pPr>
    </w:p>
    <w:p w:rsidR="00FC2C0F" w:rsidRDefault="00FC2C0F" w:rsidP="00FC2C0F">
      <w:pPr>
        <w:pStyle w:val="Ttulo1"/>
      </w:pPr>
      <w:r w:rsidRPr="00FC2C0F">
        <w:t>Eventos</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Toda aplicación web necesita lidiar con interacciones del usuario, desde un </w:t>
      </w:r>
      <w:proofErr w:type="spellStart"/>
      <w:r w:rsidRPr="00FC2C0F">
        <w:rPr>
          <w:rFonts w:ascii="Arial" w:hAnsi="Arial" w:cs="Arial"/>
          <w:sz w:val="20"/>
          <w:lang w:val="es-MX"/>
        </w:rPr>
        <w:t>click</w:t>
      </w:r>
      <w:proofErr w:type="spellEnd"/>
      <w:r w:rsidRPr="00FC2C0F">
        <w:rPr>
          <w:rFonts w:ascii="Arial" w:hAnsi="Arial" w:cs="Arial"/>
          <w:sz w:val="20"/>
          <w:lang w:val="es-MX"/>
        </w:rPr>
        <w:t xml:space="preserve"> hasta arrastrar algún elemento, estas interacciones son escuchadas por el navegador mediante algo llamado eventos. Existen muchos tipos de eventos, el más común es el evento de </w:t>
      </w:r>
      <w:proofErr w:type="spellStart"/>
      <w:r w:rsidRPr="00FC2C0F">
        <w:rPr>
          <w:rFonts w:ascii="Arial" w:hAnsi="Arial" w:cs="Arial"/>
          <w:sz w:val="20"/>
          <w:lang w:val="es-MX"/>
        </w:rPr>
        <w:t>click</w:t>
      </w:r>
      <w:proofErr w:type="spellEnd"/>
      <w:r w:rsidRPr="00FC2C0F">
        <w:rPr>
          <w:rFonts w:ascii="Arial" w:hAnsi="Arial" w:cs="Arial"/>
          <w:sz w:val="20"/>
          <w:lang w:val="es-MX"/>
        </w:rPr>
        <w:t>.</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En esta clase vamos a trabajar con el evento </w:t>
      </w:r>
      <w:proofErr w:type="spellStart"/>
      <w:r w:rsidRPr="00FC2C0F">
        <w:rPr>
          <w:rFonts w:ascii="Arial" w:hAnsi="Arial" w:cs="Arial"/>
          <w:sz w:val="20"/>
          <w:lang w:val="es-MX"/>
        </w:rPr>
        <w:t>click</w:t>
      </w:r>
      <w:proofErr w:type="spellEnd"/>
      <w:r w:rsidRPr="00FC2C0F">
        <w:rPr>
          <w:rFonts w:ascii="Arial" w:hAnsi="Arial" w:cs="Arial"/>
          <w:sz w:val="20"/>
          <w:lang w:val="es-MX"/>
        </w:rPr>
        <w:t xml:space="preserve"> y </w:t>
      </w:r>
      <w:proofErr w:type="spellStart"/>
      <w:r w:rsidRPr="00FC2C0F">
        <w:rPr>
          <w:rFonts w:ascii="Arial" w:hAnsi="Arial" w:cs="Arial"/>
          <w:sz w:val="20"/>
          <w:lang w:val="es-MX"/>
        </w:rPr>
        <w:t>submit</w:t>
      </w:r>
      <w:proofErr w:type="spellEnd"/>
      <w:r w:rsidRPr="00FC2C0F">
        <w:rPr>
          <w:rFonts w:ascii="Arial" w:hAnsi="Arial" w:cs="Arial"/>
          <w:sz w:val="20"/>
          <w:lang w:val="es-MX"/>
        </w:rPr>
        <w:t>.</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Para que un elemento HTML pueda escuchar algún evento debemos usar el método </w:t>
      </w:r>
      <w:proofErr w:type="spellStart"/>
      <w:r w:rsidRPr="00FC2C0F">
        <w:rPr>
          <w:rFonts w:ascii="Arial" w:hAnsi="Arial" w:cs="Arial"/>
          <w:sz w:val="20"/>
          <w:lang w:val="es-MX"/>
        </w:rPr>
        <w:t>addEventListener</w:t>
      </w:r>
      <w:proofErr w:type="spellEnd"/>
      <w:r w:rsidRPr="00FC2C0F">
        <w:rPr>
          <w:rFonts w:ascii="Arial" w:hAnsi="Arial" w:cs="Arial"/>
          <w:sz w:val="20"/>
          <w:lang w:val="es-MX"/>
        </w:rPr>
        <w:t>. Este método recibe dos parámetros, el nombre del evento que va a escuchar y la función que se va a ejecutar al momento de que se accione el evento.</w:t>
      </w:r>
    </w:p>
    <w:p w:rsidR="00FC2C0F" w:rsidRPr="00FC2C0F" w:rsidRDefault="00FC2C0F" w:rsidP="00FC2C0F">
      <w:pPr>
        <w:jc w:val="both"/>
        <w:rPr>
          <w:rFonts w:ascii="Arial" w:hAnsi="Arial" w:cs="Arial"/>
          <w:sz w:val="20"/>
          <w:lang w:val="es-MX"/>
        </w:rPr>
      </w:pPr>
      <w:r w:rsidRPr="00FC2C0F">
        <w:rPr>
          <w:rFonts w:ascii="Arial" w:hAnsi="Arial" w:cs="Arial"/>
          <w:sz w:val="20"/>
          <w:lang w:val="es-MX"/>
        </w:rPr>
        <w:t xml:space="preserve">La página se recarga al momento de ejecutarse el evento </w:t>
      </w:r>
      <w:proofErr w:type="spellStart"/>
      <w:r w:rsidRPr="00FC2C0F">
        <w:rPr>
          <w:rFonts w:ascii="Arial" w:hAnsi="Arial" w:cs="Arial"/>
          <w:sz w:val="20"/>
          <w:lang w:val="es-MX"/>
        </w:rPr>
        <w:t>submit</w:t>
      </w:r>
      <w:proofErr w:type="spellEnd"/>
      <w:r w:rsidRPr="00FC2C0F">
        <w:rPr>
          <w:rFonts w:ascii="Arial" w:hAnsi="Arial" w:cs="Arial"/>
          <w:sz w:val="20"/>
          <w:lang w:val="es-MX"/>
        </w:rPr>
        <w:t xml:space="preserve">, para evitar esto debemos quitarle la acción por defecto que viene en </w:t>
      </w:r>
      <w:proofErr w:type="spellStart"/>
      <w:r w:rsidRPr="00FC2C0F">
        <w:rPr>
          <w:rFonts w:ascii="Arial" w:hAnsi="Arial" w:cs="Arial"/>
          <w:sz w:val="20"/>
          <w:lang w:val="es-MX"/>
        </w:rPr>
        <w:t>submit</w:t>
      </w:r>
      <w:proofErr w:type="spellEnd"/>
      <w:r w:rsidRPr="00FC2C0F">
        <w:rPr>
          <w:rFonts w:ascii="Arial" w:hAnsi="Arial" w:cs="Arial"/>
          <w:sz w:val="20"/>
          <w:lang w:val="es-MX"/>
        </w:rPr>
        <w:t xml:space="preserve"> usando el método </w:t>
      </w:r>
      <w:proofErr w:type="spellStart"/>
      <w:proofErr w:type="gramStart"/>
      <w:r w:rsidRPr="00FC2C0F">
        <w:rPr>
          <w:rFonts w:ascii="Arial" w:hAnsi="Arial" w:cs="Arial"/>
          <w:sz w:val="20"/>
          <w:lang w:val="es-MX"/>
        </w:rPr>
        <w:t>event.preventDefault</w:t>
      </w:r>
      <w:proofErr w:type="spellEnd"/>
      <w:r w:rsidRPr="00FC2C0F">
        <w:rPr>
          <w:rFonts w:ascii="Arial" w:hAnsi="Arial" w:cs="Arial"/>
          <w:sz w:val="20"/>
          <w:lang w:val="es-MX"/>
        </w:rPr>
        <w:t>(</w:t>
      </w:r>
      <w:proofErr w:type="gramEnd"/>
      <w:r w:rsidRPr="00FC2C0F">
        <w:rPr>
          <w:rFonts w:ascii="Arial" w:hAnsi="Arial" w:cs="Arial"/>
          <w:sz w:val="20"/>
          <w:lang w:val="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color w:val="273B47"/>
          <w:sz w:val="24"/>
          <w:szCs w:val="24"/>
          <w:lang w:val="es-MX" w:eastAsia="es-MX"/>
        </w:rPr>
        <w:t>Son una forma de notificar a la aplicación cuando algo interesante ha sucedido.</w:t>
      </w:r>
    </w:p>
    <w:p w:rsidR="00FC2C0F" w:rsidRPr="00FC2C0F" w:rsidRDefault="00FC2C0F" w:rsidP="00FC2C0F">
      <w:pPr>
        <w:spacing w:before="0" w:after="0" w:line="240" w:lineRule="auto"/>
        <w:rPr>
          <w:rFonts w:ascii="Arial" w:eastAsia="Times New Roman" w:hAnsi="Arial" w:cs="Arial"/>
          <w:color w:val="273B47"/>
          <w:sz w:val="24"/>
          <w:szCs w:val="24"/>
          <w:lang w:val="en-US" w:eastAsia="es-MX"/>
        </w:rPr>
      </w:pPr>
      <w:proofErr w:type="spellStart"/>
      <w:proofErr w:type="gramStart"/>
      <w:r w:rsidRPr="00FC2C0F">
        <w:rPr>
          <w:rFonts w:ascii="Arial" w:eastAsia="Times New Roman" w:hAnsi="Arial" w:cs="Arial"/>
          <w:b/>
          <w:bCs/>
          <w:color w:val="273B47"/>
          <w:sz w:val="24"/>
          <w:szCs w:val="24"/>
          <w:lang w:val="en-US" w:eastAsia="es-MX"/>
        </w:rPr>
        <w:t>jQuery</w:t>
      </w:r>
      <w:proofErr w:type="spellEnd"/>
      <w:proofErr w:type="gramEnd"/>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r w:rsidRPr="00FC2C0F">
        <w:rPr>
          <w:rFonts w:ascii="Courier New" w:eastAsia="Times New Roman" w:hAnsi="Courier New" w:cs="Courier New"/>
          <w:color w:val="A6E22E"/>
          <w:sz w:val="20"/>
          <w:szCs w:val="20"/>
          <w:shd w:val="clear" w:color="auto" w:fill="272822"/>
          <w:lang w:val="en-US" w:eastAsia="es-MX"/>
        </w:rPr>
        <w:t>"div"</w:t>
      </w:r>
      <w:r w:rsidRPr="00FC2C0F">
        <w:rPr>
          <w:rFonts w:ascii="Courier New" w:eastAsia="Times New Roman" w:hAnsi="Courier New" w:cs="Courier New"/>
          <w:color w:val="DDDDDD"/>
          <w:sz w:val="20"/>
          <w:szCs w:val="20"/>
          <w:shd w:val="clear" w:color="auto" w:fill="272822"/>
          <w:lang w:val="en-US" w:eastAsia="es-MX"/>
        </w:rPr>
        <w:t>).</w:t>
      </w:r>
      <w:proofErr w:type="gramStart"/>
      <w:r w:rsidRPr="00FC2C0F">
        <w:rPr>
          <w:rFonts w:ascii="Courier New" w:eastAsia="Times New Roman" w:hAnsi="Courier New" w:cs="Courier New"/>
          <w:color w:val="DDDDDD"/>
          <w:sz w:val="20"/>
          <w:szCs w:val="20"/>
          <w:shd w:val="clear" w:color="auto" w:fill="272822"/>
          <w:lang w:val="en-US" w:eastAsia="es-MX"/>
        </w:rPr>
        <w:t>on(</w:t>
      </w:r>
      <w:proofErr w:type="gramEnd"/>
      <w:r w:rsidRPr="00FC2C0F">
        <w:rPr>
          <w:rFonts w:ascii="Courier New" w:eastAsia="Times New Roman" w:hAnsi="Courier New" w:cs="Courier New"/>
          <w:color w:val="A6E22E"/>
          <w:sz w:val="20"/>
          <w:szCs w:val="20"/>
          <w:shd w:val="clear" w:color="auto" w:fill="272822"/>
          <w:lang w:val="en-US" w:eastAsia="es-MX"/>
        </w:rPr>
        <w:t>"click"</w:t>
      </w:r>
      <w:r w:rsidRPr="00FC2C0F">
        <w:rPr>
          <w:rFonts w:ascii="Courier New" w:eastAsia="Times New Roman" w:hAnsi="Courier New" w:cs="Courier New"/>
          <w:color w:val="DDDDDD"/>
          <w:sz w:val="20"/>
          <w:szCs w:val="20"/>
          <w:shd w:val="clear" w:color="auto" w:fill="272822"/>
          <w:lang w:val="en-US" w:eastAsia="es-MX"/>
        </w:rPr>
        <w:t xml:space="preserve">, </w:t>
      </w:r>
      <w:r w:rsidRPr="00FC2C0F">
        <w:rPr>
          <w:rFonts w:ascii="Courier New" w:eastAsia="Times New Roman" w:hAnsi="Courier New" w:cs="Courier New"/>
          <w:b/>
          <w:bCs/>
          <w:color w:val="F92672"/>
          <w:sz w:val="20"/>
          <w:szCs w:val="20"/>
          <w:shd w:val="clear" w:color="auto" w:fill="272822"/>
          <w:lang w:val="en-US" w:eastAsia="es-MX"/>
        </w:rPr>
        <w:t>function</w:t>
      </w:r>
      <w:r w:rsidRPr="00FC2C0F">
        <w:rPr>
          <w:rFonts w:ascii="Courier New" w:eastAsia="Times New Roman" w:hAnsi="Courier New" w:cs="Courier New"/>
          <w:color w:val="DDDDDD"/>
          <w:sz w:val="20"/>
          <w:szCs w:val="20"/>
          <w:shd w:val="clear" w:color="auto" w:fill="272822"/>
          <w:lang w:val="en-US" w:eastAsia="es-MX"/>
        </w:rPr>
        <w:t>(event) {</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n-US" w:eastAsia="es-MX"/>
        </w:rPr>
      </w:pPr>
      <w:r w:rsidRPr="00FC2C0F">
        <w:rPr>
          <w:rFonts w:ascii="Arial" w:eastAsia="Times New Roman" w:hAnsi="Arial" w:cs="Arial"/>
          <w:b/>
          <w:bCs/>
          <w:color w:val="273B47"/>
          <w:sz w:val="24"/>
          <w:szCs w:val="24"/>
          <w:lang w:val="en-US" w:eastAsia="es-MX"/>
        </w:rPr>
        <w:t>JavaScript</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spellStart"/>
      <w:proofErr w:type="gramStart"/>
      <w:r w:rsidRPr="00FC2C0F">
        <w:rPr>
          <w:rFonts w:ascii="Courier New" w:eastAsia="Times New Roman" w:hAnsi="Courier New" w:cs="Courier New"/>
          <w:b/>
          <w:bCs/>
          <w:color w:val="F92672"/>
          <w:sz w:val="20"/>
          <w:szCs w:val="20"/>
          <w:shd w:val="clear" w:color="auto" w:fill="272822"/>
          <w:lang w:val="en-US" w:eastAsia="es-MX"/>
        </w:rPr>
        <w:t>const</w:t>
      </w:r>
      <w:proofErr w:type="spellEnd"/>
      <w:proofErr w:type="gramEnd"/>
      <w:r w:rsidRPr="00FC2C0F">
        <w:rPr>
          <w:rFonts w:ascii="Courier New" w:eastAsia="Times New Roman" w:hAnsi="Courier New" w:cs="Courier New"/>
          <w:color w:val="DDDDDD"/>
          <w:sz w:val="20"/>
          <w:szCs w:val="20"/>
          <w:shd w:val="clear" w:color="auto" w:fill="272822"/>
          <w:lang w:val="en-US" w:eastAsia="es-MX"/>
        </w:rPr>
        <w:t xml:space="preserve"> $element = </w:t>
      </w:r>
      <w:proofErr w:type="spellStart"/>
      <w:r w:rsidRPr="00FC2C0F">
        <w:rPr>
          <w:rFonts w:ascii="Courier New" w:eastAsia="Times New Roman" w:hAnsi="Courier New" w:cs="Courier New"/>
          <w:color w:val="A6E22E"/>
          <w:sz w:val="20"/>
          <w:szCs w:val="20"/>
          <w:shd w:val="clear" w:color="auto" w:fill="272822"/>
          <w:lang w:val="en-US" w:eastAsia="es-MX"/>
        </w:rPr>
        <w:t>document</w:t>
      </w:r>
      <w:r w:rsidRPr="00FC2C0F">
        <w:rPr>
          <w:rFonts w:ascii="Courier New" w:eastAsia="Times New Roman" w:hAnsi="Courier New" w:cs="Courier New"/>
          <w:color w:val="DDDDDD"/>
          <w:sz w:val="20"/>
          <w:szCs w:val="20"/>
          <w:shd w:val="clear" w:color="auto" w:fill="272822"/>
          <w:lang w:val="en-US" w:eastAsia="es-MX"/>
        </w:rPr>
        <w:t>.getElementById</w:t>
      </w:r>
      <w:proofErr w:type="spellEnd"/>
      <w:r w:rsidRPr="00FC2C0F">
        <w:rPr>
          <w:rFonts w:ascii="Courier New" w:eastAsia="Times New Roman" w:hAnsi="Courier New" w:cs="Courier New"/>
          <w:color w:val="DDDDDD"/>
          <w:sz w:val="20"/>
          <w:szCs w:val="20"/>
          <w:shd w:val="clear" w:color="auto" w:fill="272822"/>
          <w:lang w:val="en-US" w:eastAsia="es-MX"/>
        </w:rPr>
        <w:t>(</w:t>
      </w:r>
      <w:r w:rsidRPr="00FC2C0F">
        <w:rPr>
          <w:rFonts w:ascii="Courier New" w:eastAsia="Times New Roman" w:hAnsi="Courier New" w:cs="Courier New"/>
          <w:color w:val="A6E22E"/>
          <w:sz w:val="20"/>
          <w:szCs w:val="20"/>
          <w:shd w:val="clear" w:color="auto" w:fill="272822"/>
          <w:lang w:val="en-US" w:eastAsia="es-MX"/>
        </w:rPr>
        <w:t>"element"</w:t>
      </w:r>
      <w:r w:rsidRPr="00FC2C0F">
        <w:rPr>
          <w:rFonts w:ascii="Courier New" w:eastAsia="Times New Roman" w:hAnsi="Courier New" w:cs="Courier New"/>
          <w:color w:val="DDDDDD"/>
          <w:sz w:val="20"/>
          <w:szCs w:val="20"/>
          <w:shd w:val="clear" w:color="auto" w:fill="272822"/>
          <w:lang w:val="en-US" w:eastAsia="es-MX"/>
        </w:rPr>
        <w:t>);</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r w:rsidRPr="00FC2C0F">
        <w:rPr>
          <w:rFonts w:ascii="Courier New" w:eastAsia="Times New Roman" w:hAnsi="Courier New" w:cs="Courier New"/>
          <w:color w:val="DDDDDD"/>
          <w:sz w:val="20"/>
          <w:szCs w:val="20"/>
          <w:shd w:val="clear" w:color="auto" w:fill="272822"/>
          <w:lang w:val="en-US" w:eastAsia="es-MX"/>
        </w:rPr>
        <w:t>$</w:t>
      </w:r>
      <w:proofErr w:type="spellStart"/>
      <w:proofErr w:type="gramStart"/>
      <w:r w:rsidRPr="00FC2C0F">
        <w:rPr>
          <w:rFonts w:ascii="Courier New" w:eastAsia="Times New Roman" w:hAnsi="Courier New" w:cs="Courier New"/>
          <w:color w:val="DDDDDD"/>
          <w:sz w:val="20"/>
          <w:szCs w:val="20"/>
          <w:shd w:val="clear" w:color="auto" w:fill="272822"/>
          <w:lang w:val="en-US" w:eastAsia="es-MX"/>
        </w:rPr>
        <w:t>element.addEventListener</w:t>
      </w:r>
      <w:proofErr w:type="spellEnd"/>
      <w:r w:rsidRPr="00FC2C0F">
        <w:rPr>
          <w:rFonts w:ascii="Courier New" w:eastAsia="Times New Roman" w:hAnsi="Courier New" w:cs="Courier New"/>
          <w:color w:val="DDDDDD"/>
          <w:sz w:val="20"/>
          <w:szCs w:val="20"/>
          <w:shd w:val="clear" w:color="auto" w:fill="272822"/>
          <w:lang w:val="en-US" w:eastAsia="es-MX"/>
        </w:rPr>
        <w:t>(</w:t>
      </w:r>
      <w:proofErr w:type="gramEnd"/>
      <w:r w:rsidRPr="00FC2C0F">
        <w:rPr>
          <w:rFonts w:ascii="Courier New" w:eastAsia="Times New Roman" w:hAnsi="Courier New" w:cs="Courier New"/>
          <w:color w:val="A6E22E"/>
          <w:sz w:val="20"/>
          <w:szCs w:val="20"/>
          <w:shd w:val="clear" w:color="auto" w:fill="272822"/>
          <w:lang w:val="en-US" w:eastAsia="es-MX"/>
        </w:rPr>
        <w:t>"click"</w:t>
      </w:r>
      <w:r w:rsidRPr="00FC2C0F">
        <w:rPr>
          <w:rFonts w:ascii="Courier New" w:eastAsia="Times New Roman" w:hAnsi="Courier New" w:cs="Courier New"/>
          <w:color w:val="DDDDDD"/>
          <w:sz w:val="20"/>
          <w:szCs w:val="20"/>
          <w:shd w:val="clear" w:color="auto" w:fill="272822"/>
          <w:lang w:val="en-US" w:eastAsia="es-MX"/>
        </w:rPr>
        <w:t xml:space="preserve">, </w:t>
      </w:r>
      <w:r w:rsidRPr="00FC2C0F">
        <w:rPr>
          <w:rFonts w:ascii="Courier New" w:eastAsia="Times New Roman" w:hAnsi="Courier New" w:cs="Courier New"/>
          <w:b/>
          <w:bCs/>
          <w:color w:val="F92672"/>
          <w:sz w:val="20"/>
          <w:szCs w:val="20"/>
          <w:shd w:val="clear" w:color="auto" w:fill="272822"/>
          <w:lang w:val="en-US" w:eastAsia="es-MX"/>
        </w:rPr>
        <w:t>function</w:t>
      </w:r>
      <w:r w:rsidRPr="00FC2C0F">
        <w:rPr>
          <w:rFonts w:ascii="Courier New" w:eastAsia="Times New Roman" w:hAnsi="Courier New" w:cs="Courier New"/>
          <w:color w:val="DDDDDD"/>
          <w:sz w:val="20"/>
          <w:szCs w:val="20"/>
          <w:shd w:val="clear" w:color="auto" w:fill="272822"/>
          <w:lang w:val="en-US" w:eastAsia="es-MX"/>
        </w:rPr>
        <w:t>(event) {</w:t>
      </w: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C2C0F" w:rsidRPr="00FC2C0F" w:rsidRDefault="00FC2C0F" w:rsidP="00FC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C2C0F">
        <w:rPr>
          <w:rFonts w:ascii="Courier New" w:eastAsia="Times New Roman" w:hAnsi="Courier New" w:cs="Courier New"/>
          <w:color w:val="DDDDDD"/>
          <w:sz w:val="20"/>
          <w:szCs w:val="20"/>
          <w:shd w:val="clear" w:color="auto" w:fill="272822"/>
          <w:lang w:val="es-MX"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b/>
          <w:bCs/>
          <w:color w:val="273B47"/>
          <w:sz w:val="24"/>
          <w:szCs w:val="24"/>
          <w:lang w:val="es-MX" w:eastAsia="es-MX"/>
        </w:rPr>
        <w:t>Nota</w:t>
      </w:r>
      <w:r w:rsidRPr="00FC2C0F">
        <w:rPr>
          <w:rFonts w:ascii="Arial" w:eastAsia="Times New Roman" w:hAnsi="Arial" w:cs="Arial"/>
          <w:color w:val="273B47"/>
          <w:sz w:val="24"/>
          <w:szCs w:val="24"/>
          <w:lang w:val="es-MX" w:eastAsia="es-MX"/>
        </w:rPr>
        <w:t xml:space="preserve">: cuando se activa el evento </w:t>
      </w:r>
      <w:proofErr w:type="spellStart"/>
      <w:r w:rsidRPr="00FC2C0F">
        <w:rPr>
          <w:rFonts w:ascii="Arial" w:eastAsia="Times New Roman" w:hAnsi="Arial" w:cs="Arial"/>
          <w:color w:val="273B47"/>
          <w:sz w:val="24"/>
          <w:szCs w:val="24"/>
          <w:lang w:val="es-MX" w:eastAsia="es-MX"/>
        </w:rPr>
        <w:t>submit</w:t>
      </w:r>
      <w:proofErr w:type="spellEnd"/>
      <w:r w:rsidRPr="00FC2C0F">
        <w:rPr>
          <w:rFonts w:ascii="Arial" w:eastAsia="Times New Roman" w:hAnsi="Arial" w:cs="Arial"/>
          <w:color w:val="273B47"/>
          <w:sz w:val="24"/>
          <w:szCs w:val="24"/>
          <w:lang w:val="es-MX" w:eastAsia="es-MX"/>
        </w:rPr>
        <w:t>, el browser de refresca por defecto. Para evitar esto se usa </w:t>
      </w:r>
      <w:proofErr w:type="spellStart"/>
      <w:proofErr w:type="gramStart"/>
      <w:r w:rsidRPr="00FC2C0F">
        <w:rPr>
          <w:rFonts w:ascii="Courier New" w:eastAsia="Times New Roman" w:hAnsi="Courier New" w:cs="Courier New"/>
          <w:color w:val="273B47"/>
          <w:sz w:val="20"/>
          <w:szCs w:val="20"/>
          <w:lang w:val="es-MX" w:eastAsia="es-MX"/>
        </w:rPr>
        <w:t>event.preventDefault</w:t>
      </w:r>
      <w:proofErr w:type="spellEnd"/>
      <w:r w:rsidRPr="00FC2C0F">
        <w:rPr>
          <w:rFonts w:ascii="Courier New" w:eastAsia="Times New Roman" w:hAnsi="Courier New" w:cs="Courier New"/>
          <w:color w:val="273B47"/>
          <w:sz w:val="20"/>
          <w:szCs w:val="20"/>
          <w:lang w:val="es-MX" w:eastAsia="es-MX"/>
        </w:rPr>
        <w:t>(</w:t>
      </w:r>
      <w:proofErr w:type="gramEnd"/>
      <w:r w:rsidRPr="00FC2C0F">
        <w:rPr>
          <w:rFonts w:ascii="Courier New" w:eastAsia="Times New Roman" w:hAnsi="Courier New" w:cs="Courier New"/>
          <w:color w:val="273B47"/>
          <w:sz w:val="20"/>
          <w:szCs w:val="20"/>
          <w:lang w:val="es-MX" w:eastAsia="es-MX"/>
        </w:rPr>
        <w:t>)</w:t>
      </w:r>
      <w:r w:rsidRPr="00FC2C0F">
        <w:rPr>
          <w:rFonts w:ascii="Arial" w:eastAsia="Times New Roman" w:hAnsi="Arial" w:cs="Arial"/>
          <w:color w:val="273B47"/>
          <w:sz w:val="24"/>
          <w:szCs w:val="24"/>
          <w:lang w:val="es-MX" w:eastAsia="es-MX"/>
        </w:rPr>
        <w:t>.</w:t>
      </w:r>
    </w:p>
    <w:p w:rsidR="00FC2C0F" w:rsidRPr="00FC2C0F" w:rsidRDefault="00FC2C0F" w:rsidP="00FC2C0F">
      <w:pPr>
        <w:spacing w:before="0" w:after="0" w:line="240" w:lineRule="auto"/>
        <w:rPr>
          <w:rFonts w:ascii="Arial" w:eastAsia="Times New Roman" w:hAnsi="Arial" w:cs="Arial"/>
          <w:color w:val="273B47"/>
          <w:sz w:val="24"/>
          <w:szCs w:val="24"/>
          <w:lang w:val="es-MX" w:eastAsia="es-MX"/>
        </w:rPr>
      </w:pPr>
      <w:r w:rsidRPr="00FC2C0F">
        <w:rPr>
          <w:rFonts w:ascii="Arial" w:eastAsia="Times New Roman" w:hAnsi="Arial" w:cs="Arial"/>
          <w:color w:val="273B47"/>
          <w:sz w:val="24"/>
          <w:szCs w:val="24"/>
          <w:lang w:val="es-MX" w:eastAsia="es-MX"/>
        </w:rPr>
        <w:t>Para ver la lista de eventos:</w:t>
      </w:r>
      <w:r w:rsidRPr="00FC2C0F">
        <w:rPr>
          <w:rFonts w:ascii="Arial" w:eastAsia="Times New Roman" w:hAnsi="Arial" w:cs="Arial"/>
          <w:color w:val="273B47"/>
          <w:sz w:val="24"/>
          <w:szCs w:val="24"/>
          <w:lang w:val="es-MX" w:eastAsia="es-MX"/>
        </w:rPr>
        <w:br/>
      </w:r>
      <w:hyperlink r:id="rId11" w:tgtFrame="_blank" w:history="1">
        <w:r w:rsidRPr="00FC2C0F">
          <w:rPr>
            <w:rFonts w:ascii="Arial" w:eastAsia="Times New Roman" w:hAnsi="Arial" w:cs="Arial"/>
            <w:color w:val="0791E6"/>
            <w:sz w:val="24"/>
            <w:szCs w:val="24"/>
            <w:lang w:val="es-MX" w:eastAsia="es-MX"/>
          </w:rPr>
          <w:t>http://developer.mozilla.org/en-US/docs/Web/Events</w:t>
        </w:r>
      </w:hyperlink>
    </w:p>
    <w:p w:rsidR="00FC2C0F" w:rsidRDefault="00FC2C0F" w:rsidP="007F60ED">
      <w:pPr>
        <w:jc w:val="both"/>
        <w:rPr>
          <w:rFonts w:ascii="Arial" w:hAnsi="Arial" w:cs="Arial"/>
          <w:sz w:val="20"/>
          <w:lang w:val="es-MX"/>
        </w:rPr>
      </w:pPr>
    </w:p>
    <w:p w:rsidR="00794D30" w:rsidRDefault="00794D30" w:rsidP="007F60ED">
      <w:pPr>
        <w:jc w:val="both"/>
        <w:rPr>
          <w:rFonts w:ascii="Arial" w:hAnsi="Arial" w:cs="Arial"/>
          <w:sz w:val="20"/>
          <w:lang w:val="es-MX"/>
        </w:rPr>
      </w:pPr>
    </w:p>
    <w:p w:rsidR="00794D30" w:rsidRDefault="00794D30" w:rsidP="007F60ED">
      <w:pPr>
        <w:jc w:val="both"/>
        <w:rPr>
          <w:rFonts w:ascii="Arial" w:hAnsi="Arial" w:cs="Arial"/>
          <w:sz w:val="20"/>
          <w:lang w:val="es-MX"/>
        </w:rPr>
      </w:pPr>
    </w:p>
    <w:p w:rsidR="00794D30" w:rsidRDefault="00794D30" w:rsidP="00794D30">
      <w:pPr>
        <w:pStyle w:val="Ttulo1"/>
      </w:pPr>
      <w:r w:rsidRPr="00794D30">
        <w:lastRenderedPageBreak/>
        <w:t>Clases y estilos CSS</w:t>
      </w:r>
    </w:p>
    <w:p w:rsidR="00794D30" w:rsidRPr="00794D30" w:rsidRDefault="00794D30" w:rsidP="00794D30">
      <w:pPr>
        <w:jc w:val="both"/>
        <w:rPr>
          <w:rFonts w:ascii="Arial" w:hAnsi="Arial" w:cs="Arial"/>
          <w:sz w:val="20"/>
          <w:lang w:val="es-MX"/>
        </w:rPr>
      </w:pPr>
      <w:r w:rsidRPr="00794D30">
        <w:rPr>
          <w:rFonts w:ascii="Arial" w:hAnsi="Arial" w:cs="Arial"/>
          <w:sz w:val="20"/>
          <w:lang w:val="es-MX"/>
        </w:rPr>
        <w:t>En esta clase vamos a aprender a manipular las clases de CSS y estilos de nuestros elementos mediante JavaScript.</w:t>
      </w:r>
    </w:p>
    <w:p w:rsidR="00794D30" w:rsidRPr="00794D30" w:rsidRDefault="00794D30" w:rsidP="00794D30">
      <w:pPr>
        <w:jc w:val="both"/>
        <w:rPr>
          <w:rFonts w:ascii="Arial" w:hAnsi="Arial" w:cs="Arial"/>
          <w:sz w:val="20"/>
          <w:lang w:val="es-MX"/>
        </w:rPr>
      </w:pPr>
      <w:r w:rsidRPr="00794D30">
        <w:rPr>
          <w:rFonts w:ascii="Arial" w:hAnsi="Arial" w:cs="Arial"/>
          <w:sz w:val="20"/>
          <w:lang w:val="es-MX"/>
        </w:rPr>
        <w:t xml:space="preserve">Dentro de cada elemento tenemos un método llamado </w:t>
      </w:r>
      <w:proofErr w:type="spellStart"/>
      <w:r w:rsidRPr="00794D30">
        <w:rPr>
          <w:rFonts w:ascii="Arial" w:hAnsi="Arial" w:cs="Arial"/>
          <w:sz w:val="20"/>
          <w:lang w:val="es-MX"/>
        </w:rPr>
        <w:t>classList</w:t>
      </w:r>
      <w:proofErr w:type="spellEnd"/>
      <w:r w:rsidRPr="00794D30">
        <w:rPr>
          <w:rFonts w:ascii="Arial" w:hAnsi="Arial" w:cs="Arial"/>
          <w:sz w:val="20"/>
          <w:lang w:val="es-MX"/>
        </w:rPr>
        <w:t xml:space="preserve">, con este podemos ver las clases que tiene nuestro elemento y además llamar a otros métodos para añadir, borrar o hacer </w:t>
      </w:r>
      <w:proofErr w:type="spellStart"/>
      <w:r w:rsidRPr="00794D30">
        <w:rPr>
          <w:rFonts w:ascii="Arial" w:hAnsi="Arial" w:cs="Arial"/>
          <w:sz w:val="20"/>
          <w:lang w:val="es-MX"/>
        </w:rPr>
        <w:t>toggle</w:t>
      </w:r>
      <w:proofErr w:type="spellEnd"/>
      <w:r w:rsidRPr="00794D30">
        <w:rPr>
          <w:rFonts w:ascii="Arial" w:hAnsi="Arial" w:cs="Arial"/>
          <w:sz w:val="20"/>
          <w:lang w:val="es-MX"/>
        </w:rPr>
        <w:t xml:space="preserve"> a alguna clase.</w:t>
      </w:r>
    </w:p>
    <w:p w:rsidR="00794D30" w:rsidRDefault="00794D30" w:rsidP="00794D30">
      <w:pPr>
        <w:jc w:val="both"/>
        <w:rPr>
          <w:rFonts w:ascii="Arial" w:hAnsi="Arial" w:cs="Arial"/>
          <w:sz w:val="20"/>
          <w:lang w:val="es-MX"/>
        </w:rPr>
      </w:pPr>
      <w:r w:rsidRPr="00794D30">
        <w:rPr>
          <w:rFonts w:ascii="Arial" w:hAnsi="Arial" w:cs="Arial"/>
          <w:sz w:val="20"/>
          <w:lang w:val="es-MX"/>
        </w:rPr>
        <w:t>De igual forma podemos acceder a todas las propiedades de CSS algún e</w:t>
      </w:r>
      <w:r>
        <w:rPr>
          <w:rFonts w:ascii="Arial" w:hAnsi="Arial" w:cs="Arial"/>
          <w:sz w:val="20"/>
          <w:lang w:val="es-MX"/>
        </w:rPr>
        <w:t xml:space="preserve">lemento mediante </w:t>
      </w:r>
      <w:proofErr w:type="spellStart"/>
      <w:r>
        <w:rPr>
          <w:rFonts w:ascii="Arial" w:hAnsi="Arial" w:cs="Arial"/>
          <w:sz w:val="20"/>
          <w:lang w:val="es-MX"/>
        </w:rPr>
        <w:t>element.style</w:t>
      </w:r>
      <w:proofErr w:type="spellEnd"/>
      <w:r>
        <w:rPr>
          <w:rFonts w:ascii="Arial" w:hAnsi="Arial" w:cs="Arial"/>
          <w:sz w:val="20"/>
          <w:lang w:val="es-MX"/>
        </w:rPr>
        <w:t>.</w:t>
      </w:r>
    </w:p>
    <w:p w:rsidR="00794D30" w:rsidRPr="00794D30" w:rsidRDefault="00794D30" w:rsidP="00794D30">
      <w:pPr>
        <w:jc w:val="center"/>
        <w:rPr>
          <w:rFonts w:ascii="Arial" w:hAnsi="Arial" w:cs="Arial"/>
          <w:sz w:val="20"/>
          <w:u w:val="single"/>
          <w:lang w:val="es-MX"/>
        </w:rPr>
      </w:pPr>
      <w:proofErr w:type="spellStart"/>
      <w:r>
        <w:rPr>
          <w:rFonts w:ascii="Arial" w:hAnsi="Arial" w:cs="Arial"/>
          <w:sz w:val="20"/>
          <w:lang w:val="es-MX"/>
        </w:rPr>
        <w:t>Inspecto</w:t>
      </w:r>
      <w:proofErr w:type="spellEnd"/>
      <w:r>
        <w:rPr>
          <w:rFonts w:ascii="Arial" w:hAnsi="Arial" w:cs="Arial"/>
          <w:sz w:val="20"/>
          <w:lang w:val="es-MX"/>
        </w:rPr>
        <w:t xml:space="preserve"> de </w:t>
      </w:r>
      <w:proofErr w:type="spellStart"/>
      <w:r>
        <w:rPr>
          <w:rFonts w:ascii="Arial" w:hAnsi="Arial" w:cs="Arial"/>
          <w:sz w:val="20"/>
          <w:lang w:val="es-MX"/>
        </w:rPr>
        <w:t>google</w:t>
      </w:r>
      <w:proofErr w:type="spellEnd"/>
      <w:r>
        <w:rPr>
          <w:rFonts w:ascii="Arial" w:hAnsi="Arial" w:cs="Arial"/>
          <w:sz w:val="20"/>
          <w:lang w:val="es-MX"/>
        </w:rPr>
        <w:t xml:space="preserve"> </w:t>
      </w:r>
      <w:proofErr w:type="spellStart"/>
      <w:r>
        <w:rPr>
          <w:rFonts w:ascii="Arial" w:hAnsi="Arial" w:cs="Arial"/>
          <w:sz w:val="20"/>
          <w:lang w:val="es-MX"/>
        </w:rPr>
        <w:t>chrome</w:t>
      </w:r>
      <w:proofErr w:type="spellEnd"/>
    </w:p>
    <w:p w:rsidR="00884317" w:rsidRDefault="00794D30" w:rsidP="00907E40">
      <w:pPr>
        <w:jc w:val="center"/>
        <w:rPr>
          <w:rFonts w:ascii="Arial" w:hAnsi="Arial" w:cs="Arial"/>
          <w:sz w:val="20"/>
          <w:lang w:val="es-MX"/>
        </w:rPr>
      </w:pPr>
      <w:r w:rsidRPr="00794D30">
        <w:rPr>
          <w:rFonts w:ascii="Arial" w:hAnsi="Arial" w:cs="Arial"/>
          <w:noProof/>
          <w:sz w:val="20"/>
          <w:lang w:val="es-MX" w:eastAsia="es-MX"/>
        </w:rPr>
        <w:drawing>
          <wp:inline distT="0" distB="0" distL="0" distR="0" wp14:anchorId="6CED0242" wp14:editId="69342B83">
            <wp:extent cx="3412490" cy="163146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757" cy="1634942"/>
                    </a:xfrm>
                    <a:prstGeom prst="rect">
                      <a:avLst/>
                    </a:prstGeom>
                  </pic:spPr>
                </pic:pic>
              </a:graphicData>
            </a:graphic>
          </wp:inline>
        </w:drawing>
      </w:r>
    </w:p>
    <w:p w:rsidR="00007E2E" w:rsidRDefault="00007E2E" w:rsidP="00007E2E">
      <w:pPr>
        <w:pStyle w:val="Ttulo1"/>
      </w:pPr>
      <w:r w:rsidRPr="00007E2E">
        <w:t>Creación de elementos y asignación de atributos</w:t>
      </w:r>
    </w:p>
    <w:p w:rsidR="00007E2E" w:rsidRPr="00007E2E" w:rsidRDefault="00007E2E" w:rsidP="00007E2E">
      <w:pPr>
        <w:jc w:val="both"/>
        <w:rPr>
          <w:rFonts w:ascii="Arial" w:hAnsi="Arial" w:cs="Arial"/>
          <w:sz w:val="20"/>
          <w:lang w:val="es-MX"/>
        </w:rPr>
      </w:pPr>
      <w:r w:rsidRPr="00007E2E">
        <w:rPr>
          <w:rFonts w:ascii="Arial" w:hAnsi="Arial" w:cs="Arial"/>
          <w:sz w:val="20"/>
          <w:lang w:val="es-MX"/>
        </w:rPr>
        <w:t xml:space="preserve">Vamos a crear un elemento HTML sin usar un </w:t>
      </w:r>
      <w:proofErr w:type="spellStart"/>
      <w:r w:rsidRPr="00007E2E">
        <w:rPr>
          <w:rFonts w:ascii="Arial" w:hAnsi="Arial" w:cs="Arial"/>
          <w:sz w:val="20"/>
          <w:lang w:val="es-MX"/>
        </w:rPr>
        <w:t>template</w:t>
      </w:r>
      <w:proofErr w:type="spellEnd"/>
      <w:r w:rsidRPr="00007E2E">
        <w:rPr>
          <w:rFonts w:ascii="Arial" w:hAnsi="Arial" w:cs="Arial"/>
          <w:sz w:val="20"/>
          <w:lang w:val="es-MX"/>
        </w:rPr>
        <w:t xml:space="preserve"> </w:t>
      </w:r>
      <w:proofErr w:type="spellStart"/>
      <w:r w:rsidRPr="00007E2E">
        <w:rPr>
          <w:rFonts w:ascii="Arial" w:hAnsi="Arial" w:cs="Arial"/>
          <w:sz w:val="20"/>
          <w:lang w:val="es-MX"/>
        </w:rPr>
        <w:t>string</w:t>
      </w:r>
      <w:proofErr w:type="spellEnd"/>
      <w:r w:rsidRPr="00007E2E">
        <w:rPr>
          <w:rFonts w:ascii="Arial" w:hAnsi="Arial" w:cs="Arial"/>
          <w:sz w:val="20"/>
          <w:lang w:val="es-MX"/>
        </w:rPr>
        <w:t xml:space="preserve">. Para crear el elemento desde cero vamos a usar el método </w:t>
      </w:r>
      <w:proofErr w:type="spellStart"/>
      <w:r w:rsidRPr="00007E2E">
        <w:rPr>
          <w:rFonts w:ascii="Arial" w:hAnsi="Arial" w:cs="Arial"/>
          <w:sz w:val="20"/>
          <w:lang w:val="es-MX"/>
        </w:rPr>
        <w:t>document.createElement</w:t>
      </w:r>
      <w:proofErr w:type="spellEnd"/>
      <w:r w:rsidRPr="00007E2E">
        <w:rPr>
          <w:rFonts w:ascii="Arial" w:hAnsi="Arial" w:cs="Arial"/>
          <w:sz w:val="20"/>
          <w:lang w:val="es-MX"/>
        </w:rPr>
        <w:t xml:space="preserve">, este recibe como parámetro la etiqueta </w:t>
      </w:r>
      <w:proofErr w:type="spellStart"/>
      <w:r w:rsidRPr="00007E2E">
        <w:rPr>
          <w:rFonts w:ascii="Arial" w:hAnsi="Arial" w:cs="Arial"/>
          <w:sz w:val="20"/>
          <w:lang w:val="es-MX"/>
        </w:rPr>
        <w:t>html</w:t>
      </w:r>
      <w:proofErr w:type="spellEnd"/>
      <w:r w:rsidRPr="00007E2E">
        <w:rPr>
          <w:rFonts w:ascii="Arial" w:hAnsi="Arial" w:cs="Arial"/>
          <w:sz w:val="20"/>
          <w:lang w:val="es-MX"/>
        </w:rPr>
        <w:t xml:space="preserve"> del elemento que se quiere crear, no funciona mandándole el </w:t>
      </w:r>
      <w:proofErr w:type="spellStart"/>
      <w:r w:rsidRPr="00007E2E">
        <w:rPr>
          <w:rFonts w:ascii="Arial" w:hAnsi="Arial" w:cs="Arial"/>
          <w:sz w:val="20"/>
          <w:lang w:val="es-MX"/>
        </w:rPr>
        <w:t>template</w:t>
      </w:r>
      <w:proofErr w:type="spellEnd"/>
      <w:r w:rsidRPr="00007E2E">
        <w:rPr>
          <w:rFonts w:ascii="Arial" w:hAnsi="Arial" w:cs="Arial"/>
          <w:sz w:val="20"/>
          <w:lang w:val="es-MX"/>
        </w:rPr>
        <w:t xml:space="preserve"> </w:t>
      </w:r>
      <w:proofErr w:type="spellStart"/>
      <w:r w:rsidRPr="00007E2E">
        <w:rPr>
          <w:rFonts w:ascii="Arial" w:hAnsi="Arial" w:cs="Arial"/>
          <w:sz w:val="20"/>
          <w:lang w:val="es-MX"/>
        </w:rPr>
        <w:t>string</w:t>
      </w:r>
      <w:proofErr w:type="spellEnd"/>
      <w:r w:rsidRPr="00007E2E">
        <w:rPr>
          <w:rFonts w:ascii="Arial" w:hAnsi="Arial" w:cs="Arial"/>
          <w:sz w:val="20"/>
          <w:lang w:val="es-MX"/>
        </w:rPr>
        <w:t>.</w:t>
      </w:r>
    </w:p>
    <w:p w:rsidR="00884317" w:rsidRDefault="00007E2E" w:rsidP="00007E2E">
      <w:pPr>
        <w:jc w:val="both"/>
        <w:rPr>
          <w:rFonts w:ascii="Arial" w:hAnsi="Arial" w:cs="Arial"/>
          <w:sz w:val="20"/>
          <w:lang w:val="es-MX"/>
        </w:rPr>
      </w:pPr>
      <w:r w:rsidRPr="00007E2E">
        <w:rPr>
          <w:rFonts w:ascii="Arial" w:hAnsi="Arial" w:cs="Arial"/>
          <w:sz w:val="20"/>
          <w:lang w:val="es-MX"/>
        </w:rPr>
        <w:t xml:space="preserve">Para añadirle un atributo al elemento que acabamos de crear haremos uso del método </w:t>
      </w:r>
      <w:proofErr w:type="spellStart"/>
      <w:r w:rsidRPr="00007E2E">
        <w:rPr>
          <w:rFonts w:ascii="Arial" w:hAnsi="Arial" w:cs="Arial"/>
          <w:sz w:val="20"/>
          <w:lang w:val="es-MX"/>
        </w:rPr>
        <w:t>setAttribute</w:t>
      </w:r>
      <w:proofErr w:type="spellEnd"/>
      <w:r w:rsidRPr="00007E2E">
        <w:rPr>
          <w:rFonts w:ascii="Arial" w:hAnsi="Arial" w:cs="Arial"/>
          <w:sz w:val="20"/>
          <w:lang w:val="es-MX"/>
        </w:rPr>
        <w:t>. Este recibe dos parámetros, uno indicando el nombre del atributo que vamos a añadir y el segundo parámetro indica</w:t>
      </w:r>
      <w:r w:rsidR="00907E40">
        <w:rPr>
          <w:rFonts w:ascii="Arial" w:hAnsi="Arial" w:cs="Arial"/>
          <w:sz w:val="20"/>
          <w:lang w:val="es-MX"/>
        </w:rPr>
        <w:t>ndo el valor de dicho atributo.</w:t>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r>
      <w:r w:rsidR="00907E40">
        <w:rPr>
          <w:rFonts w:ascii="Arial" w:hAnsi="Arial" w:cs="Arial"/>
          <w:sz w:val="20"/>
          <w:lang w:val="es-MX"/>
        </w:rPr>
        <w:tab/>
        <w:t xml:space="preserve">          </w:t>
      </w:r>
      <w:r w:rsidRPr="00007E2E">
        <w:rPr>
          <w:rFonts w:ascii="Arial" w:hAnsi="Arial" w:cs="Arial"/>
          <w:sz w:val="20"/>
          <w:lang w:val="es-MX"/>
        </w:rPr>
        <w:t>Vamos a crear una función para poder añadir múltiples atributos a un solo elemento.</w:t>
      </w:r>
    </w:p>
    <w:p w:rsidR="00907E40" w:rsidRPr="004930E1" w:rsidRDefault="00907E40" w:rsidP="00907E40">
      <w:pPr>
        <w:pStyle w:val="Ttulo2"/>
        <w:shd w:val="clear" w:color="auto" w:fill="F6F6F6"/>
        <w:spacing w:before="0"/>
        <w:rPr>
          <w:rFonts w:ascii="Arial" w:hAnsi="Arial" w:cs="Arial"/>
          <w:color w:val="273B47"/>
          <w:sz w:val="18"/>
        </w:rPr>
      </w:pPr>
      <w:r w:rsidRPr="004930E1">
        <w:rPr>
          <w:rFonts w:ascii="Arial" w:hAnsi="Arial" w:cs="Arial"/>
          <w:color w:val="273B47"/>
          <w:sz w:val="18"/>
        </w:rPr>
        <w:t>Creación de elementos</w:t>
      </w:r>
    </w:p>
    <w:p w:rsidR="00907E40" w:rsidRPr="00FB6CA6"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FB6CA6">
        <w:rPr>
          <w:rStyle w:val="hljs-keyword"/>
          <w:b/>
          <w:bCs/>
          <w:color w:val="F92672"/>
          <w:sz w:val="20"/>
          <w:shd w:val="clear" w:color="auto" w:fill="272822"/>
          <w:lang w:val="en-US"/>
        </w:rPr>
        <w:t>const</w:t>
      </w:r>
      <w:proofErr w:type="spellEnd"/>
      <w:proofErr w:type="gramEnd"/>
      <w:r w:rsidRPr="00FB6CA6">
        <w:rPr>
          <w:rStyle w:val="CdigoHTML"/>
          <w:color w:val="DDDDDD"/>
          <w:sz w:val="20"/>
          <w:shd w:val="clear" w:color="auto" w:fill="272822"/>
          <w:lang w:val="en-US"/>
        </w:rPr>
        <w:t xml:space="preserve"> $loader = </w:t>
      </w:r>
      <w:proofErr w:type="spellStart"/>
      <w:r w:rsidRPr="00FB6CA6">
        <w:rPr>
          <w:rStyle w:val="hljs-builtin"/>
          <w:color w:val="A6E22E"/>
          <w:sz w:val="20"/>
          <w:shd w:val="clear" w:color="auto" w:fill="272822"/>
          <w:lang w:val="en-US"/>
        </w:rPr>
        <w:t>document</w:t>
      </w:r>
      <w:r w:rsidRPr="00FB6CA6">
        <w:rPr>
          <w:rStyle w:val="CdigoHTML"/>
          <w:color w:val="DDDDDD"/>
          <w:sz w:val="20"/>
          <w:shd w:val="clear" w:color="auto" w:fill="272822"/>
          <w:lang w:val="en-US"/>
        </w:rPr>
        <w:t>.createElement</w:t>
      </w:r>
      <w:proofErr w:type="spellEnd"/>
      <w:r w:rsidRPr="00FB6CA6">
        <w:rPr>
          <w:rStyle w:val="CdigoHTML"/>
          <w:color w:val="DDDDDD"/>
          <w:sz w:val="20"/>
          <w:shd w:val="clear" w:color="auto" w:fill="272822"/>
          <w:lang w:val="en-US"/>
        </w:rPr>
        <w:t>(</w:t>
      </w:r>
      <w:r w:rsidRPr="00FB6CA6">
        <w:rPr>
          <w:rStyle w:val="hljs-string"/>
          <w:color w:val="A6E22E"/>
          <w:sz w:val="20"/>
          <w:shd w:val="clear" w:color="auto" w:fill="272822"/>
          <w:lang w:val="en-US"/>
        </w:rPr>
        <w:t>"</w:t>
      </w:r>
      <w:proofErr w:type="spellStart"/>
      <w:r w:rsidRPr="00FB6CA6">
        <w:rPr>
          <w:rStyle w:val="hljs-string"/>
          <w:color w:val="A6E22E"/>
          <w:sz w:val="20"/>
          <w:shd w:val="clear" w:color="auto" w:fill="272822"/>
          <w:lang w:val="en-US"/>
        </w:rPr>
        <w:t>img</w:t>
      </w:r>
      <w:proofErr w:type="spellEnd"/>
      <w:r w:rsidRPr="00FB6CA6">
        <w:rPr>
          <w:rStyle w:val="hljs-string"/>
          <w:color w:val="A6E22E"/>
          <w:sz w:val="20"/>
          <w:shd w:val="clear" w:color="auto" w:fill="272822"/>
          <w:lang w:val="en-US"/>
        </w:rPr>
        <w:t>"</w:t>
      </w:r>
      <w:r w:rsidRPr="00FB6CA6">
        <w:rPr>
          <w:rStyle w:val="CdigoHTML"/>
          <w:color w:val="DDDDDD"/>
          <w:sz w:val="20"/>
          <w:shd w:val="clear" w:color="auto" w:fill="272822"/>
          <w:lang w:val="en-US"/>
        </w:rPr>
        <w:t>);</w:t>
      </w:r>
    </w:p>
    <w:p w:rsidR="00907E40" w:rsidRPr="004930E1" w:rsidRDefault="00907E40" w:rsidP="00907E40">
      <w:pPr>
        <w:pStyle w:val="Ttulo2"/>
        <w:shd w:val="clear" w:color="auto" w:fill="F6F6F6"/>
        <w:spacing w:before="0"/>
        <w:rPr>
          <w:rFonts w:ascii="Arial" w:hAnsi="Arial" w:cs="Arial"/>
          <w:color w:val="273B47"/>
          <w:sz w:val="18"/>
        </w:rPr>
      </w:pPr>
      <w:r w:rsidRPr="004930E1">
        <w:rPr>
          <w:rFonts w:ascii="Arial" w:hAnsi="Arial" w:cs="Arial"/>
          <w:color w:val="273B47"/>
          <w:sz w:val="18"/>
        </w:rPr>
        <w:t>Asignación de Atributos</w:t>
      </w:r>
    </w:p>
    <w:p w:rsidR="00907E40" w:rsidRPr="00FB6CA6" w:rsidRDefault="00907E40" w:rsidP="00907E40">
      <w:pPr>
        <w:pStyle w:val="NormalWeb"/>
        <w:shd w:val="clear" w:color="auto" w:fill="F6F6F6"/>
        <w:spacing w:before="0" w:beforeAutospacing="0" w:after="0" w:afterAutospacing="0"/>
        <w:rPr>
          <w:rFonts w:ascii="Arial" w:hAnsi="Arial" w:cs="Arial"/>
          <w:color w:val="273B47"/>
          <w:sz w:val="22"/>
          <w:lang w:val="en-US"/>
        </w:rPr>
      </w:pPr>
      <w:proofErr w:type="spellStart"/>
      <w:proofErr w:type="gramStart"/>
      <w:r w:rsidRPr="00FB6CA6">
        <w:rPr>
          <w:rStyle w:val="Textoennegrita"/>
          <w:rFonts w:ascii="Arial" w:hAnsi="Arial" w:cs="Arial"/>
          <w:color w:val="273B47"/>
          <w:sz w:val="22"/>
          <w:lang w:val="en-US"/>
        </w:rPr>
        <w:t>jQuery</w:t>
      </w:r>
      <w:proofErr w:type="spellEnd"/>
      <w:proofErr w:type="gramEnd"/>
    </w:p>
    <w:p w:rsidR="00907E40" w:rsidRPr="00FB6CA6" w:rsidRDefault="00907E40" w:rsidP="00907E40">
      <w:pPr>
        <w:pStyle w:val="HTMLconformatoprevio"/>
        <w:shd w:val="clear" w:color="auto" w:fill="F6F6F6"/>
        <w:rPr>
          <w:rStyle w:val="CdigoHTML"/>
          <w:color w:val="DDDDDD"/>
          <w:sz w:val="20"/>
          <w:shd w:val="clear" w:color="auto" w:fill="272822"/>
          <w:lang w:val="en-US"/>
        </w:rPr>
      </w:pPr>
      <w:r w:rsidRPr="00FB6CA6">
        <w:rPr>
          <w:rStyle w:val="CdigoHTML"/>
          <w:color w:val="DDDDDD"/>
          <w:sz w:val="20"/>
          <w:shd w:val="clear" w:color="auto" w:fill="272822"/>
          <w:lang w:val="en-US"/>
        </w:rPr>
        <w:t>$(</w:t>
      </w:r>
      <w:r w:rsidRPr="00FB6CA6">
        <w:rPr>
          <w:rStyle w:val="hljs-string"/>
          <w:color w:val="A6E22E"/>
          <w:sz w:val="20"/>
          <w:shd w:val="clear" w:color="auto" w:fill="272822"/>
          <w:lang w:val="en-US"/>
        </w:rPr>
        <w:t>"#element"</w:t>
      </w:r>
      <w:r w:rsidRPr="00FB6CA6">
        <w:rPr>
          <w:rStyle w:val="CdigoHTML"/>
          <w:color w:val="DDDDDD"/>
          <w:sz w:val="20"/>
          <w:shd w:val="clear" w:color="auto" w:fill="272822"/>
          <w:lang w:val="en-US"/>
        </w:rPr>
        <w:t>).</w:t>
      </w:r>
      <w:proofErr w:type="spellStart"/>
      <w:proofErr w:type="gramStart"/>
      <w:r w:rsidRPr="00FB6CA6">
        <w:rPr>
          <w:rStyle w:val="CdigoHTML"/>
          <w:color w:val="DDDDDD"/>
          <w:sz w:val="20"/>
          <w:shd w:val="clear" w:color="auto" w:fill="272822"/>
          <w:lang w:val="en-US"/>
        </w:rPr>
        <w:t>attr</w:t>
      </w:r>
      <w:proofErr w:type="spellEnd"/>
      <w:r w:rsidRPr="00FB6CA6">
        <w:rPr>
          <w:rStyle w:val="CdigoHTML"/>
          <w:color w:val="DDDDDD"/>
          <w:sz w:val="20"/>
          <w:shd w:val="clear" w:color="auto" w:fill="272822"/>
          <w:lang w:val="en-US"/>
        </w:rPr>
        <w:t>({</w:t>
      </w:r>
      <w:proofErr w:type="gramEnd"/>
    </w:p>
    <w:p w:rsidR="00907E40" w:rsidRPr="00FB6CA6" w:rsidRDefault="00907E40" w:rsidP="00907E40">
      <w:pPr>
        <w:pStyle w:val="HTMLconformatoprevio"/>
        <w:shd w:val="clear" w:color="auto" w:fill="F6F6F6"/>
        <w:rPr>
          <w:rStyle w:val="CdigoHTML"/>
          <w:color w:val="DDDDDD"/>
          <w:sz w:val="20"/>
          <w:shd w:val="clear" w:color="auto" w:fill="272822"/>
          <w:lang w:val="en-US"/>
        </w:rPr>
      </w:pPr>
      <w:r w:rsidRPr="00FB6CA6">
        <w:rPr>
          <w:rStyle w:val="CdigoHTML"/>
          <w:color w:val="DDDDDD"/>
          <w:sz w:val="20"/>
          <w:shd w:val="clear" w:color="auto" w:fill="272822"/>
          <w:lang w:val="en-US"/>
        </w:rPr>
        <w:t xml:space="preserve">  </w:t>
      </w:r>
      <w:proofErr w:type="spellStart"/>
      <w:proofErr w:type="gramStart"/>
      <w:r w:rsidRPr="00FB6CA6">
        <w:rPr>
          <w:rStyle w:val="CdigoHTML"/>
          <w:color w:val="DDDDDD"/>
          <w:sz w:val="20"/>
          <w:shd w:val="clear" w:color="auto" w:fill="272822"/>
          <w:lang w:val="en-US"/>
        </w:rPr>
        <w:t>src</w:t>
      </w:r>
      <w:proofErr w:type="spellEnd"/>
      <w:proofErr w:type="gramEnd"/>
      <w:r w:rsidRPr="00FB6CA6">
        <w:rPr>
          <w:rStyle w:val="CdigoHTML"/>
          <w:color w:val="DDDDDD"/>
          <w:sz w:val="20"/>
          <w:shd w:val="clear" w:color="auto" w:fill="272822"/>
          <w:lang w:val="en-US"/>
        </w:rPr>
        <w:t xml:space="preserve">: </w:t>
      </w:r>
      <w:r w:rsidRPr="00FB6CA6">
        <w:rPr>
          <w:rStyle w:val="hljs-string"/>
          <w:color w:val="A6E22E"/>
          <w:sz w:val="20"/>
          <w:shd w:val="clear" w:color="auto" w:fill="272822"/>
          <w:lang w:val="en-US"/>
        </w:rPr>
        <w:t>""</w:t>
      </w:r>
      <w:r w:rsidRPr="00FB6CA6">
        <w:rPr>
          <w:rStyle w:val="CdigoHTML"/>
          <w:color w:val="DDDDDD"/>
          <w:sz w:val="20"/>
          <w:shd w:val="clear" w:color="auto" w:fill="272822"/>
          <w:lang w:val="en-US"/>
        </w:rPr>
        <w:t>,</w:t>
      </w:r>
    </w:p>
    <w:p w:rsidR="00907E40" w:rsidRPr="00FB6CA6" w:rsidRDefault="00907E40" w:rsidP="00907E40">
      <w:pPr>
        <w:pStyle w:val="HTMLconformatoprevio"/>
        <w:shd w:val="clear" w:color="auto" w:fill="F6F6F6"/>
        <w:rPr>
          <w:rStyle w:val="CdigoHTML"/>
          <w:color w:val="DDDDDD"/>
          <w:sz w:val="20"/>
          <w:shd w:val="clear" w:color="auto" w:fill="272822"/>
          <w:lang w:val="en-US"/>
        </w:rPr>
      </w:pPr>
      <w:r w:rsidRPr="00FB6CA6">
        <w:rPr>
          <w:rStyle w:val="CdigoHTML"/>
          <w:color w:val="DDDDDD"/>
          <w:sz w:val="20"/>
          <w:shd w:val="clear" w:color="auto" w:fill="272822"/>
          <w:lang w:val="en-US"/>
        </w:rPr>
        <w:t xml:space="preserve">  </w:t>
      </w:r>
      <w:proofErr w:type="gramStart"/>
      <w:r w:rsidRPr="00FB6CA6">
        <w:rPr>
          <w:rStyle w:val="CdigoHTML"/>
          <w:color w:val="DDDDDD"/>
          <w:sz w:val="20"/>
          <w:shd w:val="clear" w:color="auto" w:fill="272822"/>
          <w:lang w:val="en-US"/>
        </w:rPr>
        <w:t>height</w:t>
      </w:r>
      <w:proofErr w:type="gramEnd"/>
      <w:r w:rsidRPr="00FB6CA6">
        <w:rPr>
          <w:rStyle w:val="CdigoHTML"/>
          <w:color w:val="DDDDDD"/>
          <w:sz w:val="20"/>
          <w:shd w:val="clear" w:color="auto" w:fill="272822"/>
          <w:lang w:val="en-US"/>
        </w:rPr>
        <w:t xml:space="preserve">: </w:t>
      </w:r>
      <w:r w:rsidRPr="00FB6CA6">
        <w:rPr>
          <w:rStyle w:val="hljs-string"/>
          <w:color w:val="A6E22E"/>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w:t>
      </w:r>
    </w:p>
    <w:p w:rsidR="00907E40" w:rsidRPr="004930E1" w:rsidRDefault="00907E40" w:rsidP="00907E40">
      <w:pPr>
        <w:pStyle w:val="NormalWeb"/>
        <w:shd w:val="clear" w:color="auto" w:fill="F6F6F6"/>
        <w:spacing w:before="0" w:beforeAutospacing="0" w:after="0" w:afterAutospacing="0"/>
        <w:rPr>
          <w:rFonts w:ascii="Arial" w:hAnsi="Arial" w:cs="Arial"/>
          <w:color w:val="273B47"/>
          <w:sz w:val="22"/>
          <w:lang w:val="en-US"/>
        </w:rPr>
      </w:pPr>
      <w:r w:rsidRPr="004930E1">
        <w:rPr>
          <w:rStyle w:val="Textoennegrita"/>
          <w:rFonts w:ascii="Arial" w:hAnsi="Arial" w:cs="Arial"/>
          <w:color w:val="273B47"/>
          <w:sz w:val="22"/>
          <w:lang w:val="en-US"/>
        </w:rPr>
        <w:t>JavaScript</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const</w:t>
      </w:r>
      <w:proofErr w:type="spellEnd"/>
      <w:proofErr w:type="gramEnd"/>
      <w:r w:rsidRPr="004930E1">
        <w:rPr>
          <w:rStyle w:val="CdigoHTML"/>
          <w:color w:val="DDDDDD"/>
          <w:sz w:val="20"/>
          <w:shd w:val="clear" w:color="auto" w:fill="272822"/>
          <w:lang w:val="en-US"/>
        </w:rPr>
        <w:t xml:space="preserve"> $element = </w:t>
      </w:r>
      <w:proofErr w:type="spellStart"/>
      <w:r w:rsidRPr="004930E1">
        <w:rPr>
          <w:rStyle w:val="hljs-builtin"/>
          <w:color w:val="A6E22E"/>
          <w:sz w:val="20"/>
          <w:shd w:val="clear" w:color="auto" w:fill="272822"/>
          <w:lang w:val="en-US"/>
        </w:rPr>
        <w:t>document</w:t>
      </w:r>
      <w:r w:rsidRPr="004930E1">
        <w:rPr>
          <w:rStyle w:val="CdigoHTML"/>
          <w:color w:val="DDDDDD"/>
          <w:sz w:val="20"/>
          <w:shd w:val="clear" w:color="auto" w:fill="272822"/>
          <w:lang w:val="en-US"/>
        </w:rPr>
        <w:t>.getElementById</w:t>
      </w:r>
      <w:proofErr w:type="spellEnd"/>
      <w:r w:rsidRPr="004930E1">
        <w:rPr>
          <w:rStyle w:val="CdigoHTML"/>
          <w:color w:val="DDDDDD"/>
          <w:sz w:val="20"/>
          <w:shd w:val="clear" w:color="auto" w:fill="272822"/>
          <w:lang w:val="en-US"/>
        </w:rPr>
        <w:t>(</w:t>
      </w:r>
      <w:r w:rsidRPr="004930E1">
        <w:rPr>
          <w:rStyle w:val="hljs-string"/>
          <w:color w:val="A6E22E"/>
          <w:sz w:val="20"/>
          <w:shd w:val="clear" w:color="auto" w:fill="272822"/>
          <w:lang w:val="en-US"/>
        </w:rPr>
        <w:t>"element"</w:t>
      </w:r>
      <w:r w:rsidRPr="004930E1">
        <w:rPr>
          <w:rStyle w:val="CdigoHTML"/>
          <w:color w:val="DDDDDD"/>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hljs-comment"/>
          <w:color w:val="75715E"/>
          <w:sz w:val="20"/>
          <w:shd w:val="clear" w:color="auto" w:fill="272822"/>
        </w:rPr>
        <w:t>//</w:t>
      </w:r>
      <w:proofErr w:type="spellStart"/>
      <w:r w:rsidRPr="004930E1">
        <w:rPr>
          <w:rStyle w:val="hljs-comment"/>
          <w:color w:val="75715E"/>
          <w:sz w:val="20"/>
          <w:shd w:val="clear" w:color="auto" w:fill="272822"/>
        </w:rPr>
        <w:t>setear</w:t>
      </w:r>
      <w:proofErr w:type="spellEnd"/>
      <w:r w:rsidRPr="004930E1">
        <w:rPr>
          <w:rStyle w:val="hljs-comment"/>
          <w:color w:val="75715E"/>
          <w:sz w:val="20"/>
          <w:shd w:val="clear" w:color="auto" w:fill="272822"/>
        </w:rPr>
        <w:t xml:space="preserve"> el atributo en un elemento DOM</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CdigoHTML"/>
          <w:color w:val="DDDDDD"/>
          <w:sz w:val="20"/>
          <w:shd w:val="clear" w:color="auto" w:fill="272822"/>
        </w:rPr>
        <w:t>$</w:t>
      </w:r>
      <w:proofErr w:type="spellStart"/>
      <w:proofErr w:type="gramStart"/>
      <w:r w:rsidRPr="004930E1">
        <w:rPr>
          <w:rStyle w:val="CdigoHTML"/>
          <w:color w:val="DDDDDD"/>
          <w:sz w:val="20"/>
          <w:shd w:val="clear" w:color="auto" w:fill="272822"/>
        </w:rPr>
        <w:t>element.setAttribute</w:t>
      </w:r>
      <w:proofErr w:type="spellEnd"/>
      <w:r w:rsidRPr="004930E1">
        <w:rPr>
          <w:rStyle w:val="CdigoHTML"/>
          <w:color w:val="DDDDDD"/>
          <w:sz w:val="20"/>
          <w:shd w:val="clear" w:color="auto" w:fill="272822"/>
        </w:rPr>
        <w:t>(</w:t>
      </w:r>
      <w:proofErr w:type="gramEnd"/>
      <w:r w:rsidRPr="004930E1">
        <w:rPr>
          <w:rStyle w:val="hljs-string"/>
          <w:color w:val="A6E22E"/>
          <w:sz w:val="20"/>
          <w:shd w:val="clear" w:color="auto" w:fill="272822"/>
        </w:rPr>
        <w:t>"</w:t>
      </w:r>
      <w:proofErr w:type="spellStart"/>
      <w:r w:rsidRPr="004930E1">
        <w:rPr>
          <w:rStyle w:val="hljs-string"/>
          <w:color w:val="A6E22E"/>
          <w:sz w:val="20"/>
          <w:shd w:val="clear" w:color="auto" w:fill="272822"/>
        </w:rPr>
        <w:t>src</w:t>
      </w:r>
      <w:proofErr w:type="spellEnd"/>
      <w:r w:rsidRPr="004930E1">
        <w:rPr>
          <w:rStyle w:val="hljs-string"/>
          <w:color w:val="A6E22E"/>
          <w:sz w:val="20"/>
          <w:shd w:val="clear" w:color="auto" w:fill="272822"/>
        </w:rPr>
        <w:t>"</w:t>
      </w:r>
      <w:r w:rsidRPr="004930E1">
        <w:rPr>
          <w:rStyle w:val="CdigoHTML"/>
          <w:color w:val="DDDDDD"/>
          <w:sz w:val="20"/>
          <w:shd w:val="clear" w:color="auto" w:fill="272822"/>
        </w:rPr>
        <w:t xml:space="preserve">, </w:t>
      </w:r>
      <w:r w:rsidRPr="004930E1">
        <w:rPr>
          <w:rStyle w:val="hljs-string"/>
          <w:color w:val="A6E22E"/>
          <w:sz w:val="20"/>
          <w:shd w:val="clear" w:color="auto" w:fill="272822"/>
        </w:rPr>
        <w:t>"</w:t>
      </w:r>
      <w:proofErr w:type="spellStart"/>
      <w:r w:rsidRPr="004930E1">
        <w:rPr>
          <w:rStyle w:val="hljs-string"/>
          <w:color w:val="A6E22E"/>
          <w:sz w:val="20"/>
          <w:shd w:val="clear" w:color="auto" w:fill="272822"/>
        </w:rPr>
        <w:t>img</w:t>
      </w:r>
      <w:proofErr w:type="spellEnd"/>
      <w:r w:rsidRPr="004930E1">
        <w:rPr>
          <w:rStyle w:val="hljs-string"/>
          <w:color w:val="A6E22E"/>
          <w:sz w:val="20"/>
          <w:shd w:val="clear" w:color="auto" w:fill="272822"/>
        </w:rPr>
        <w:t>/foto.png"</w:t>
      </w:r>
      <w:r w:rsidRPr="004930E1">
        <w:rPr>
          <w:rStyle w:val="CdigoHTML"/>
          <w:color w:val="DDDDDD"/>
          <w:sz w:val="20"/>
          <w:shd w:val="clear" w:color="auto" w:fill="272822"/>
        </w:rPr>
        <w:t>);</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hljs-comment"/>
          <w:color w:val="75715E"/>
          <w:sz w:val="20"/>
          <w:shd w:val="clear" w:color="auto" w:fill="272822"/>
        </w:rPr>
        <w:t xml:space="preserve">//obtener un </w:t>
      </w:r>
      <w:proofErr w:type="spellStart"/>
      <w:r w:rsidRPr="004930E1">
        <w:rPr>
          <w:rStyle w:val="hljs-comment"/>
          <w:color w:val="75715E"/>
          <w:sz w:val="20"/>
          <w:shd w:val="clear" w:color="auto" w:fill="272822"/>
        </w:rPr>
        <w:t>atruto</w:t>
      </w:r>
      <w:proofErr w:type="spellEnd"/>
      <w:r w:rsidRPr="004930E1">
        <w:rPr>
          <w:rStyle w:val="hljs-comment"/>
          <w:color w:val="75715E"/>
          <w:sz w:val="20"/>
          <w:shd w:val="clear" w:color="auto" w:fill="272822"/>
        </w:rPr>
        <w:t xml:space="preserve"> de un elemento DOM</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const</w:t>
      </w:r>
      <w:proofErr w:type="spellEnd"/>
      <w:proofErr w:type="gramEnd"/>
      <w:r w:rsidRPr="004930E1">
        <w:rPr>
          <w:rStyle w:val="CdigoHTML"/>
          <w:color w:val="DDDDDD"/>
          <w:sz w:val="20"/>
          <w:shd w:val="clear" w:color="auto" w:fill="272822"/>
          <w:lang w:val="en-US"/>
        </w:rPr>
        <w:t xml:space="preserve"> </w:t>
      </w:r>
      <w:proofErr w:type="spellStart"/>
      <w:r w:rsidRPr="004930E1">
        <w:rPr>
          <w:rStyle w:val="CdigoHTML"/>
          <w:color w:val="DDDDDD"/>
          <w:sz w:val="20"/>
          <w:shd w:val="clear" w:color="auto" w:fill="272822"/>
          <w:lang w:val="en-US"/>
        </w:rPr>
        <w:t>src</w:t>
      </w:r>
      <w:proofErr w:type="spellEnd"/>
      <w:r w:rsidRPr="004930E1">
        <w:rPr>
          <w:rStyle w:val="CdigoHTML"/>
          <w:color w:val="DDDDDD"/>
          <w:sz w:val="20"/>
          <w:shd w:val="clear" w:color="auto" w:fill="272822"/>
          <w:lang w:val="en-US"/>
        </w:rPr>
        <w:t xml:space="preserve"> = $</w:t>
      </w:r>
      <w:proofErr w:type="spellStart"/>
      <w:r w:rsidRPr="004930E1">
        <w:rPr>
          <w:rStyle w:val="CdigoHTML"/>
          <w:color w:val="DDDDDD"/>
          <w:sz w:val="20"/>
          <w:shd w:val="clear" w:color="auto" w:fill="272822"/>
          <w:lang w:val="en-US"/>
        </w:rPr>
        <w:t>element.setAttribute</w:t>
      </w:r>
      <w:proofErr w:type="spellEnd"/>
      <w:r w:rsidRPr="004930E1">
        <w:rPr>
          <w:rStyle w:val="CdigoHTML"/>
          <w:color w:val="DDDDDD"/>
          <w:sz w:val="20"/>
          <w:shd w:val="clear" w:color="auto" w:fill="272822"/>
          <w:lang w:val="en-US"/>
        </w:rPr>
        <w:t>(</w:t>
      </w:r>
      <w:r w:rsidRPr="004930E1">
        <w:rPr>
          <w:rStyle w:val="hljs-string"/>
          <w:color w:val="A6E22E"/>
          <w:sz w:val="20"/>
          <w:shd w:val="clear" w:color="auto" w:fill="272822"/>
          <w:lang w:val="en-US"/>
        </w:rPr>
        <w:t>"</w:t>
      </w:r>
      <w:proofErr w:type="spellStart"/>
      <w:r w:rsidRPr="004930E1">
        <w:rPr>
          <w:rStyle w:val="hljs-string"/>
          <w:color w:val="A6E22E"/>
          <w:sz w:val="20"/>
          <w:shd w:val="clear" w:color="auto" w:fill="272822"/>
          <w:lang w:val="en-US"/>
        </w:rPr>
        <w:t>src</w:t>
      </w:r>
      <w:proofErr w:type="spellEnd"/>
      <w:r w:rsidRPr="004930E1">
        <w:rPr>
          <w:rStyle w:val="hljs-string"/>
          <w:color w:val="A6E22E"/>
          <w:sz w:val="20"/>
          <w:shd w:val="clear" w:color="auto" w:fill="272822"/>
          <w:lang w:val="en-US"/>
        </w:rPr>
        <w:t>"</w:t>
      </w:r>
      <w:r w:rsidRPr="004930E1">
        <w:rPr>
          <w:rStyle w:val="CdigoHTML"/>
          <w:color w:val="DDDDDD"/>
          <w:sz w:val="20"/>
          <w:shd w:val="clear" w:color="auto" w:fill="272822"/>
          <w:lang w:val="en-US"/>
        </w:rPr>
        <w:t>)</w:t>
      </w:r>
    </w:p>
    <w:p w:rsidR="00907E40" w:rsidRPr="004930E1" w:rsidRDefault="00907E40" w:rsidP="00907E40">
      <w:pPr>
        <w:pStyle w:val="NormalWeb"/>
        <w:shd w:val="clear" w:color="auto" w:fill="F6F6F6"/>
        <w:spacing w:before="0" w:beforeAutospacing="0" w:after="0" w:afterAutospacing="0"/>
        <w:rPr>
          <w:rFonts w:ascii="Arial" w:hAnsi="Arial" w:cs="Arial"/>
          <w:color w:val="273B47"/>
          <w:sz w:val="18"/>
        </w:rPr>
      </w:pPr>
      <w:r w:rsidRPr="004930E1">
        <w:rPr>
          <w:rFonts w:ascii="Arial" w:hAnsi="Arial" w:cs="Arial"/>
          <w:color w:val="273B47"/>
          <w:sz w:val="18"/>
        </w:rPr>
        <w:t>También se puede crear una función para asignar múltiples atributos a un elemento DOM.</w:t>
      </w:r>
    </w:p>
    <w:p w:rsidR="00907E40" w:rsidRPr="004930E1" w:rsidRDefault="00907E40" w:rsidP="00907E40">
      <w:pPr>
        <w:pStyle w:val="HTMLconformatoprevio"/>
        <w:shd w:val="clear" w:color="auto" w:fill="F6F6F6"/>
        <w:rPr>
          <w:rStyle w:val="CdigoHTML"/>
          <w:color w:val="DDDDDD"/>
          <w:sz w:val="20"/>
          <w:shd w:val="clear" w:color="auto" w:fill="272822"/>
          <w:lang w:val="en-US"/>
        </w:rPr>
      </w:pPr>
      <w:proofErr w:type="spellStart"/>
      <w:proofErr w:type="gramStart"/>
      <w:r w:rsidRPr="004930E1">
        <w:rPr>
          <w:rStyle w:val="hljs-keyword"/>
          <w:b/>
          <w:bCs/>
          <w:color w:val="F92672"/>
          <w:sz w:val="20"/>
          <w:shd w:val="clear" w:color="auto" w:fill="272822"/>
          <w:lang w:val="en-US"/>
        </w:rPr>
        <w:t>function</w:t>
      </w:r>
      <w:r w:rsidRPr="004930E1">
        <w:rPr>
          <w:rStyle w:val="hljs-title"/>
          <w:b/>
          <w:bCs/>
          <w:color w:val="A6E22E"/>
          <w:sz w:val="20"/>
          <w:shd w:val="clear" w:color="auto" w:fill="272822"/>
          <w:lang w:val="en-US"/>
        </w:rPr>
        <w:t>setAttributes</w:t>
      </w:r>
      <w:proofErr w:type="spellEnd"/>
      <w:r w:rsidRPr="004930E1">
        <w:rPr>
          <w:rStyle w:val="hljs-function"/>
          <w:color w:val="DDDDDD"/>
          <w:sz w:val="20"/>
          <w:shd w:val="clear" w:color="auto" w:fill="272822"/>
          <w:lang w:val="en-US"/>
        </w:rPr>
        <w:t>(</w:t>
      </w:r>
      <w:proofErr w:type="gramEnd"/>
      <w:r w:rsidRPr="004930E1">
        <w:rPr>
          <w:rStyle w:val="hljs-params"/>
          <w:color w:val="DDDDDD"/>
          <w:sz w:val="20"/>
          <w:shd w:val="clear" w:color="auto" w:fill="272822"/>
          <w:lang w:val="en-US"/>
        </w:rPr>
        <w:t>$element, attributes</w:t>
      </w:r>
      <w:r w:rsidRPr="004930E1">
        <w:rPr>
          <w:rStyle w:val="hljs-function"/>
          <w:color w:val="DDDDDD"/>
          <w:sz w:val="20"/>
          <w:shd w:val="clear" w:color="auto" w:fill="272822"/>
          <w:lang w:val="en-US"/>
        </w:rPr>
        <w:t xml:space="preserve">) </w:t>
      </w:r>
      <w:r w:rsidRPr="004930E1">
        <w:rPr>
          <w:rStyle w:val="CdigoHTML"/>
          <w:color w:val="DDDDDD"/>
          <w:sz w:val="20"/>
          <w:shd w:val="clear" w:color="auto" w:fill="272822"/>
          <w:lang w:val="en-US"/>
        </w:rPr>
        <w:t>{</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 xml:space="preserve">  </w:t>
      </w:r>
      <w:proofErr w:type="gramStart"/>
      <w:r w:rsidRPr="004930E1">
        <w:rPr>
          <w:rStyle w:val="hljs-keyword"/>
          <w:b/>
          <w:bCs/>
          <w:color w:val="F92672"/>
          <w:sz w:val="20"/>
          <w:shd w:val="clear" w:color="auto" w:fill="272822"/>
          <w:lang w:val="en-US"/>
        </w:rPr>
        <w:t>for</w:t>
      </w:r>
      <w:r w:rsidRPr="004930E1">
        <w:rPr>
          <w:rStyle w:val="CdigoHTML"/>
          <w:color w:val="DDDDDD"/>
          <w:sz w:val="20"/>
          <w:shd w:val="clear" w:color="auto" w:fill="272822"/>
          <w:lang w:val="en-US"/>
        </w:rPr>
        <w:t>(</w:t>
      </w:r>
      <w:proofErr w:type="spellStart"/>
      <w:proofErr w:type="gramEnd"/>
      <w:r w:rsidRPr="004930E1">
        <w:rPr>
          <w:rStyle w:val="hljs-keyword"/>
          <w:b/>
          <w:bCs/>
          <w:color w:val="F92672"/>
          <w:sz w:val="20"/>
          <w:shd w:val="clear" w:color="auto" w:fill="272822"/>
          <w:lang w:val="en-US"/>
        </w:rPr>
        <w:t>const</w:t>
      </w:r>
      <w:proofErr w:type="spellEnd"/>
      <w:r w:rsidRPr="004930E1">
        <w:rPr>
          <w:rStyle w:val="CdigoHTML"/>
          <w:color w:val="DDDDDD"/>
          <w:sz w:val="20"/>
          <w:shd w:val="clear" w:color="auto" w:fill="272822"/>
          <w:lang w:val="en-US"/>
        </w:rPr>
        <w:t xml:space="preserve"> attribute </w:t>
      </w:r>
      <w:r w:rsidRPr="004930E1">
        <w:rPr>
          <w:rStyle w:val="hljs-keyword"/>
          <w:b/>
          <w:bCs/>
          <w:color w:val="F92672"/>
          <w:sz w:val="20"/>
          <w:shd w:val="clear" w:color="auto" w:fill="272822"/>
          <w:lang w:val="en-US"/>
        </w:rPr>
        <w:t>in</w:t>
      </w:r>
      <w:r w:rsidRPr="004930E1">
        <w:rPr>
          <w:rStyle w:val="CdigoHTML"/>
          <w:color w:val="DDDDDD"/>
          <w:sz w:val="20"/>
          <w:shd w:val="clear" w:color="auto" w:fill="272822"/>
          <w:lang w:val="en-US"/>
        </w:rPr>
        <w:t xml:space="preserve"> attributes) {</w:t>
      </w:r>
    </w:p>
    <w:p w:rsidR="00907E40" w:rsidRPr="004930E1" w:rsidRDefault="00907E40" w:rsidP="00907E40">
      <w:pPr>
        <w:pStyle w:val="HTMLconformatoprevio"/>
        <w:shd w:val="clear" w:color="auto" w:fill="F6F6F6"/>
        <w:rPr>
          <w:rStyle w:val="CdigoHTML"/>
          <w:color w:val="DDDDDD"/>
          <w:sz w:val="20"/>
          <w:shd w:val="clear" w:color="auto" w:fill="272822"/>
          <w:lang w:val="en-US"/>
        </w:rPr>
      </w:pPr>
      <w:r w:rsidRPr="004930E1">
        <w:rPr>
          <w:rStyle w:val="CdigoHTML"/>
          <w:color w:val="DDDDDD"/>
          <w:sz w:val="20"/>
          <w:shd w:val="clear" w:color="auto" w:fill="272822"/>
          <w:lang w:val="en-US"/>
        </w:rPr>
        <w:t xml:space="preserve">    $</w:t>
      </w:r>
      <w:proofErr w:type="spellStart"/>
      <w:proofErr w:type="gramStart"/>
      <w:r w:rsidRPr="004930E1">
        <w:rPr>
          <w:rStyle w:val="CdigoHTML"/>
          <w:color w:val="DDDDDD"/>
          <w:sz w:val="20"/>
          <w:shd w:val="clear" w:color="auto" w:fill="272822"/>
          <w:lang w:val="en-US"/>
        </w:rPr>
        <w:t>element.setAttribute</w:t>
      </w:r>
      <w:proofErr w:type="spellEnd"/>
      <w:r w:rsidRPr="004930E1">
        <w:rPr>
          <w:rStyle w:val="CdigoHTML"/>
          <w:color w:val="DDDDDD"/>
          <w:sz w:val="20"/>
          <w:shd w:val="clear" w:color="auto" w:fill="272822"/>
          <w:lang w:val="en-US"/>
        </w:rPr>
        <w:t>(</w:t>
      </w:r>
      <w:proofErr w:type="gramEnd"/>
      <w:r w:rsidRPr="004930E1">
        <w:rPr>
          <w:rStyle w:val="CdigoHTML"/>
          <w:color w:val="DDDDDD"/>
          <w:sz w:val="20"/>
          <w:shd w:val="clear" w:color="auto" w:fill="272822"/>
          <w:lang w:val="en-US"/>
        </w:rPr>
        <w:t>attribute, attributes[attribute]);</w:t>
      </w:r>
    </w:p>
    <w:p w:rsidR="00907E40" w:rsidRPr="004930E1" w:rsidRDefault="00907E40" w:rsidP="00907E40">
      <w:pPr>
        <w:pStyle w:val="HTMLconformatoprevio"/>
        <w:shd w:val="clear" w:color="auto" w:fill="F6F6F6"/>
        <w:rPr>
          <w:rStyle w:val="CdigoHTML"/>
          <w:color w:val="DDDDDD"/>
          <w:sz w:val="20"/>
          <w:shd w:val="clear" w:color="auto" w:fill="272822"/>
        </w:rPr>
      </w:pPr>
      <w:r w:rsidRPr="004930E1">
        <w:rPr>
          <w:rStyle w:val="CdigoHTML"/>
          <w:color w:val="DDDDDD"/>
          <w:sz w:val="20"/>
          <w:shd w:val="clear" w:color="auto" w:fill="272822"/>
          <w:lang w:val="en-US"/>
        </w:rPr>
        <w:t xml:space="preserve">  </w:t>
      </w:r>
      <w:r w:rsidRPr="004930E1">
        <w:rPr>
          <w:rStyle w:val="CdigoHTML"/>
          <w:color w:val="DDDDDD"/>
          <w:sz w:val="20"/>
          <w:shd w:val="clear" w:color="auto" w:fill="272822"/>
        </w:rPr>
        <w:t>}</w:t>
      </w:r>
    </w:p>
    <w:p w:rsidR="00907E40" w:rsidRPr="004930E1" w:rsidRDefault="00907E40" w:rsidP="00907E40">
      <w:pPr>
        <w:pStyle w:val="HTMLconformatoprevio"/>
        <w:shd w:val="clear" w:color="auto" w:fill="F6F6F6"/>
        <w:rPr>
          <w:rFonts w:ascii="Courier New" w:hAnsi="Courier New" w:cs="Courier New"/>
          <w:color w:val="273B47"/>
          <w:szCs w:val="24"/>
        </w:rPr>
      </w:pPr>
      <w:r w:rsidRPr="004930E1">
        <w:rPr>
          <w:rStyle w:val="CdigoHTML"/>
          <w:color w:val="DDDDDD"/>
          <w:sz w:val="20"/>
          <w:shd w:val="clear" w:color="auto" w:fill="272822"/>
        </w:rPr>
        <w:t>}</w:t>
      </w:r>
    </w:p>
    <w:p w:rsidR="00FB6CA6" w:rsidRDefault="00FB6CA6" w:rsidP="00FB6CA6">
      <w:pPr>
        <w:pStyle w:val="Ttulo1"/>
      </w:pPr>
      <w:r w:rsidRPr="00FB6CA6">
        <w:lastRenderedPageBreak/>
        <w:t>Formularios</w:t>
      </w:r>
    </w:p>
    <w:p w:rsidR="00FB6CA6" w:rsidRPr="00FB6CA6" w:rsidRDefault="00FB6CA6" w:rsidP="00FB6CA6">
      <w:pPr>
        <w:shd w:val="clear" w:color="auto" w:fill="F6F6F6"/>
        <w:spacing w:before="0" w:after="0" w:line="240" w:lineRule="auto"/>
        <w:rPr>
          <w:rFonts w:ascii="Arial" w:eastAsia="Times New Roman" w:hAnsi="Arial" w:cs="Arial"/>
          <w:color w:val="273B47"/>
          <w:sz w:val="24"/>
          <w:szCs w:val="24"/>
          <w:lang w:val="es-MX" w:eastAsia="es-MX"/>
        </w:rPr>
      </w:pPr>
      <w:proofErr w:type="spellStart"/>
      <w:proofErr w:type="gramStart"/>
      <w:r w:rsidRPr="00FB6CA6">
        <w:rPr>
          <w:rFonts w:ascii="Courier New" w:eastAsia="Times New Roman" w:hAnsi="Courier New" w:cs="Courier New"/>
          <w:color w:val="273B47"/>
          <w:sz w:val="20"/>
          <w:szCs w:val="20"/>
          <w:lang w:val="es-MX" w:eastAsia="es-MX"/>
        </w:rPr>
        <w:t>FormData</w:t>
      </w:r>
      <w:proofErr w:type="spellEnd"/>
      <w:r w:rsidRPr="00FB6CA6">
        <w:rPr>
          <w:rFonts w:ascii="Courier New" w:eastAsia="Times New Roman" w:hAnsi="Courier New" w:cs="Courier New"/>
          <w:color w:val="273B47"/>
          <w:sz w:val="20"/>
          <w:szCs w:val="20"/>
          <w:lang w:val="es-MX" w:eastAsia="es-MX"/>
        </w:rPr>
        <w:t>(</w:t>
      </w:r>
      <w:proofErr w:type="gramEnd"/>
      <w:r w:rsidRPr="00FB6CA6">
        <w:rPr>
          <w:rFonts w:ascii="Courier New" w:eastAsia="Times New Roman" w:hAnsi="Courier New" w:cs="Courier New"/>
          <w:color w:val="273B47"/>
          <w:sz w:val="20"/>
          <w:szCs w:val="20"/>
          <w:lang w:val="es-MX" w:eastAsia="es-MX"/>
        </w:rPr>
        <w:t>)</w:t>
      </w:r>
      <w:r w:rsidRPr="00FB6CA6">
        <w:rPr>
          <w:rFonts w:ascii="Arial" w:eastAsia="Times New Roman" w:hAnsi="Arial" w:cs="Arial"/>
          <w:color w:val="273B47"/>
          <w:sz w:val="24"/>
          <w:szCs w:val="24"/>
          <w:lang w:val="es-MX" w:eastAsia="es-MX"/>
        </w:rPr>
        <w:t> es una interfaz que te permite obtener los valores de un formulario.</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B6CA6">
        <w:rPr>
          <w:rFonts w:ascii="Courier New" w:eastAsia="Times New Roman" w:hAnsi="Courier New" w:cs="Courier New"/>
          <w:color w:val="75715E"/>
          <w:sz w:val="20"/>
          <w:szCs w:val="20"/>
          <w:shd w:val="clear" w:color="auto" w:fill="272822"/>
          <w:lang w:val="es-MX" w:eastAsia="es-MX"/>
        </w:rPr>
        <w:t>//</w:t>
      </w:r>
      <w:proofErr w:type="spellStart"/>
      <w:r w:rsidRPr="00FB6CA6">
        <w:rPr>
          <w:rFonts w:ascii="Courier New" w:eastAsia="Times New Roman" w:hAnsi="Courier New" w:cs="Courier New"/>
          <w:color w:val="75715E"/>
          <w:sz w:val="20"/>
          <w:szCs w:val="20"/>
          <w:shd w:val="clear" w:color="auto" w:fill="272822"/>
          <w:lang w:val="es-MX" w:eastAsia="es-MX"/>
        </w:rPr>
        <w:t>FormData</w:t>
      </w:r>
      <w:proofErr w:type="spellEnd"/>
      <w:r w:rsidRPr="00FB6CA6">
        <w:rPr>
          <w:rFonts w:ascii="Courier New" w:eastAsia="Times New Roman" w:hAnsi="Courier New" w:cs="Courier New"/>
          <w:color w:val="75715E"/>
          <w:sz w:val="20"/>
          <w:szCs w:val="20"/>
          <w:shd w:val="clear" w:color="auto" w:fill="272822"/>
          <w:lang w:val="es-MX" w:eastAsia="es-MX"/>
        </w:rPr>
        <w:t xml:space="preserve"> va a </w:t>
      </w:r>
      <w:proofErr w:type="spellStart"/>
      <w:r w:rsidRPr="00FB6CA6">
        <w:rPr>
          <w:rFonts w:ascii="Courier New" w:eastAsia="Times New Roman" w:hAnsi="Courier New" w:cs="Courier New"/>
          <w:color w:val="75715E"/>
          <w:sz w:val="20"/>
          <w:szCs w:val="20"/>
          <w:shd w:val="clear" w:color="auto" w:fill="272822"/>
          <w:lang w:val="es-MX" w:eastAsia="es-MX"/>
        </w:rPr>
        <w:t>abstraerr</w:t>
      </w:r>
      <w:proofErr w:type="spellEnd"/>
      <w:r w:rsidRPr="00FB6CA6">
        <w:rPr>
          <w:rFonts w:ascii="Courier New" w:eastAsia="Times New Roman" w:hAnsi="Courier New" w:cs="Courier New"/>
          <w:color w:val="75715E"/>
          <w:sz w:val="20"/>
          <w:szCs w:val="20"/>
          <w:shd w:val="clear" w:color="auto" w:fill="272822"/>
          <w:lang w:val="es-MX" w:eastAsia="es-MX"/>
        </w:rPr>
        <w:t xml:space="preserve"> todos los valores de los elementos del formulario que cuenten con un atributo '</w:t>
      </w:r>
      <w:proofErr w:type="spellStart"/>
      <w:r w:rsidRPr="00FB6CA6">
        <w:rPr>
          <w:rFonts w:ascii="Courier New" w:eastAsia="Times New Roman" w:hAnsi="Courier New" w:cs="Courier New"/>
          <w:color w:val="75715E"/>
          <w:sz w:val="20"/>
          <w:szCs w:val="20"/>
          <w:shd w:val="clear" w:color="auto" w:fill="272822"/>
          <w:lang w:val="es-MX" w:eastAsia="es-MX"/>
        </w:rPr>
        <w:t>name</w:t>
      </w:r>
      <w:proofErr w:type="spellEnd"/>
      <w:r w:rsidRPr="00FB6CA6">
        <w:rPr>
          <w:rFonts w:ascii="Courier New" w:eastAsia="Times New Roman" w:hAnsi="Courier New" w:cs="Courier New"/>
          <w:color w:val="75715E"/>
          <w:sz w:val="20"/>
          <w:szCs w:val="20"/>
          <w:shd w:val="clear" w:color="auto" w:fill="272822"/>
          <w:lang w:val="es-MX" w:eastAsia="es-MX"/>
        </w:rPr>
        <w:t xml:space="preserve">' asignado y los va a </w:t>
      </w:r>
      <w:proofErr w:type="spellStart"/>
      <w:r w:rsidRPr="00FB6CA6">
        <w:rPr>
          <w:rFonts w:ascii="Courier New" w:eastAsia="Times New Roman" w:hAnsi="Courier New" w:cs="Courier New"/>
          <w:color w:val="75715E"/>
          <w:sz w:val="20"/>
          <w:szCs w:val="20"/>
          <w:shd w:val="clear" w:color="auto" w:fill="272822"/>
          <w:lang w:val="es-MX" w:eastAsia="es-MX"/>
        </w:rPr>
        <w:t>setear</w:t>
      </w:r>
      <w:proofErr w:type="spellEnd"/>
      <w:r w:rsidRPr="00FB6CA6">
        <w:rPr>
          <w:rFonts w:ascii="Courier New" w:eastAsia="Times New Roman" w:hAnsi="Courier New" w:cs="Courier New"/>
          <w:color w:val="75715E"/>
          <w:sz w:val="20"/>
          <w:szCs w:val="20"/>
          <w:shd w:val="clear" w:color="auto" w:fill="272822"/>
          <w:lang w:val="es-MX" w:eastAsia="es-MX"/>
        </w:rPr>
        <w:t xml:space="preserve"> en un objeto de tipo </w:t>
      </w:r>
      <w:proofErr w:type="spellStart"/>
      <w:r w:rsidRPr="00FB6CA6">
        <w:rPr>
          <w:rFonts w:ascii="Courier New" w:eastAsia="Times New Roman" w:hAnsi="Courier New" w:cs="Courier New"/>
          <w:color w:val="75715E"/>
          <w:sz w:val="20"/>
          <w:szCs w:val="20"/>
          <w:shd w:val="clear" w:color="auto" w:fill="272822"/>
          <w:lang w:val="es-MX" w:eastAsia="es-MX"/>
        </w:rPr>
        <w:t>FormData</w:t>
      </w:r>
      <w:proofErr w:type="spellEnd"/>
      <w:r w:rsidRPr="00FB6CA6">
        <w:rPr>
          <w:rFonts w:ascii="Courier New" w:eastAsia="Times New Roman" w:hAnsi="Courier New" w:cs="Courier New"/>
          <w:color w:val="75715E"/>
          <w:sz w:val="20"/>
          <w:szCs w:val="20"/>
          <w:shd w:val="clear" w:color="auto" w:fill="272822"/>
          <w:lang w:val="es-MX" w:eastAsia="es-MX"/>
        </w:rPr>
        <w:t>.</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roofErr w:type="gramStart"/>
      <w:r w:rsidRPr="00FB6CA6">
        <w:rPr>
          <w:rFonts w:ascii="Courier New" w:eastAsia="Times New Roman" w:hAnsi="Courier New" w:cs="Courier New"/>
          <w:b/>
          <w:bCs/>
          <w:color w:val="F92672"/>
          <w:sz w:val="20"/>
          <w:szCs w:val="20"/>
          <w:shd w:val="clear" w:color="auto" w:fill="272822"/>
          <w:lang w:val="en-US" w:eastAsia="es-MX"/>
        </w:rPr>
        <w:t>const</w:t>
      </w:r>
      <w:proofErr w:type="gramEnd"/>
      <w:r w:rsidRPr="00FB6CA6">
        <w:rPr>
          <w:rFonts w:ascii="Courier New" w:eastAsia="Times New Roman" w:hAnsi="Courier New" w:cs="Courier New"/>
          <w:color w:val="DDDDDD"/>
          <w:sz w:val="20"/>
          <w:szCs w:val="20"/>
          <w:shd w:val="clear" w:color="auto" w:fill="272822"/>
          <w:lang w:val="en-US" w:eastAsia="es-MX"/>
        </w:rPr>
        <w:t xml:space="preserve"> data = </w:t>
      </w:r>
      <w:r w:rsidRPr="00FB6CA6">
        <w:rPr>
          <w:rFonts w:ascii="Courier New" w:eastAsia="Times New Roman" w:hAnsi="Courier New" w:cs="Courier New"/>
          <w:b/>
          <w:bCs/>
          <w:color w:val="F92672"/>
          <w:sz w:val="20"/>
          <w:szCs w:val="20"/>
          <w:shd w:val="clear" w:color="auto" w:fill="272822"/>
          <w:lang w:val="en-US" w:eastAsia="es-MX"/>
        </w:rPr>
        <w:t>new</w:t>
      </w:r>
      <w:r w:rsidRPr="00FB6CA6">
        <w:rPr>
          <w:rFonts w:ascii="Courier New" w:eastAsia="Times New Roman" w:hAnsi="Courier New" w:cs="Courier New"/>
          <w:color w:val="DDDDDD"/>
          <w:sz w:val="20"/>
          <w:szCs w:val="20"/>
          <w:shd w:val="clear" w:color="auto" w:fill="272822"/>
          <w:lang w:val="en-US" w:eastAsia="es-MX"/>
        </w:rPr>
        <w:t xml:space="preserve"> FormData($form);</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n-US" w:eastAsia="es-MX"/>
        </w:rPr>
      </w:pP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B6CA6">
        <w:rPr>
          <w:rFonts w:ascii="Courier New" w:eastAsia="Times New Roman" w:hAnsi="Courier New" w:cs="Courier New"/>
          <w:color w:val="75715E"/>
          <w:sz w:val="20"/>
          <w:szCs w:val="20"/>
          <w:shd w:val="clear" w:color="auto" w:fill="272822"/>
          <w:lang w:val="es-MX" w:eastAsia="es-MX"/>
        </w:rPr>
        <w:t xml:space="preserve">//retorna el valor del elemento con el atributo </w:t>
      </w:r>
      <w:proofErr w:type="spellStart"/>
      <w:r w:rsidRPr="00FB6CA6">
        <w:rPr>
          <w:rFonts w:ascii="Courier New" w:eastAsia="Times New Roman" w:hAnsi="Courier New" w:cs="Courier New"/>
          <w:color w:val="75715E"/>
          <w:sz w:val="20"/>
          <w:szCs w:val="20"/>
          <w:shd w:val="clear" w:color="auto" w:fill="272822"/>
          <w:lang w:val="es-MX" w:eastAsia="es-MX"/>
        </w:rPr>
        <w:t>name</w:t>
      </w:r>
      <w:proofErr w:type="spellEnd"/>
      <w:r w:rsidRPr="00FB6CA6">
        <w:rPr>
          <w:rFonts w:ascii="Courier New" w:eastAsia="Times New Roman" w:hAnsi="Courier New" w:cs="Courier New"/>
          <w:color w:val="75715E"/>
          <w:sz w:val="20"/>
          <w:szCs w:val="20"/>
          <w:shd w:val="clear" w:color="auto" w:fill="272822"/>
          <w:lang w:val="es-MX" w:eastAsia="es-MX"/>
        </w:rPr>
        <w:t>="nombre"</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roofErr w:type="spellStart"/>
      <w:proofErr w:type="gramStart"/>
      <w:r w:rsidRPr="00FB6CA6">
        <w:rPr>
          <w:rFonts w:ascii="Courier New" w:eastAsia="Times New Roman" w:hAnsi="Courier New" w:cs="Courier New"/>
          <w:color w:val="DDDDDD"/>
          <w:sz w:val="20"/>
          <w:szCs w:val="20"/>
          <w:shd w:val="clear" w:color="auto" w:fill="272822"/>
          <w:lang w:val="es-MX" w:eastAsia="es-MX"/>
        </w:rPr>
        <w:t>data.get</w:t>
      </w:r>
      <w:proofErr w:type="spellEnd"/>
      <w:r w:rsidRPr="00FB6CA6">
        <w:rPr>
          <w:rFonts w:ascii="Courier New" w:eastAsia="Times New Roman" w:hAnsi="Courier New" w:cs="Courier New"/>
          <w:color w:val="DDDDDD"/>
          <w:sz w:val="20"/>
          <w:szCs w:val="20"/>
          <w:shd w:val="clear" w:color="auto" w:fill="272822"/>
          <w:lang w:val="es-MX" w:eastAsia="es-MX"/>
        </w:rPr>
        <w:t>(</w:t>
      </w:r>
      <w:proofErr w:type="gramEnd"/>
      <w:r w:rsidRPr="00FB6CA6">
        <w:rPr>
          <w:rFonts w:ascii="Courier New" w:eastAsia="Times New Roman" w:hAnsi="Courier New" w:cs="Courier New"/>
          <w:color w:val="A6E22E"/>
          <w:sz w:val="20"/>
          <w:szCs w:val="20"/>
          <w:shd w:val="clear" w:color="auto" w:fill="272822"/>
          <w:lang w:val="es-MX" w:eastAsia="es-MX"/>
        </w:rPr>
        <w:t>"nombre"</w:t>
      </w:r>
      <w:r w:rsidRPr="00FB6CA6">
        <w:rPr>
          <w:rFonts w:ascii="Courier New" w:eastAsia="Times New Roman" w:hAnsi="Courier New" w:cs="Courier New"/>
          <w:color w:val="DDDDDD"/>
          <w:sz w:val="20"/>
          <w:szCs w:val="20"/>
          <w:shd w:val="clear" w:color="auto" w:fill="272822"/>
          <w:lang w:val="es-MX" w:eastAsia="es-MX"/>
        </w:rPr>
        <w:t>);</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DDDDDD"/>
          <w:sz w:val="20"/>
          <w:szCs w:val="20"/>
          <w:shd w:val="clear" w:color="auto" w:fill="272822"/>
          <w:lang w:val="es-MX" w:eastAsia="es-MX"/>
        </w:rPr>
      </w:pPr>
      <w:r w:rsidRPr="00FB6CA6">
        <w:rPr>
          <w:rFonts w:ascii="Courier New" w:eastAsia="Times New Roman" w:hAnsi="Courier New" w:cs="Courier New"/>
          <w:color w:val="75715E"/>
          <w:sz w:val="20"/>
          <w:szCs w:val="20"/>
          <w:shd w:val="clear" w:color="auto" w:fill="272822"/>
          <w:lang w:val="es-MX" w:eastAsia="es-MX"/>
        </w:rPr>
        <w:t>//</w:t>
      </w:r>
      <w:proofErr w:type="spellStart"/>
      <w:r w:rsidRPr="00FB6CA6">
        <w:rPr>
          <w:rFonts w:ascii="Courier New" w:eastAsia="Times New Roman" w:hAnsi="Courier New" w:cs="Courier New"/>
          <w:color w:val="75715E"/>
          <w:sz w:val="20"/>
          <w:szCs w:val="20"/>
          <w:shd w:val="clear" w:color="auto" w:fill="272822"/>
          <w:lang w:val="es-MX" w:eastAsia="es-MX"/>
        </w:rPr>
        <w:t>setea</w:t>
      </w:r>
      <w:proofErr w:type="spellEnd"/>
      <w:r w:rsidRPr="00FB6CA6">
        <w:rPr>
          <w:rFonts w:ascii="Courier New" w:eastAsia="Times New Roman" w:hAnsi="Courier New" w:cs="Courier New"/>
          <w:color w:val="75715E"/>
          <w:sz w:val="20"/>
          <w:szCs w:val="20"/>
          <w:shd w:val="clear" w:color="auto" w:fill="272822"/>
          <w:lang w:val="es-MX" w:eastAsia="es-MX"/>
        </w:rPr>
        <w:t xml:space="preserve"> el valor </w:t>
      </w:r>
      <w:proofErr w:type="spellStart"/>
      <w:r w:rsidRPr="00FB6CA6">
        <w:rPr>
          <w:rFonts w:ascii="Courier New" w:eastAsia="Times New Roman" w:hAnsi="Courier New" w:cs="Courier New"/>
          <w:color w:val="75715E"/>
          <w:sz w:val="20"/>
          <w:szCs w:val="20"/>
          <w:shd w:val="clear" w:color="auto" w:fill="272822"/>
          <w:lang w:val="es-MX" w:eastAsia="es-MX"/>
        </w:rPr>
        <w:t>avengers</w:t>
      </w:r>
      <w:proofErr w:type="spellEnd"/>
      <w:r w:rsidRPr="00FB6CA6">
        <w:rPr>
          <w:rFonts w:ascii="Courier New" w:eastAsia="Times New Roman" w:hAnsi="Courier New" w:cs="Courier New"/>
          <w:color w:val="75715E"/>
          <w:sz w:val="20"/>
          <w:szCs w:val="20"/>
          <w:shd w:val="clear" w:color="auto" w:fill="272822"/>
          <w:lang w:val="es-MX" w:eastAsia="es-MX"/>
        </w:rPr>
        <w:t xml:space="preserve"> en la </w:t>
      </w:r>
      <w:proofErr w:type="spellStart"/>
      <w:r w:rsidRPr="00FB6CA6">
        <w:rPr>
          <w:rFonts w:ascii="Courier New" w:eastAsia="Times New Roman" w:hAnsi="Courier New" w:cs="Courier New"/>
          <w:color w:val="75715E"/>
          <w:sz w:val="20"/>
          <w:szCs w:val="20"/>
          <w:shd w:val="clear" w:color="auto" w:fill="272822"/>
          <w:lang w:val="es-MX" w:eastAsia="es-MX"/>
        </w:rPr>
        <w:t>key</w:t>
      </w:r>
      <w:proofErr w:type="spellEnd"/>
      <w:r w:rsidRPr="00FB6CA6">
        <w:rPr>
          <w:rFonts w:ascii="Courier New" w:eastAsia="Times New Roman" w:hAnsi="Courier New" w:cs="Courier New"/>
          <w:color w:val="75715E"/>
          <w:sz w:val="20"/>
          <w:szCs w:val="20"/>
          <w:shd w:val="clear" w:color="auto" w:fill="272822"/>
          <w:lang w:val="es-MX" w:eastAsia="es-MX"/>
        </w:rPr>
        <w:t xml:space="preserve"> </w:t>
      </w:r>
      <w:proofErr w:type="spellStart"/>
      <w:r w:rsidRPr="00FB6CA6">
        <w:rPr>
          <w:rFonts w:ascii="Courier New" w:eastAsia="Times New Roman" w:hAnsi="Courier New" w:cs="Courier New"/>
          <w:color w:val="75715E"/>
          <w:sz w:val="20"/>
          <w:szCs w:val="20"/>
          <w:shd w:val="clear" w:color="auto" w:fill="272822"/>
          <w:lang w:val="es-MX" w:eastAsia="es-MX"/>
        </w:rPr>
        <w:t>pelicula</w:t>
      </w:r>
      <w:proofErr w:type="spellEnd"/>
      <w:r w:rsidRPr="00FB6CA6">
        <w:rPr>
          <w:rFonts w:ascii="Courier New" w:eastAsia="Times New Roman" w:hAnsi="Courier New" w:cs="Courier New"/>
          <w:color w:val="75715E"/>
          <w:sz w:val="20"/>
          <w:szCs w:val="20"/>
          <w:shd w:val="clear" w:color="auto" w:fill="272822"/>
          <w:lang w:val="es-MX" w:eastAsia="es-MX"/>
        </w:rPr>
        <w:t xml:space="preserve"> </w:t>
      </w:r>
    </w:p>
    <w:p w:rsidR="00FB6CA6" w:rsidRPr="00FB6CA6" w:rsidRDefault="00FB6CA6" w:rsidP="00FB6CA6">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273B47"/>
          <w:sz w:val="24"/>
          <w:szCs w:val="24"/>
          <w:lang w:val="es-MX" w:eastAsia="es-MX"/>
        </w:rPr>
      </w:pPr>
      <w:proofErr w:type="spellStart"/>
      <w:proofErr w:type="gramStart"/>
      <w:r w:rsidRPr="00FB6CA6">
        <w:rPr>
          <w:rFonts w:ascii="Courier New" w:eastAsia="Times New Roman" w:hAnsi="Courier New" w:cs="Courier New"/>
          <w:color w:val="DDDDDD"/>
          <w:sz w:val="20"/>
          <w:szCs w:val="20"/>
          <w:shd w:val="clear" w:color="auto" w:fill="272822"/>
          <w:lang w:val="es-MX" w:eastAsia="es-MX"/>
        </w:rPr>
        <w:t>data.set</w:t>
      </w:r>
      <w:proofErr w:type="spellEnd"/>
      <w:r w:rsidRPr="00FB6CA6">
        <w:rPr>
          <w:rFonts w:ascii="Courier New" w:eastAsia="Times New Roman" w:hAnsi="Courier New" w:cs="Courier New"/>
          <w:color w:val="DDDDDD"/>
          <w:sz w:val="20"/>
          <w:szCs w:val="20"/>
          <w:shd w:val="clear" w:color="auto" w:fill="272822"/>
          <w:lang w:val="es-MX" w:eastAsia="es-MX"/>
        </w:rPr>
        <w:t>(</w:t>
      </w:r>
      <w:proofErr w:type="gramEnd"/>
      <w:r w:rsidRPr="00FB6CA6">
        <w:rPr>
          <w:rFonts w:ascii="Courier New" w:eastAsia="Times New Roman" w:hAnsi="Courier New" w:cs="Courier New"/>
          <w:color w:val="A6E22E"/>
          <w:sz w:val="20"/>
          <w:szCs w:val="20"/>
          <w:shd w:val="clear" w:color="auto" w:fill="272822"/>
          <w:lang w:val="es-MX" w:eastAsia="es-MX"/>
        </w:rPr>
        <w:t>"</w:t>
      </w:r>
      <w:proofErr w:type="spellStart"/>
      <w:r w:rsidRPr="00FB6CA6">
        <w:rPr>
          <w:rFonts w:ascii="Courier New" w:eastAsia="Times New Roman" w:hAnsi="Courier New" w:cs="Courier New"/>
          <w:color w:val="A6E22E"/>
          <w:sz w:val="20"/>
          <w:szCs w:val="20"/>
          <w:shd w:val="clear" w:color="auto" w:fill="272822"/>
          <w:lang w:val="es-MX" w:eastAsia="es-MX"/>
        </w:rPr>
        <w:t>pelicula</w:t>
      </w:r>
      <w:proofErr w:type="spellEnd"/>
      <w:r w:rsidRPr="00FB6CA6">
        <w:rPr>
          <w:rFonts w:ascii="Courier New" w:eastAsia="Times New Roman" w:hAnsi="Courier New" w:cs="Courier New"/>
          <w:color w:val="A6E22E"/>
          <w:sz w:val="20"/>
          <w:szCs w:val="20"/>
          <w:shd w:val="clear" w:color="auto" w:fill="272822"/>
          <w:lang w:val="es-MX" w:eastAsia="es-MX"/>
        </w:rPr>
        <w:t>"</w:t>
      </w:r>
      <w:r w:rsidRPr="00FB6CA6">
        <w:rPr>
          <w:rFonts w:ascii="Courier New" w:eastAsia="Times New Roman" w:hAnsi="Courier New" w:cs="Courier New"/>
          <w:color w:val="DDDDDD"/>
          <w:sz w:val="20"/>
          <w:szCs w:val="20"/>
          <w:shd w:val="clear" w:color="auto" w:fill="272822"/>
          <w:lang w:val="es-MX" w:eastAsia="es-MX"/>
        </w:rPr>
        <w:t xml:space="preserve">, </w:t>
      </w:r>
      <w:r w:rsidRPr="00FB6CA6">
        <w:rPr>
          <w:rFonts w:ascii="Courier New" w:eastAsia="Times New Roman" w:hAnsi="Courier New" w:cs="Courier New"/>
          <w:color w:val="A6E22E"/>
          <w:sz w:val="20"/>
          <w:szCs w:val="20"/>
          <w:shd w:val="clear" w:color="auto" w:fill="272822"/>
          <w:lang w:val="es-MX" w:eastAsia="es-MX"/>
        </w:rPr>
        <w:t>"</w:t>
      </w:r>
      <w:proofErr w:type="spellStart"/>
      <w:r w:rsidRPr="00FB6CA6">
        <w:rPr>
          <w:rFonts w:ascii="Courier New" w:eastAsia="Times New Roman" w:hAnsi="Courier New" w:cs="Courier New"/>
          <w:color w:val="A6E22E"/>
          <w:sz w:val="20"/>
          <w:szCs w:val="20"/>
          <w:shd w:val="clear" w:color="auto" w:fill="272822"/>
          <w:lang w:val="es-MX" w:eastAsia="es-MX"/>
        </w:rPr>
        <w:t>avengers</w:t>
      </w:r>
      <w:proofErr w:type="spellEnd"/>
      <w:r w:rsidRPr="00FB6CA6">
        <w:rPr>
          <w:rFonts w:ascii="Courier New" w:eastAsia="Times New Roman" w:hAnsi="Courier New" w:cs="Courier New"/>
          <w:color w:val="A6E22E"/>
          <w:sz w:val="20"/>
          <w:szCs w:val="20"/>
          <w:shd w:val="clear" w:color="auto" w:fill="272822"/>
          <w:lang w:val="es-MX" w:eastAsia="es-MX"/>
        </w:rPr>
        <w:t>"</w:t>
      </w:r>
      <w:r w:rsidRPr="00FB6CA6">
        <w:rPr>
          <w:rFonts w:ascii="Courier New" w:eastAsia="Times New Roman" w:hAnsi="Courier New" w:cs="Courier New"/>
          <w:color w:val="DDDDDD"/>
          <w:sz w:val="20"/>
          <w:szCs w:val="20"/>
          <w:shd w:val="clear" w:color="auto" w:fill="272822"/>
          <w:lang w:val="es-MX" w:eastAsia="es-MX"/>
        </w:rPr>
        <w:t>);</w:t>
      </w:r>
    </w:p>
    <w:p w:rsidR="00907E40" w:rsidRPr="00FB6CA6" w:rsidRDefault="00907E40" w:rsidP="00007E2E">
      <w:pPr>
        <w:jc w:val="both"/>
        <w:rPr>
          <w:rFonts w:ascii="Arial" w:hAnsi="Arial" w:cs="Arial"/>
          <w:sz w:val="20"/>
          <w:u w:val="single"/>
        </w:rPr>
      </w:pPr>
      <w:bookmarkStart w:id="0" w:name="_GoBack"/>
      <w:bookmarkEnd w:id="0"/>
    </w:p>
    <w:sectPr w:rsidR="00907E40" w:rsidRPr="00FB6CA6" w:rsidSect="004E1AED">
      <w:footerReference w:type="default" r:id="rId13"/>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4595" w:rsidRDefault="008E4595">
      <w:pPr>
        <w:spacing w:after="0" w:line="240" w:lineRule="auto"/>
      </w:pPr>
      <w:r>
        <w:separator/>
      </w:r>
    </w:p>
  </w:endnote>
  <w:endnote w:type="continuationSeparator" w:id="0">
    <w:p w:rsidR="008E4595" w:rsidRDefault="008E4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527538"/>
      <w:docPartObj>
        <w:docPartGallery w:val="Page Numbers (Bottom of Page)"/>
        <w:docPartUnique/>
      </w:docPartObj>
    </w:sdtPr>
    <w:sdtEndPr>
      <w:rPr>
        <w:noProof/>
      </w:rPr>
    </w:sdtEndPr>
    <w:sdtContent>
      <w:p w:rsidR="004E1AED" w:rsidRDefault="004E1AED">
        <w:pPr>
          <w:pStyle w:val="Piedepgina"/>
        </w:pPr>
        <w:r>
          <w:rPr>
            <w:lang w:bidi="es-ES"/>
          </w:rPr>
          <w:fldChar w:fldCharType="begin"/>
        </w:r>
        <w:r>
          <w:rPr>
            <w:lang w:bidi="es-ES"/>
          </w:rPr>
          <w:instrText xml:space="preserve"> PAGE   \* MERGEFORMAT </w:instrText>
        </w:r>
        <w:r>
          <w:rPr>
            <w:lang w:bidi="es-ES"/>
          </w:rPr>
          <w:fldChar w:fldCharType="separate"/>
        </w:r>
        <w:r w:rsidR="00FB6CA6">
          <w:rPr>
            <w:noProof/>
            <w:lang w:bidi="es-ES"/>
          </w:rPr>
          <w:t>6</w:t>
        </w:r>
        <w:r>
          <w:rPr>
            <w:noProof/>
            <w:lang w:bidi="es-ES"/>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4595" w:rsidRDefault="008E4595">
      <w:pPr>
        <w:spacing w:after="0" w:line="240" w:lineRule="auto"/>
      </w:pPr>
      <w:r>
        <w:separator/>
      </w:r>
    </w:p>
  </w:footnote>
  <w:footnote w:type="continuationSeparator" w:id="0">
    <w:p w:rsidR="008E4595" w:rsidRDefault="008E45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B6686A2"/>
    <w:lvl w:ilvl="0">
      <w:start w:val="1"/>
      <w:numFmt w:val="decimal"/>
      <w:lvlText w:val="%1."/>
      <w:lvlJc w:val="left"/>
      <w:pPr>
        <w:tabs>
          <w:tab w:val="num" w:pos="1800"/>
        </w:tabs>
        <w:ind w:left="1800" w:hanging="360"/>
      </w:pPr>
    </w:lvl>
  </w:abstractNum>
  <w:abstractNum w:abstractNumId="1">
    <w:nsid w:val="FFFFFF7D"/>
    <w:multiLevelType w:val="singleLevel"/>
    <w:tmpl w:val="75BE83CE"/>
    <w:lvl w:ilvl="0">
      <w:start w:val="1"/>
      <w:numFmt w:val="decimal"/>
      <w:lvlText w:val="%1."/>
      <w:lvlJc w:val="left"/>
      <w:pPr>
        <w:tabs>
          <w:tab w:val="num" w:pos="1440"/>
        </w:tabs>
        <w:ind w:left="1440" w:hanging="360"/>
      </w:pPr>
    </w:lvl>
  </w:abstractNum>
  <w:abstractNum w:abstractNumId="2">
    <w:nsid w:val="FFFFFF7E"/>
    <w:multiLevelType w:val="singleLevel"/>
    <w:tmpl w:val="30E2AF90"/>
    <w:lvl w:ilvl="0">
      <w:start w:val="1"/>
      <w:numFmt w:val="decimal"/>
      <w:lvlText w:val="%1."/>
      <w:lvlJc w:val="left"/>
      <w:pPr>
        <w:tabs>
          <w:tab w:val="num" w:pos="1080"/>
        </w:tabs>
        <w:ind w:left="1080" w:hanging="360"/>
      </w:pPr>
    </w:lvl>
  </w:abstractNum>
  <w:abstractNum w:abstractNumId="3">
    <w:nsid w:val="FFFFFF7F"/>
    <w:multiLevelType w:val="singleLevel"/>
    <w:tmpl w:val="3F1A134C"/>
    <w:lvl w:ilvl="0">
      <w:start w:val="1"/>
      <w:numFmt w:val="decimal"/>
      <w:lvlText w:val="%1."/>
      <w:lvlJc w:val="left"/>
      <w:pPr>
        <w:tabs>
          <w:tab w:val="num" w:pos="720"/>
        </w:tabs>
        <w:ind w:left="720" w:hanging="360"/>
      </w:pPr>
    </w:lvl>
  </w:abstractNum>
  <w:abstractNum w:abstractNumId="4">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69AE704"/>
    <w:lvl w:ilvl="0">
      <w:start w:val="1"/>
      <w:numFmt w:val="decimal"/>
      <w:lvlText w:val="%1."/>
      <w:lvlJc w:val="left"/>
      <w:pPr>
        <w:tabs>
          <w:tab w:val="num" w:pos="360"/>
        </w:tabs>
        <w:ind w:left="360" w:hanging="360"/>
      </w:pPr>
    </w:lvl>
  </w:abstractNum>
  <w:abstractNum w:abstractNumId="9">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41B3133"/>
    <w:multiLevelType w:val="multilevel"/>
    <w:tmpl w:val="7FA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7A2C3EB3"/>
    <w:multiLevelType w:val="multilevel"/>
    <w:tmpl w:val="84B4631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nsid w:val="7F3A1AB1"/>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9A"/>
    <w:rsid w:val="00007E2E"/>
    <w:rsid w:val="000155DC"/>
    <w:rsid w:val="00093EA8"/>
    <w:rsid w:val="00117503"/>
    <w:rsid w:val="00157E29"/>
    <w:rsid w:val="00194DF6"/>
    <w:rsid w:val="0020127B"/>
    <w:rsid w:val="002B6B3F"/>
    <w:rsid w:val="00361733"/>
    <w:rsid w:val="004930E1"/>
    <w:rsid w:val="004E1AED"/>
    <w:rsid w:val="005039B2"/>
    <w:rsid w:val="00540534"/>
    <w:rsid w:val="005A0009"/>
    <w:rsid w:val="005C12A5"/>
    <w:rsid w:val="0065063B"/>
    <w:rsid w:val="00711134"/>
    <w:rsid w:val="007313AD"/>
    <w:rsid w:val="00794D30"/>
    <w:rsid w:val="007F60ED"/>
    <w:rsid w:val="00800C3A"/>
    <w:rsid w:val="00833627"/>
    <w:rsid w:val="00884317"/>
    <w:rsid w:val="008E4595"/>
    <w:rsid w:val="00907E40"/>
    <w:rsid w:val="00A1310C"/>
    <w:rsid w:val="00BF7549"/>
    <w:rsid w:val="00C17B9A"/>
    <w:rsid w:val="00CB2EE4"/>
    <w:rsid w:val="00D0174B"/>
    <w:rsid w:val="00D47A97"/>
    <w:rsid w:val="00E376CB"/>
    <w:rsid w:val="00EB41B0"/>
    <w:rsid w:val="00EE57AF"/>
    <w:rsid w:val="00EF1081"/>
    <w:rsid w:val="00FB6CA6"/>
    <w:rsid w:val="00FC2C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A217AB-9EF9-4151-ACB6-4681C9FE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Ttulo1">
    <w:name w:val="heading 1"/>
    <w:basedOn w:val="Normal"/>
    <w:next w:val="Normal"/>
    <w:link w:val="Ttulo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tulo9">
    <w:name w:val="heading 9"/>
    <w:basedOn w:val="Normal"/>
    <w:next w:val="Normal"/>
    <w:link w:val="Ttulo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link w:val="Puesto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PuestoCar">
    <w:name w:val="Puesto Car"/>
    <w:basedOn w:val="Fuentedeprrafopredeter"/>
    <w:link w:val="Puesto"/>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tulo">
    <w:name w:val="Subtitle"/>
    <w:basedOn w:val="Normal"/>
    <w:next w:val="Normal"/>
    <w:link w:val="SubttuloCar"/>
    <w:uiPriority w:val="11"/>
    <w:semiHidden/>
    <w:unhideWhenUsed/>
    <w:qFormat/>
    <w:rsid w:val="004E1AED"/>
    <w:pPr>
      <w:numPr>
        <w:ilvl w:val="1"/>
      </w:numPr>
      <w:spacing w:after="160"/>
    </w:pPr>
    <w:rPr>
      <w:color w:val="404040" w:themeColor="text1" w:themeTint="E6"/>
    </w:rPr>
  </w:style>
  <w:style w:type="character" w:customStyle="1" w:styleId="SubttuloCar">
    <w:name w:val="Subtítulo Car"/>
    <w:basedOn w:val="Fuentedeprrafopredeter"/>
    <w:link w:val="Subttulo"/>
    <w:uiPriority w:val="11"/>
    <w:semiHidden/>
    <w:rsid w:val="004E1AED"/>
    <w:rPr>
      <w:color w:val="404040" w:themeColor="text1" w:themeTint="E6"/>
    </w:rPr>
  </w:style>
  <w:style w:type="character" w:styleId="nfasisintenso">
    <w:name w:val="Intense Emphasis"/>
    <w:basedOn w:val="Fuentedeprrafopredeter"/>
    <w:uiPriority w:val="21"/>
    <w:semiHidden/>
    <w:unhideWhenUsed/>
    <w:qFormat/>
    <w:rsid w:val="004E1AED"/>
    <w:rPr>
      <w:i/>
      <w:iCs/>
      <w:color w:val="806000" w:themeColor="accent1" w:themeShade="80"/>
    </w:rPr>
  </w:style>
  <w:style w:type="paragraph" w:styleId="Citadestacada">
    <w:name w:val="Intense Quote"/>
    <w:basedOn w:val="Normal"/>
    <w:next w:val="Normal"/>
    <w:link w:val="Citadestacada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destacadaCar">
    <w:name w:val="Cita destacada Car"/>
    <w:basedOn w:val="Fuentedeprrafopredeter"/>
    <w:link w:val="Citadestacada"/>
    <w:uiPriority w:val="30"/>
    <w:semiHidden/>
    <w:rsid w:val="004E1AED"/>
    <w:rPr>
      <w:i/>
      <w:iCs/>
      <w:color w:val="806000" w:themeColor="accent1" w:themeShade="80"/>
    </w:rPr>
  </w:style>
  <w:style w:type="character" w:styleId="Referenciaintensa">
    <w:name w:val="Intense Reference"/>
    <w:basedOn w:val="Fuentedeprrafopredeter"/>
    <w:uiPriority w:val="32"/>
    <w:semiHidden/>
    <w:unhideWhenUsed/>
    <w:qFormat/>
    <w:rsid w:val="004E1AED"/>
    <w:rPr>
      <w:b/>
      <w:bCs/>
      <w:caps w:val="0"/>
      <w:smallCaps/>
      <w:color w:val="806000" w:themeColor="accent1" w:themeShade="80"/>
      <w:spacing w:val="5"/>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semiHidden/>
    <w:rsid w:val="00D47A97"/>
    <w:rPr>
      <w:rFonts w:asciiTheme="majorHAnsi" w:eastAsiaTheme="majorEastAsia" w:hAnsiTheme="majorHAnsi" w:cstheme="majorBidi"/>
      <w:caps/>
      <w:spacing w:val="10"/>
      <w:szCs w:val="18"/>
    </w:rPr>
  </w:style>
  <w:style w:type="character" w:customStyle="1" w:styleId="Ttulo9Car">
    <w:name w:val="Título 9 Car"/>
    <w:basedOn w:val="Fuentedeprrafopredeter"/>
    <w:link w:val="Ttulo9"/>
    <w:uiPriority w:val="9"/>
    <w:semiHidden/>
    <w:rsid w:val="00D47A97"/>
    <w:rPr>
      <w:rFonts w:asciiTheme="majorHAnsi" w:eastAsiaTheme="majorEastAsia" w:hAnsiTheme="majorHAnsi" w:cstheme="majorBidi"/>
      <w:i/>
      <w:iCs/>
      <w:caps/>
      <w:spacing w:val="10"/>
      <w:szCs w:val="18"/>
    </w:rPr>
  </w:style>
  <w:style w:type="paragraph" w:styleId="Descripcin">
    <w:name w:val="caption"/>
    <w:basedOn w:val="Normal"/>
    <w:next w:val="Normal"/>
    <w:uiPriority w:val="35"/>
    <w:semiHidden/>
    <w:unhideWhenUsed/>
    <w:qFormat/>
    <w:rsid w:val="00D47A97"/>
    <w:rPr>
      <w:b/>
      <w:bCs/>
      <w:color w:val="0673A5" w:themeColor="text2" w:themeShade="BF"/>
      <w:szCs w:val="16"/>
    </w:rPr>
  </w:style>
  <w:style w:type="paragraph" w:styleId="TtulodeTDC">
    <w:name w:val="TOC Heading"/>
    <w:basedOn w:val="Ttulo1"/>
    <w:next w:val="Normal"/>
    <w:uiPriority w:val="39"/>
    <w:semiHidden/>
    <w:unhideWhenUsed/>
    <w:qFormat/>
    <w:pPr>
      <w:outlineLvl w:val="9"/>
    </w:pPr>
  </w:style>
  <w:style w:type="paragraph" w:styleId="Textodeglobo">
    <w:name w:val="Balloon Text"/>
    <w:basedOn w:val="Normal"/>
    <w:link w:val="TextodegloboCar"/>
    <w:uiPriority w:val="99"/>
    <w:semiHidden/>
    <w:unhideWhenUsed/>
    <w:rsid w:val="00D47A97"/>
    <w:pPr>
      <w:spacing w:before="0"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D47A97"/>
    <w:rPr>
      <w:rFonts w:ascii="Segoe UI" w:hAnsi="Segoe UI" w:cs="Segoe UI"/>
      <w:szCs w:val="18"/>
    </w:rPr>
  </w:style>
  <w:style w:type="paragraph" w:styleId="Textoindependiente3">
    <w:name w:val="Body Text 3"/>
    <w:basedOn w:val="Normal"/>
    <w:link w:val="Textoindependiente3Car"/>
    <w:uiPriority w:val="99"/>
    <w:semiHidden/>
    <w:unhideWhenUsed/>
    <w:rsid w:val="00D47A97"/>
    <w:pPr>
      <w:spacing w:after="120"/>
    </w:pPr>
    <w:rPr>
      <w:szCs w:val="16"/>
    </w:rPr>
  </w:style>
  <w:style w:type="character" w:customStyle="1" w:styleId="Textoindependiente3Car">
    <w:name w:val="Texto independiente 3 Car"/>
    <w:basedOn w:val="Fuentedeprrafopredeter"/>
    <w:link w:val="Textoindependiente3"/>
    <w:uiPriority w:val="99"/>
    <w:semiHidden/>
    <w:rsid w:val="00D47A97"/>
    <w:rPr>
      <w:szCs w:val="16"/>
    </w:rPr>
  </w:style>
  <w:style w:type="paragraph" w:styleId="Sangra3detindependiente">
    <w:name w:val="Body Text Indent 3"/>
    <w:basedOn w:val="Normal"/>
    <w:link w:val="Sangra3detindependienteCar"/>
    <w:uiPriority w:val="99"/>
    <w:semiHidden/>
    <w:unhideWhenUsed/>
    <w:rsid w:val="00D47A9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D47A97"/>
    <w:rPr>
      <w:szCs w:val="16"/>
    </w:rPr>
  </w:style>
  <w:style w:type="character" w:styleId="Refdecomentario">
    <w:name w:val="annotation reference"/>
    <w:basedOn w:val="Fuentedeprrafopredeter"/>
    <w:uiPriority w:val="99"/>
    <w:semiHidden/>
    <w:unhideWhenUsed/>
    <w:rsid w:val="00D47A97"/>
    <w:rPr>
      <w:sz w:val="22"/>
      <w:szCs w:val="16"/>
    </w:rPr>
  </w:style>
  <w:style w:type="paragraph" w:styleId="Textocomentario">
    <w:name w:val="annotation text"/>
    <w:basedOn w:val="Normal"/>
    <w:link w:val="TextocomentarioCar"/>
    <w:uiPriority w:val="99"/>
    <w:semiHidden/>
    <w:unhideWhenUsed/>
    <w:rsid w:val="00D47A97"/>
    <w:pPr>
      <w:spacing w:line="240" w:lineRule="auto"/>
    </w:pPr>
    <w:rPr>
      <w:szCs w:val="20"/>
    </w:rPr>
  </w:style>
  <w:style w:type="character" w:customStyle="1" w:styleId="TextocomentarioCar">
    <w:name w:val="Texto comentario Car"/>
    <w:basedOn w:val="Fuentedeprrafopredeter"/>
    <w:link w:val="Textocomentario"/>
    <w:uiPriority w:val="99"/>
    <w:semiHidden/>
    <w:rsid w:val="00D47A97"/>
    <w:rPr>
      <w:szCs w:val="20"/>
    </w:rPr>
  </w:style>
  <w:style w:type="paragraph" w:styleId="Asuntodelcomentario">
    <w:name w:val="annotation subject"/>
    <w:basedOn w:val="Textocomentario"/>
    <w:next w:val="Textocomentario"/>
    <w:link w:val="AsuntodelcomentarioCar"/>
    <w:uiPriority w:val="99"/>
    <w:semiHidden/>
    <w:unhideWhenUsed/>
    <w:rsid w:val="00D47A97"/>
    <w:rPr>
      <w:b/>
      <w:bCs/>
    </w:rPr>
  </w:style>
  <w:style w:type="character" w:customStyle="1" w:styleId="AsuntodelcomentarioCar">
    <w:name w:val="Asunto del comentario Car"/>
    <w:basedOn w:val="TextocomentarioCar"/>
    <w:link w:val="Asuntodelcomentario"/>
    <w:uiPriority w:val="99"/>
    <w:semiHidden/>
    <w:rsid w:val="00D47A97"/>
    <w:rPr>
      <w:b/>
      <w:bCs/>
      <w:szCs w:val="20"/>
    </w:rPr>
  </w:style>
  <w:style w:type="paragraph" w:styleId="Mapadeldocumento">
    <w:name w:val="Document Map"/>
    <w:basedOn w:val="Normal"/>
    <w:link w:val="MapadeldocumentoCar"/>
    <w:uiPriority w:val="99"/>
    <w:semiHidden/>
    <w:unhideWhenUsed/>
    <w:rsid w:val="00D47A97"/>
    <w:pPr>
      <w:spacing w:before="0"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D47A97"/>
    <w:rPr>
      <w:rFonts w:ascii="Segoe UI" w:hAnsi="Segoe UI" w:cs="Segoe UI"/>
      <w:szCs w:val="16"/>
    </w:rPr>
  </w:style>
  <w:style w:type="paragraph" w:styleId="Textonotaalfinal">
    <w:name w:val="endnote text"/>
    <w:basedOn w:val="Normal"/>
    <w:link w:val="TextonotaalfinalCar"/>
    <w:uiPriority w:val="99"/>
    <w:semiHidden/>
    <w:unhideWhenUsed/>
    <w:rsid w:val="00D47A97"/>
    <w:pPr>
      <w:spacing w:before="0" w:after="0" w:line="240" w:lineRule="auto"/>
    </w:pPr>
    <w:rPr>
      <w:szCs w:val="20"/>
    </w:rPr>
  </w:style>
  <w:style w:type="character" w:customStyle="1" w:styleId="TextonotaalfinalCar">
    <w:name w:val="Texto nota al final Car"/>
    <w:basedOn w:val="Fuentedeprrafopredeter"/>
    <w:link w:val="Textonotaalfinal"/>
    <w:uiPriority w:val="99"/>
    <w:semiHidden/>
    <w:rsid w:val="00D47A97"/>
    <w:rPr>
      <w:szCs w:val="20"/>
    </w:rPr>
  </w:style>
  <w:style w:type="paragraph" w:styleId="Remitedesobre">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D47A97"/>
    <w:pPr>
      <w:spacing w:before="0" w:after="0" w:line="240" w:lineRule="auto"/>
    </w:pPr>
    <w:rPr>
      <w:szCs w:val="20"/>
    </w:rPr>
  </w:style>
  <w:style w:type="character" w:customStyle="1" w:styleId="TextonotapieCar">
    <w:name w:val="Texto nota pie Car"/>
    <w:basedOn w:val="Fuentedeprrafopredeter"/>
    <w:link w:val="Textonotapie"/>
    <w:uiPriority w:val="99"/>
    <w:semiHidden/>
    <w:rsid w:val="00D47A97"/>
    <w:rPr>
      <w:szCs w:val="20"/>
    </w:rPr>
  </w:style>
  <w:style w:type="character" w:styleId="CdigoHTML">
    <w:name w:val="HTML Code"/>
    <w:basedOn w:val="Fuentedeprrafopredeter"/>
    <w:uiPriority w:val="99"/>
    <w:semiHidden/>
    <w:unhideWhenUsed/>
    <w:rsid w:val="00D47A97"/>
    <w:rPr>
      <w:rFonts w:ascii="Consolas" w:hAnsi="Consolas"/>
      <w:sz w:val="22"/>
      <w:szCs w:val="20"/>
    </w:rPr>
  </w:style>
  <w:style w:type="character" w:styleId="TecladoHTML">
    <w:name w:val="HTML Keyboard"/>
    <w:basedOn w:val="Fuentedeprrafopredeter"/>
    <w:uiPriority w:val="99"/>
    <w:semiHidden/>
    <w:unhideWhenUsed/>
    <w:rsid w:val="00D47A97"/>
    <w:rPr>
      <w:rFonts w:ascii="Consolas" w:hAnsi="Consolas"/>
      <w:sz w:val="22"/>
      <w:szCs w:val="20"/>
    </w:rPr>
  </w:style>
  <w:style w:type="paragraph" w:styleId="HTMLconformatoprevio">
    <w:name w:val="HTML Preformatted"/>
    <w:basedOn w:val="Normal"/>
    <w:link w:val="HTMLconformatoprevioCar"/>
    <w:uiPriority w:val="99"/>
    <w:semiHidden/>
    <w:unhideWhenUsed/>
    <w:rsid w:val="00D47A97"/>
    <w:pPr>
      <w:spacing w:before="0"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D47A97"/>
    <w:rPr>
      <w:rFonts w:ascii="Consolas" w:hAnsi="Consolas"/>
      <w:szCs w:val="20"/>
    </w:rPr>
  </w:style>
  <w:style w:type="character" w:styleId="MquinadeescribirHTML">
    <w:name w:val="HTML Typewriter"/>
    <w:basedOn w:val="Fuentedeprrafopredeter"/>
    <w:uiPriority w:val="99"/>
    <w:semiHidden/>
    <w:unhideWhenUsed/>
    <w:rsid w:val="00D47A97"/>
    <w:rPr>
      <w:rFonts w:ascii="Consolas" w:hAnsi="Consolas"/>
      <w:sz w:val="22"/>
      <w:szCs w:val="20"/>
    </w:rPr>
  </w:style>
  <w:style w:type="paragraph" w:styleId="Textomacro">
    <w:name w:val="macro"/>
    <w:link w:val="Texto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D47A97"/>
    <w:rPr>
      <w:rFonts w:ascii="Consolas" w:hAnsi="Consolas"/>
      <w:szCs w:val="20"/>
    </w:rPr>
  </w:style>
  <w:style w:type="paragraph" w:styleId="Textosinformato">
    <w:name w:val="Plain Text"/>
    <w:basedOn w:val="Normal"/>
    <w:link w:val="TextosinformatoCar"/>
    <w:uiPriority w:val="99"/>
    <w:semiHidden/>
    <w:unhideWhenUsed/>
    <w:rsid w:val="00D47A97"/>
    <w:pPr>
      <w:spacing w:before="0"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D47A97"/>
    <w:rPr>
      <w:rFonts w:ascii="Consolas" w:hAnsi="Consolas"/>
      <w:szCs w:val="21"/>
    </w:rPr>
  </w:style>
  <w:style w:type="paragraph" w:styleId="Textodebloque">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odelmarcadordeposicin">
    <w:name w:val="Placeholder Text"/>
    <w:basedOn w:val="Fuentedeprrafopredeter"/>
    <w:uiPriority w:val="99"/>
    <w:semiHidden/>
    <w:rsid w:val="00A1310C"/>
    <w:rPr>
      <w:color w:val="3C3C3C" w:themeColor="background2" w:themeShade="40"/>
    </w:rPr>
  </w:style>
  <w:style w:type="paragraph" w:styleId="Encabezado">
    <w:name w:val="header"/>
    <w:basedOn w:val="Normal"/>
    <w:link w:val="EncabezadoCar"/>
    <w:uiPriority w:val="99"/>
    <w:unhideWhenUsed/>
    <w:rsid w:val="004E1AED"/>
    <w:pPr>
      <w:spacing w:before="0" w:after="0" w:line="240" w:lineRule="auto"/>
    </w:pPr>
  </w:style>
  <w:style w:type="character" w:customStyle="1" w:styleId="EncabezadoCar">
    <w:name w:val="Encabezado Car"/>
    <w:basedOn w:val="Fuentedeprrafopredeter"/>
    <w:link w:val="Encabezado"/>
    <w:uiPriority w:val="99"/>
    <w:rsid w:val="004E1AED"/>
  </w:style>
  <w:style w:type="paragraph" w:styleId="Piedepgina">
    <w:name w:val="footer"/>
    <w:basedOn w:val="Normal"/>
    <w:link w:val="PiedepginaCar"/>
    <w:uiPriority w:val="99"/>
    <w:unhideWhenUsed/>
    <w:rsid w:val="004E1AED"/>
    <w:pPr>
      <w:spacing w:before="0" w:after="0" w:line="240" w:lineRule="auto"/>
    </w:pPr>
  </w:style>
  <w:style w:type="character" w:customStyle="1" w:styleId="PiedepginaCar">
    <w:name w:val="Pie de página Car"/>
    <w:basedOn w:val="Fuentedeprrafopredeter"/>
    <w:link w:val="Piedepgina"/>
    <w:uiPriority w:val="99"/>
    <w:rsid w:val="004E1AED"/>
  </w:style>
  <w:style w:type="paragraph" w:styleId="NormalWeb">
    <w:name w:val="Normal (Web)"/>
    <w:basedOn w:val="Normal"/>
    <w:uiPriority w:val="99"/>
    <w:semiHidden/>
    <w:unhideWhenUsed/>
    <w:rsid w:val="00BF7549"/>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Prrafodelista">
    <w:name w:val="List Paragraph"/>
    <w:basedOn w:val="Normal"/>
    <w:uiPriority w:val="34"/>
    <w:unhideWhenUsed/>
    <w:qFormat/>
    <w:rsid w:val="00BF7549"/>
    <w:pPr>
      <w:ind w:left="720"/>
      <w:contextualSpacing/>
    </w:pPr>
  </w:style>
  <w:style w:type="character" w:customStyle="1" w:styleId="hljs-tag">
    <w:name w:val="hljs-tag"/>
    <w:basedOn w:val="Fuentedeprrafopredeter"/>
    <w:rsid w:val="00361733"/>
  </w:style>
  <w:style w:type="character" w:customStyle="1" w:styleId="hljs-name">
    <w:name w:val="hljs-name"/>
    <w:basedOn w:val="Fuentedeprrafopredeter"/>
    <w:rsid w:val="00361733"/>
  </w:style>
  <w:style w:type="character" w:customStyle="1" w:styleId="hljs-attr">
    <w:name w:val="hljs-attr"/>
    <w:basedOn w:val="Fuentedeprrafopredeter"/>
    <w:rsid w:val="00361733"/>
  </w:style>
  <w:style w:type="character" w:customStyle="1" w:styleId="hljs-string">
    <w:name w:val="hljs-string"/>
    <w:basedOn w:val="Fuentedeprrafopredeter"/>
    <w:rsid w:val="00361733"/>
  </w:style>
  <w:style w:type="character" w:customStyle="1" w:styleId="xml">
    <w:name w:val="xml"/>
    <w:basedOn w:val="Fuentedeprrafopredeter"/>
    <w:rsid w:val="00361733"/>
  </w:style>
  <w:style w:type="character" w:customStyle="1" w:styleId="hljs-template-variable">
    <w:name w:val="hljs-template-variable"/>
    <w:basedOn w:val="Fuentedeprrafopredeter"/>
    <w:rsid w:val="00361733"/>
  </w:style>
  <w:style w:type="character" w:styleId="Textoennegrita">
    <w:name w:val="Strong"/>
    <w:basedOn w:val="Fuentedeprrafopredeter"/>
    <w:uiPriority w:val="22"/>
    <w:qFormat/>
    <w:rsid w:val="00FC2C0F"/>
    <w:rPr>
      <w:b/>
      <w:bCs/>
    </w:rPr>
  </w:style>
  <w:style w:type="character" w:customStyle="1" w:styleId="hljs-function">
    <w:name w:val="hljs-function"/>
    <w:basedOn w:val="Fuentedeprrafopredeter"/>
    <w:rsid w:val="00FC2C0F"/>
  </w:style>
  <w:style w:type="character" w:customStyle="1" w:styleId="hljs-keyword">
    <w:name w:val="hljs-keyword"/>
    <w:basedOn w:val="Fuentedeprrafopredeter"/>
    <w:rsid w:val="00FC2C0F"/>
  </w:style>
  <w:style w:type="character" w:customStyle="1" w:styleId="hljs-params">
    <w:name w:val="hljs-params"/>
    <w:basedOn w:val="Fuentedeprrafopredeter"/>
    <w:rsid w:val="00FC2C0F"/>
  </w:style>
  <w:style w:type="character" w:customStyle="1" w:styleId="hljs-builtin">
    <w:name w:val="hljs-built_in"/>
    <w:basedOn w:val="Fuentedeprrafopredeter"/>
    <w:rsid w:val="00FC2C0F"/>
  </w:style>
  <w:style w:type="character" w:styleId="Hipervnculo">
    <w:name w:val="Hyperlink"/>
    <w:basedOn w:val="Fuentedeprrafopredeter"/>
    <w:uiPriority w:val="99"/>
    <w:semiHidden/>
    <w:unhideWhenUsed/>
    <w:rsid w:val="00FC2C0F"/>
    <w:rPr>
      <w:color w:val="0000FF"/>
      <w:u w:val="single"/>
    </w:rPr>
  </w:style>
  <w:style w:type="character" w:customStyle="1" w:styleId="hljs-comment">
    <w:name w:val="hljs-comment"/>
    <w:basedOn w:val="Fuentedeprrafopredeter"/>
    <w:rsid w:val="00907E40"/>
  </w:style>
  <w:style w:type="character" w:customStyle="1" w:styleId="hljs-title">
    <w:name w:val="hljs-title"/>
    <w:basedOn w:val="Fuentedeprrafopredeter"/>
    <w:rsid w:val="00907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95256421">
      <w:bodyDiv w:val="1"/>
      <w:marLeft w:val="0"/>
      <w:marRight w:val="0"/>
      <w:marTop w:val="0"/>
      <w:marBottom w:val="0"/>
      <w:divBdr>
        <w:top w:val="none" w:sz="0" w:space="0" w:color="auto"/>
        <w:left w:val="none" w:sz="0" w:space="0" w:color="auto"/>
        <w:bottom w:val="none" w:sz="0" w:space="0" w:color="auto"/>
        <w:right w:val="none" w:sz="0" w:space="0" w:color="auto"/>
      </w:divBdr>
    </w:div>
    <w:div w:id="98332814">
      <w:bodyDiv w:val="1"/>
      <w:marLeft w:val="0"/>
      <w:marRight w:val="0"/>
      <w:marTop w:val="0"/>
      <w:marBottom w:val="0"/>
      <w:divBdr>
        <w:top w:val="none" w:sz="0" w:space="0" w:color="auto"/>
        <w:left w:val="none" w:sz="0" w:space="0" w:color="auto"/>
        <w:bottom w:val="none" w:sz="0" w:space="0" w:color="auto"/>
        <w:right w:val="none" w:sz="0" w:space="0" w:color="auto"/>
      </w:divBdr>
    </w:div>
    <w:div w:id="283509815">
      <w:bodyDiv w:val="1"/>
      <w:marLeft w:val="0"/>
      <w:marRight w:val="0"/>
      <w:marTop w:val="0"/>
      <w:marBottom w:val="0"/>
      <w:divBdr>
        <w:top w:val="none" w:sz="0" w:space="0" w:color="auto"/>
        <w:left w:val="none" w:sz="0" w:space="0" w:color="auto"/>
        <w:bottom w:val="none" w:sz="0" w:space="0" w:color="auto"/>
        <w:right w:val="none" w:sz="0" w:space="0" w:color="auto"/>
      </w:divBdr>
      <w:divsChild>
        <w:div w:id="991788400">
          <w:marLeft w:val="0"/>
          <w:marRight w:val="0"/>
          <w:marTop w:val="0"/>
          <w:marBottom w:val="0"/>
          <w:divBdr>
            <w:top w:val="none" w:sz="0" w:space="0" w:color="auto"/>
            <w:left w:val="none" w:sz="0" w:space="0" w:color="auto"/>
            <w:bottom w:val="none" w:sz="0" w:space="0" w:color="auto"/>
            <w:right w:val="none" w:sz="0" w:space="0" w:color="auto"/>
          </w:divBdr>
        </w:div>
      </w:divsChild>
    </w:div>
    <w:div w:id="410393964">
      <w:bodyDiv w:val="1"/>
      <w:marLeft w:val="0"/>
      <w:marRight w:val="0"/>
      <w:marTop w:val="0"/>
      <w:marBottom w:val="0"/>
      <w:divBdr>
        <w:top w:val="none" w:sz="0" w:space="0" w:color="auto"/>
        <w:left w:val="none" w:sz="0" w:space="0" w:color="auto"/>
        <w:bottom w:val="none" w:sz="0" w:space="0" w:color="auto"/>
        <w:right w:val="none" w:sz="0" w:space="0" w:color="auto"/>
      </w:divBdr>
    </w:div>
    <w:div w:id="425884044">
      <w:bodyDiv w:val="1"/>
      <w:marLeft w:val="0"/>
      <w:marRight w:val="0"/>
      <w:marTop w:val="0"/>
      <w:marBottom w:val="0"/>
      <w:divBdr>
        <w:top w:val="none" w:sz="0" w:space="0" w:color="auto"/>
        <w:left w:val="none" w:sz="0" w:space="0" w:color="auto"/>
        <w:bottom w:val="none" w:sz="0" w:space="0" w:color="auto"/>
        <w:right w:val="none" w:sz="0" w:space="0" w:color="auto"/>
      </w:divBdr>
    </w:div>
    <w:div w:id="456483705">
      <w:bodyDiv w:val="1"/>
      <w:marLeft w:val="0"/>
      <w:marRight w:val="0"/>
      <w:marTop w:val="0"/>
      <w:marBottom w:val="0"/>
      <w:divBdr>
        <w:top w:val="none" w:sz="0" w:space="0" w:color="auto"/>
        <w:left w:val="none" w:sz="0" w:space="0" w:color="auto"/>
        <w:bottom w:val="none" w:sz="0" w:space="0" w:color="auto"/>
        <w:right w:val="none" w:sz="0" w:space="0" w:color="auto"/>
      </w:divBdr>
    </w:div>
    <w:div w:id="493180647">
      <w:bodyDiv w:val="1"/>
      <w:marLeft w:val="0"/>
      <w:marRight w:val="0"/>
      <w:marTop w:val="0"/>
      <w:marBottom w:val="0"/>
      <w:divBdr>
        <w:top w:val="none" w:sz="0" w:space="0" w:color="auto"/>
        <w:left w:val="none" w:sz="0" w:space="0" w:color="auto"/>
        <w:bottom w:val="none" w:sz="0" w:space="0" w:color="auto"/>
        <w:right w:val="none" w:sz="0" w:space="0" w:color="auto"/>
      </w:divBdr>
      <w:divsChild>
        <w:div w:id="487207393">
          <w:marLeft w:val="0"/>
          <w:marRight w:val="0"/>
          <w:marTop w:val="0"/>
          <w:marBottom w:val="0"/>
          <w:divBdr>
            <w:top w:val="none" w:sz="0" w:space="0" w:color="auto"/>
            <w:left w:val="none" w:sz="0" w:space="0" w:color="auto"/>
            <w:bottom w:val="none" w:sz="0" w:space="0" w:color="auto"/>
            <w:right w:val="none" w:sz="0" w:space="0" w:color="auto"/>
          </w:divBdr>
        </w:div>
      </w:divsChild>
    </w:div>
    <w:div w:id="499010328">
      <w:bodyDiv w:val="1"/>
      <w:marLeft w:val="0"/>
      <w:marRight w:val="0"/>
      <w:marTop w:val="0"/>
      <w:marBottom w:val="0"/>
      <w:divBdr>
        <w:top w:val="none" w:sz="0" w:space="0" w:color="auto"/>
        <w:left w:val="none" w:sz="0" w:space="0" w:color="auto"/>
        <w:bottom w:val="none" w:sz="0" w:space="0" w:color="auto"/>
        <w:right w:val="none" w:sz="0" w:space="0" w:color="auto"/>
      </w:divBdr>
    </w:div>
    <w:div w:id="518859698">
      <w:bodyDiv w:val="1"/>
      <w:marLeft w:val="0"/>
      <w:marRight w:val="0"/>
      <w:marTop w:val="0"/>
      <w:marBottom w:val="0"/>
      <w:divBdr>
        <w:top w:val="none" w:sz="0" w:space="0" w:color="auto"/>
        <w:left w:val="none" w:sz="0" w:space="0" w:color="auto"/>
        <w:bottom w:val="none" w:sz="0" w:space="0" w:color="auto"/>
        <w:right w:val="none" w:sz="0" w:space="0" w:color="auto"/>
      </w:divBdr>
    </w:div>
    <w:div w:id="519589686">
      <w:bodyDiv w:val="1"/>
      <w:marLeft w:val="0"/>
      <w:marRight w:val="0"/>
      <w:marTop w:val="0"/>
      <w:marBottom w:val="0"/>
      <w:divBdr>
        <w:top w:val="none" w:sz="0" w:space="0" w:color="auto"/>
        <w:left w:val="none" w:sz="0" w:space="0" w:color="auto"/>
        <w:bottom w:val="none" w:sz="0" w:space="0" w:color="auto"/>
        <w:right w:val="none" w:sz="0" w:space="0" w:color="auto"/>
      </w:divBdr>
    </w:div>
    <w:div w:id="530723248">
      <w:bodyDiv w:val="1"/>
      <w:marLeft w:val="0"/>
      <w:marRight w:val="0"/>
      <w:marTop w:val="0"/>
      <w:marBottom w:val="0"/>
      <w:divBdr>
        <w:top w:val="none" w:sz="0" w:space="0" w:color="auto"/>
        <w:left w:val="none" w:sz="0" w:space="0" w:color="auto"/>
        <w:bottom w:val="none" w:sz="0" w:space="0" w:color="auto"/>
        <w:right w:val="none" w:sz="0" w:space="0" w:color="auto"/>
      </w:divBdr>
    </w:div>
    <w:div w:id="568542558">
      <w:bodyDiv w:val="1"/>
      <w:marLeft w:val="0"/>
      <w:marRight w:val="0"/>
      <w:marTop w:val="0"/>
      <w:marBottom w:val="0"/>
      <w:divBdr>
        <w:top w:val="none" w:sz="0" w:space="0" w:color="auto"/>
        <w:left w:val="none" w:sz="0" w:space="0" w:color="auto"/>
        <w:bottom w:val="none" w:sz="0" w:space="0" w:color="auto"/>
        <w:right w:val="none" w:sz="0" w:space="0" w:color="auto"/>
      </w:divBdr>
    </w:div>
    <w:div w:id="604339971">
      <w:bodyDiv w:val="1"/>
      <w:marLeft w:val="0"/>
      <w:marRight w:val="0"/>
      <w:marTop w:val="0"/>
      <w:marBottom w:val="0"/>
      <w:divBdr>
        <w:top w:val="none" w:sz="0" w:space="0" w:color="auto"/>
        <w:left w:val="none" w:sz="0" w:space="0" w:color="auto"/>
        <w:bottom w:val="none" w:sz="0" w:space="0" w:color="auto"/>
        <w:right w:val="none" w:sz="0" w:space="0" w:color="auto"/>
      </w:divBdr>
      <w:divsChild>
        <w:div w:id="376046700">
          <w:marLeft w:val="0"/>
          <w:marRight w:val="0"/>
          <w:marTop w:val="0"/>
          <w:marBottom w:val="0"/>
          <w:divBdr>
            <w:top w:val="none" w:sz="0" w:space="0" w:color="auto"/>
            <w:left w:val="none" w:sz="0" w:space="0" w:color="auto"/>
            <w:bottom w:val="none" w:sz="0" w:space="0" w:color="auto"/>
            <w:right w:val="none" w:sz="0" w:space="0" w:color="auto"/>
          </w:divBdr>
        </w:div>
      </w:divsChild>
    </w:div>
    <w:div w:id="649747664">
      <w:bodyDiv w:val="1"/>
      <w:marLeft w:val="0"/>
      <w:marRight w:val="0"/>
      <w:marTop w:val="0"/>
      <w:marBottom w:val="0"/>
      <w:divBdr>
        <w:top w:val="none" w:sz="0" w:space="0" w:color="auto"/>
        <w:left w:val="none" w:sz="0" w:space="0" w:color="auto"/>
        <w:bottom w:val="none" w:sz="0" w:space="0" w:color="auto"/>
        <w:right w:val="none" w:sz="0" w:space="0" w:color="auto"/>
      </w:divBdr>
      <w:divsChild>
        <w:div w:id="412358355">
          <w:marLeft w:val="0"/>
          <w:marRight w:val="0"/>
          <w:marTop w:val="0"/>
          <w:marBottom w:val="0"/>
          <w:divBdr>
            <w:top w:val="none" w:sz="0" w:space="0" w:color="auto"/>
            <w:left w:val="none" w:sz="0" w:space="0" w:color="auto"/>
            <w:bottom w:val="none" w:sz="0" w:space="0" w:color="auto"/>
            <w:right w:val="none" w:sz="0" w:space="0" w:color="auto"/>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45560966">
      <w:bodyDiv w:val="1"/>
      <w:marLeft w:val="0"/>
      <w:marRight w:val="0"/>
      <w:marTop w:val="0"/>
      <w:marBottom w:val="0"/>
      <w:divBdr>
        <w:top w:val="none" w:sz="0" w:space="0" w:color="auto"/>
        <w:left w:val="none" w:sz="0" w:space="0" w:color="auto"/>
        <w:bottom w:val="none" w:sz="0" w:space="0" w:color="auto"/>
        <w:right w:val="none" w:sz="0" w:space="0" w:color="auto"/>
      </w:divBdr>
      <w:divsChild>
        <w:div w:id="507791760">
          <w:marLeft w:val="0"/>
          <w:marRight w:val="0"/>
          <w:marTop w:val="0"/>
          <w:marBottom w:val="0"/>
          <w:divBdr>
            <w:top w:val="none" w:sz="0" w:space="0" w:color="auto"/>
            <w:left w:val="none" w:sz="0" w:space="0" w:color="auto"/>
            <w:bottom w:val="none" w:sz="0" w:space="0" w:color="auto"/>
            <w:right w:val="none" w:sz="0" w:space="0" w:color="auto"/>
          </w:divBdr>
        </w:div>
      </w:divsChild>
    </w:div>
    <w:div w:id="946541744">
      <w:bodyDiv w:val="1"/>
      <w:marLeft w:val="0"/>
      <w:marRight w:val="0"/>
      <w:marTop w:val="0"/>
      <w:marBottom w:val="0"/>
      <w:divBdr>
        <w:top w:val="none" w:sz="0" w:space="0" w:color="auto"/>
        <w:left w:val="none" w:sz="0" w:space="0" w:color="auto"/>
        <w:bottom w:val="none" w:sz="0" w:space="0" w:color="auto"/>
        <w:right w:val="none" w:sz="0" w:space="0" w:color="auto"/>
      </w:divBdr>
    </w:div>
    <w:div w:id="1005480463">
      <w:bodyDiv w:val="1"/>
      <w:marLeft w:val="0"/>
      <w:marRight w:val="0"/>
      <w:marTop w:val="0"/>
      <w:marBottom w:val="0"/>
      <w:divBdr>
        <w:top w:val="none" w:sz="0" w:space="0" w:color="auto"/>
        <w:left w:val="none" w:sz="0" w:space="0" w:color="auto"/>
        <w:bottom w:val="none" w:sz="0" w:space="0" w:color="auto"/>
        <w:right w:val="none" w:sz="0" w:space="0" w:color="auto"/>
      </w:divBdr>
      <w:divsChild>
        <w:div w:id="1855456424">
          <w:marLeft w:val="0"/>
          <w:marRight w:val="0"/>
          <w:marTop w:val="0"/>
          <w:marBottom w:val="0"/>
          <w:divBdr>
            <w:top w:val="none" w:sz="0" w:space="0" w:color="auto"/>
            <w:left w:val="none" w:sz="0" w:space="0" w:color="auto"/>
            <w:bottom w:val="none" w:sz="0" w:space="0" w:color="auto"/>
            <w:right w:val="none" w:sz="0" w:space="0" w:color="auto"/>
          </w:divBdr>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52924269">
      <w:bodyDiv w:val="1"/>
      <w:marLeft w:val="0"/>
      <w:marRight w:val="0"/>
      <w:marTop w:val="0"/>
      <w:marBottom w:val="0"/>
      <w:divBdr>
        <w:top w:val="none" w:sz="0" w:space="0" w:color="auto"/>
        <w:left w:val="none" w:sz="0" w:space="0" w:color="auto"/>
        <w:bottom w:val="none" w:sz="0" w:space="0" w:color="auto"/>
        <w:right w:val="none" w:sz="0" w:space="0" w:color="auto"/>
      </w:divBdr>
      <w:divsChild>
        <w:div w:id="979920466">
          <w:marLeft w:val="0"/>
          <w:marRight w:val="0"/>
          <w:marTop w:val="0"/>
          <w:marBottom w:val="0"/>
          <w:divBdr>
            <w:top w:val="none" w:sz="0" w:space="0" w:color="auto"/>
            <w:left w:val="none" w:sz="0" w:space="0" w:color="auto"/>
            <w:bottom w:val="none" w:sz="0" w:space="0" w:color="auto"/>
            <w:right w:val="none" w:sz="0" w:space="0" w:color="auto"/>
          </w:divBdr>
        </w:div>
      </w:divsChild>
    </w:div>
    <w:div w:id="1153912275">
      <w:bodyDiv w:val="1"/>
      <w:marLeft w:val="0"/>
      <w:marRight w:val="0"/>
      <w:marTop w:val="0"/>
      <w:marBottom w:val="0"/>
      <w:divBdr>
        <w:top w:val="none" w:sz="0" w:space="0" w:color="auto"/>
        <w:left w:val="none" w:sz="0" w:space="0" w:color="auto"/>
        <w:bottom w:val="none" w:sz="0" w:space="0" w:color="auto"/>
        <w:right w:val="none" w:sz="0" w:space="0" w:color="auto"/>
      </w:divBdr>
      <w:divsChild>
        <w:div w:id="1707484262">
          <w:marLeft w:val="0"/>
          <w:marRight w:val="0"/>
          <w:marTop w:val="0"/>
          <w:marBottom w:val="0"/>
          <w:divBdr>
            <w:top w:val="none" w:sz="0" w:space="0" w:color="auto"/>
            <w:left w:val="none" w:sz="0" w:space="0" w:color="auto"/>
            <w:bottom w:val="none" w:sz="0" w:space="0" w:color="auto"/>
            <w:right w:val="none" w:sz="0" w:space="0" w:color="auto"/>
          </w:divBdr>
        </w:div>
      </w:divsChild>
    </w:div>
    <w:div w:id="1284847474">
      <w:bodyDiv w:val="1"/>
      <w:marLeft w:val="0"/>
      <w:marRight w:val="0"/>
      <w:marTop w:val="0"/>
      <w:marBottom w:val="0"/>
      <w:divBdr>
        <w:top w:val="none" w:sz="0" w:space="0" w:color="auto"/>
        <w:left w:val="none" w:sz="0" w:space="0" w:color="auto"/>
        <w:bottom w:val="none" w:sz="0" w:space="0" w:color="auto"/>
        <w:right w:val="none" w:sz="0" w:space="0" w:color="auto"/>
      </w:divBdr>
    </w:div>
    <w:div w:id="1458714770">
      <w:bodyDiv w:val="1"/>
      <w:marLeft w:val="0"/>
      <w:marRight w:val="0"/>
      <w:marTop w:val="0"/>
      <w:marBottom w:val="0"/>
      <w:divBdr>
        <w:top w:val="none" w:sz="0" w:space="0" w:color="auto"/>
        <w:left w:val="none" w:sz="0" w:space="0" w:color="auto"/>
        <w:bottom w:val="none" w:sz="0" w:space="0" w:color="auto"/>
        <w:right w:val="none" w:sz="0" w:space="0" w:color="auto"/>
      </w:divBdr>
    </w:div>
    <w:div w:id="148131294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35462926">
      <w:bodyDiv w:val="1"/>
      <w:marLeft w:val="0"/>
      <w:marRight w:val="0"/>
      <w:marTop w:val="0"/>
      <w:marBottom w:val="0"/>
      <w:divBdr>
        <w:top w:val="none" w:sz="0" w:space="0" w:color="auto"/>
        <w:left w:val="none" w:sz="0" w:space="0" w:color="auto"/>
        <w:bottom w:val="none" w:sz="0" w:space="0" w:color="auto"/>
        <w:right w:val="none" w:sz="0" w:space="0" w:color="auto"/>
      </w:divBdr>
    </w:div>
    <w:div w:id="1565405674">
      <w:bodyDiv w:val="1"/>
      <w:marLeft w:val="0"/>
      <w:marRight w:val="0"/>
      <w:marTop w:val="0"/>
      <w:marBottom w:val="0"/>
      <w:divBdr>
        <w:top w:val="none" w:sz="0" w:space="0" w:color="auto"/>
        <w:left w:val="none" w:sz="0" w:space="0" w:color="auto"/>
        <w:bottom w:val="none" w:sz="0" w:space="0" w:color="auto"/>
        <w:right w:val="none" w:sz="0" w:space="0" w:color="auto"/>
      </w:divBdr>
    </w:div>
    <w:div w:id="1576548874">
      <w:bodyDiv w:val="1"/>
      <w:marLeft w:val="0"/>
      <w:marRight w:val="0"/>
      <w:marTop w:val="0"/>
      <w:marBottom w:val="0"/>
      <w:divBdr>
        <w:top w:val="none" w:sz="0" w:space="0" w:color="auto"/>
        <w:left w:val="none" w:sz="0" w:space="0" w:color="auto"/>
        <w:bottom w:val="none" w:sz="0" w:space="0" w:color="auto"/>
        <w:right w:val="none" w:sz="0" w:space="0" w:color="auto"/>
      </w:divBdr>
    </w:div>
    <w:div w:id="1576816636">
      <w:bodyDiv w:val="1"/>
      <w:marLeft w:val="0"/>
      <w:marRight w:val="0"/>
      <w:marTop w:val="0"/>
      <w:marBottom w:val="0"/>
      <w:divBdr>
        <w:top w:val="none" w:sz="0" w:space="0" w:color="auto"/>
        <w:left w:val="none" w:sz="0" w:space="0" w:color="auto"/>
        <w:bottom w:val="none" w:sz="0" w:space="0" w:color="auto"/>
        <w:right w:val="none" w:sz="0" w:space="0" w:color="auto"/>
      </w:divBdr>
    </w:div>
    <w:div w:id="1604264233">
      <w:bodyDiv w:val="1"/>
      <w:marLeft w:val="0"/>
      <w:marRight w:val="0"/>
      <w:marTop w:val="0"/>
      <w:marBottom w:val="0"/>
      <w:divBdr>
        <w:top w:val="none" w:sz="0" w:space="0" w:color="auto"/>
        <w:left w:val="none" w:sz="0" w:space="0" w:color="auto"/>
        <w:bottom w:val="none" w:sz="0" w:space="0" w:color="auto"/>
        <w:right w:val="none" w:sz="0" w:space="0" w:color="auto"/>
      </w:divBdr>
    </w:div>
    <w:div w:id="1713656509">
      <w:bodyDiv w:val="1"/>
      <w:marLeft w:val="0"/>
      <w:marRight w:val="0"/>
      <w:marTop w:val="0"/>
      <w:marBottom w:val="0"/>
      <w:divBdr>
        <w:top w:val="none" w:sz="0" w:space="0" w:color="auto"/>
        <w:left w:val="none" w:sz="0" w:space="0" w:color="auto"/>
        <w:bottom w:val="none" w:sz="0" w:space="0" w:color="auto"/>
        <w:right w:val="none" w:sz="0" w:space="0" w:color="auto"/>
      </w:divBdr>
      <w:divsChild>
        <w:div w:id="765198432">
          <w:marLeft w:val="0"/>
          <w:marRight w:val="0"/>
          <w:marTop w:val="0"/>
          <w:marBottom w:val="0"/>
          <w:divBdr>
            <w:top w:val="none" w:sz="0" w:space="0" w:color="auto"/>
            <w:left w:val="none" w:sz="0" w:space="0" w:color="auto"/>
            <w:bottom w:val="none" w:sz="0" w:space="0" w:color="auto"/>
            <w:right w:val="none" w:sz="0" w:space="0" w:color="auto"/>
          </w:divBdr>
        </w:div>
      </w:divsChild>
    </w:div>
    <w:div w:id="1787120197">
      <w:bodyDiv w:val="1"/>
      <w:marLeft w:val="0"/>
      <w:marRight w:val="0"/>
      <w:marTop w:val="0"/>
      <w:marBottom w:val="0"/>
      <w:divBdr>
        <w:top w:val="none" w:sz="0" w:space="0" w:color="auto"/>
        <w:left w:val="none" w:sz="0" w:space="0" w:color="auto"/>
        <w:bottom w:val="none" w:sz="0" w:space="0" w:color="auto"/>
        <w:right w:val="none" w:sz="0" w:space="0" w:color="auto"/>
      </w:divBdr>
    </w:div>
    <w:div w:id="1843352035">
      <w:bodyDiv w:val="1"/>
      <w:marLeft w:val="0"/>
      <w:marRight w:val="0"/>
      <w:marTop w:val="0"/>
      <w:marBottom w:val="0"/>
      <w:divBdr>
        <w:top w:val="none" w:sz="0" w:space="0" w:color="auto"/>
        <w:left w:val="none" w:sz="0" w:space="0" w:color="auto"/>
        <w:bottom w:val="none" w:sz="0" w:space="0" w:color="auto"/>
        <w:right w:val="none" w:sz="0" w:space="0" w:color="auto"/>
      </w:divBdr>
      <w:divsChild>
        <w:div w:id="1759062570">
          <w:marLeft w:val="0"/>
          <w:marRight w:val="0"/>
          <w:marTop w:val="0"/>
          <w:marBottom w:val="0"/>
          <w:divBdr>
            <w:top w:val="none" w:sz="0" w:space="0" w:color="auto"/>
            <w:left w:val="none" w:sz="0" w:space="0" w:color="auto"/>
            <w:bottom w:val="none" w:sz="0" w:space="0" w:color="auto"/>
            <w:right w:val="none" w:sz="0" w:space="0" w:color="auto"/>
          </w:divBdr>
        </w:div>
      </w:divsChild>
    </w:div>
    <w:div w:id="1968008687">
      <w:bodyDiv w:val="1"/>
      <w:marLeft w:val="0"/>
      <w:marRight w:val="0"/>
      <w:marTop w:val="0"/>
      <w:marBottom w:val="0"/>
      <w:divBdr>
        <w:top w:val="none" w:sz="0" w:space="0" w:color="auto"/>
        <w:left w:val="none" w:sz="0" w:space="0" w:color="auto"/>
        <w:bottom w:val="none" w:sz="0" w:space="0" w:color="auto"/>
        <w:right w:val="none" w:sz="0" w:space="0" w:color="auto"/>
      </w:divBdr>
      <w:divsChild>
        <w:div w:id="1244338108">
          <w:marLeft w:val="0"/>
          <w:marRight w:val="0"/>
          <w:marTop w:val="0"/>
          <w:marBottom w:val="0"/>
          <w:divBdr>
            <w:top w:val="none" w:sz="0" w:space="0" w:color="auto"/>
            <w:left w:val="none" w:sz="0" w:space="0" w:color="auto"/>
            <w:bottom w:val="none" w:sz="0" w:space="0" w:color="auto"/>
            <w:right w:val="none" w:sz="0" w:space="0" w:color="auto"/>
          </w:divBdr>
        </w:div>
      </w:divsChild>
    </w:div>
    <w:div w:id="211624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eveloper.mozilla.org/en-US/docs/Web/Event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20Martin\AppData\Roaming\Microsoft\Plantillas\Dise&#241;o%20con%20bandas%20(en%20blanco).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E1AA3041-5DFA-4CF4-9581-C1FDD9E9E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 (en blanco).dotx</Template>
  <TotalTime>425</TotalTime>
  <Pages>6</Pages>
  <Words>1751</Words>
  <Characters>9635</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Martin</dc:creator>
  <cp:lastModifiedBy>Luis Martin</cp:lastModifiedBy>
  <cp:revision>15</cp:revision>
  <dcterms:created xsi:type="dcterms:W3CDTF">2020-08-25T15:31:00Z</dcterms:created>
  <dcterms:modified xsi:type="dcterms:W3CDTF">2020-08-28T04:41:00Z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