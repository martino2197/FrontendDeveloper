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4E1AED" w:rsidRDefault="00B42C7A" w:rsidP="004E1AED">
      <w:pPr>
        <w:pStyle w:val="Puesto"/>
      </w:pPr>
      <w:r w:rsidRPr="00B42C7A">
        <w:t>Curso de Closures y Scope en JavaScript</w:t>
      </w:r>
    </w:p>
    <w:p w:rsidR="00194DF6" w:rsidRDefault="00B42C7A">
      <w:pPr>
        <w:pStyle w:val="Ttulo1"/>
      </w:pPr>
      <w:r w:rsidRPr="00B42C7A">
        <w:t>Qué es el Scope y cómo funciona el Global Scope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: Es el alcance que va a tener una variable dentro del código. En otras palabras, el </w:t>
      </w:r>
      <w:proofErr w:type="spellStart"/>
      <w:r w:rsidRPr="00B42C7A">
        <w:rPr>
          <w:rFonts w:ascii="Arial" w:hAnsi="Arial" w:cs="Arial"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 xml:space="preserve"> se encargará de decidir a qué bloques de código va a acceder una variable.</w:t>
      </w:r>
    </w:p>
    <w:p w:rsidR="00B42C7A" w:rsidRPr="00B42C7A" w:rsidRDefault="00B42C7A" w:rsidP="00B42C7A">
      <w:p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b/>
          <w:bCs/>
          <w:lang w:val="es-MX"/>
        </w:rPr>
        <w:t xml:space="preserve">Global </w:t>
      </w:r>
      <w:proofErr w:type="spellStart"/>
      <w:proofErr w:type="gramStart"/>
      <w:r w:rsidRPr="00B42C7A">
        <w:rPr>
          <w:rFonts w:ascii="Arial" w:hAnsi="Arial" w:cs="Arial"/>
          <w:b/>
          <w:bCs/>
          <w:lang w:val="es-MX"/>
        </w:rPr>
        <w:t>Scope</w:t>
      </w:r>
      <w:proofErr w:type="spellEnd"/>
      <w:r w:rsidRPr="00B42C7A">
        <w:rPr>
          <w:rFonts w:ascii="Arial" w:hAnsi="Arial" w:cs="Arial"/>
          <w:lang w:val="es-MX"/>
        </w:rPr>
        <w:t> :</w:t>
      </w:r>
      <w:proofErr w:type="gramEnd"/>
      <w:r w:rsidRPr="00B42C7A">
        <w:rPr>
          <w:rFonts w:ascii="Arial" w:hAnsi="Arial" w:cs="Arial"/>
          <w:lang w:val="es-MX"/>
        </w:rPr>
        <w:t xml:space="preserve"> No están dentro de funciones o bloques, por lo tanto se puede acceder a ellas de manera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 podemos re-asignar una variable pero es una mala práctica.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Con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</w:t>
      </w:r>
      <w:proofErr w:type="spellEnd"/>
      <w:r w:rsidRPr="00B42C7A">
        <w:rPr>
          <w:rFonts w:ascii="Arial" w:hAnsi="Arial" w:cs="Arial"/>
          <w:lang w:val="es-MX"/>
        </w:rPr>
        <w:t xml:space="preserve"> no podemos, aparecerá un error.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 xml:space="preserve">Es una mala práctica crear una variable sin las palabras reservadas: </w:t>
      </w:r>
      <w:proofErr w:type="spellStart"/>
      <w:r w:rsidRPr="00B42C7A">
        <w:rPr>
          <w:rFonts w:ascii="Arial" w:hAnsi="Arial" w:cs="Arial"/>
          <w:lang w:val="es-MX"/>
        </w:rPr>
        <w:t>var</w:t>
      </w:r>
      <w:proofErr w:type="spellEnd"/>
      <w:r w:rsidRPr="00B42C7A">
        <w:rPr>
          <w:rFonts w:ascii="Arial" w:hAnsi="Arial" w:cs="Arial"/>
          <w:lang w:val="es-MX"/>
        </w:rPr>
        <w:t xml:space="preserve">, </w:t>
      </w:r>
      <w:proofErr w:type="spellStart"/>
      <w:r w:rsidRPr="00B42C7A">
        <w:rPr>
          <w:rFonts w:ascii="Arial" w:hAnsi="Arial" w:cs="Arial"/>
          <w:lang w:val="es-MX"/>
        </w:rPr>
        <w:t>let</w:t>
      </w:r>
      <w:proofErr w:type="spellEnd"/>
      <w:r w:rsidRPr="00B42C7A">
        <w:rPr>
          <w:rFonts w:ascii="Arial" w:hAnsi="Arial" w:cs="Arial"/>
          <w:lang w:val="es-MX"/>
        </w:rPr>
        <w:t xml:space="preserve"> y </w:t>
      </w:r>
      <w:proofErr w:type="spellStart"/>
      <w:r w:rsidRPr="00B42C7A">
        <w:rPr>
          <w:rFonts w:ascii="Arial" w:hAnsi="Arial" w:cs="Arial"/>
          <w:lang w:val="es-MX"/>
        </w:rPr>
        <w:t>const.</w:t>
      </w:r>
      <w:proofErr w:type="spellEnd"/>
      <w:r w:rsidRPr="00B42C7A">
        <w:rPr>
          <w:rFonts w:ascii="Arial" w:hAnsi="Arial" w:cs="Arial"/>
          <w:lang w:val="es-MX"/>
        </w:rPr>
        <w:br/>
        <w:t>Si se asigna una variable dentro de una función sin las palabras reservadas será una variable global.</w:t>
      </w:r>
    </w:p>
    <w:p w:rsidR="00B42C7A" w:rsidRPr="00B42C7A" w:rsidRDefault="00B42C7A" w:rsidP="00B42C7A">
      <w:pPr>
        <w:numPr>
          <w:ilvl w:val="0"/>
          <w:numId w:val="19"/>
        </w:numPr>
        <w:spacing w:after="0"/>
        <w:jc w:val="both"/>
        <w:rPr>
          <w:rFonts w:ascii="Arial" w:hAnsi="Arial" w:cs="Arial"/>
          <w:lang w:val="es-MX"/>
        </w:rPr>
      </w:pPr>
      <w:r w:rsidRPr="00B42C7A">
        <w:rPr>
          <w:rFonts w:ascii="Arial" w:hAnsi="Arial" w:cs="Arial"/>
          <w:lang w:val="es-MX"/>
        </w:rPr>
        <w:t>La doble asignación de una variable también es una mala práctica.</w:t>
      </w:r>
    </w:p>
    <w:p w:rsidR="004E1AED" w:rsidRDefault="004E1AED" w:rsidP="00B42C7A">
      <w:pPr>
        <w:rPr>
          <w:lang w:val="es-MX"/>
        </w:rPr>
      </w:pPr>
    </w:p>
    <w:p w:rsidR="00D85827" w:rsidRDefault="00D85827" w:rsidP="00D85827">
      <w:pPr>
        <w:pStyle w:val="Ttulo1"/>
      </w:pPr>
      <w:r w:rsidRPr="00D85827">
        <w:t>Local Scope</w:t>
      </w:r>
    </w:p>
    <w:p w:rsidR="00D85827" w:rsidRPr="00D85827" w:rsidRDefault="00D85827" w:rsidP="00D85827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 xml:space="preserve">Lexical </w:t>
      </w:r>
      <w:proofErr w:type="spellStart"/>
      <w:r w:rsidRPr="00D85827">
        <w:rPr>
          <w:rFonts w:ascii="Arial" w:hAnsi="Arial" w:cs="Arial"/>
          <w:lang w:val="es-MX"/>
        </w:rPr>
        <w:t>Scope</w:t>
      </w:r>
      <w:proofErr w:type="spellEnd"/>
      <w:r w:rsidRPr="00D85827">
        <w:rPr>
          <w:rFonts w:ascii="Arial" w:hAnsi="Arial" w:cs="Arial"/>
          <w:lang w:val="es-MX"/>
        </w:rPr>
        <w:t xml:space="preserve"> / Ámbito Léxico: El intérprete de JavaScript funciona desde el ámbito de ejecución actual y funciona hasta encontrar la variable en cuestión. Si la variable no se encuentra en ningún ámbito, se genera una excepción.</w:t>
      </w:r>
    </w:p>
    <w:p w:rsidR="00D85827" w:rsidRDefault="00D85827" w:rsidP="00575022">
      <w:pPr>
        <w:jc w:val="both"/>
        <w:rPr>
          <w:rFonts w:ascii="Arial" w:hAnsi="Arial" w:cs="Arial"/>
          <w:lang w:val="es-MX"/>
        </w:rPr>
      </w:pPr>
      <w:r w:rsidRPr="00D85827">
        <w:rPr>
          <w:rFonts w:ascii="Arial" w:hAnsi="Arial" w:cs="Arial"/>
          <w:lang w:val="es-MX"/>
        </w:rPr>
        <w:t>Este tipo de búsqueda se llama ámbito léxico. El alcance de una variable se define por su ubicación dentro del código fuente, y las funciones anidadas tienen acceso a las variables declaradas en su alcance externo. No importa de dónde se llame una función, o incluso cómo se llama, su alcance léxico depende solo de dónde se declaró la función.</w:t>
      </w:r>
    </w:p>
    <w:p w:rsidR="00575022" w:rsidRDefault="00575022" w:rsidP="00575022">
      <w:pPr>
        <w:jc w:val="both"/>
        <w:rPr>
          <w:rFonts w:ascii="Arial" w:hAnsi="Arial" w:cs="Arial"/>
          <w:lang w:val="es-MX"/>
        </w:rPr>
      </w:pPr>
    </w:p>
    <w:p w:rsidR="00575022" w:rsidRDefault="00575022" w:rsidP="00575022">
      <w:pPr>
        <w:pStyle w:val="Ttulo1"/>
      </w:pPr>
      <w:r w:rsidRPr="00575022">
        <w:t>Function Scope</w:t>
      </w:r>
    </w:p>
    <w:p w:rsidR="00575022" w:rsidRPr="00575022" w:rsidRDefault="00575022" w:rsidP="00575022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Un pequeño </w:t>
      </w:r>
      <w:proofErr w:type="gramStart"/>
      <w:r w:rsidR="00AE681C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resume</w:t>
      </w:r>
      <w:r w:rsidR="00AE681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</w:t>
      </w:r>
      <w:proofErr w:type="gram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sobre </w:t>
      </w:r>
      <w:r w:rsidR="00C641DD"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cómo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actúan las diferentes variables: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var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pero esto a futuro puede darnos problemas, así que es mejor no usarla.</w:t>
      </w:r>
    </w:p>
    <w:p w:rsidR="00575022" w:rsidRPr="00575022" w:rsidRDefault="00575022" w:rsidP="00575022">
      <w:pPr>
        <w:numPr>
          <w:ilvl w:val="0"/>
          <w:numId w:val="20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let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 si lo haces mostrara un </w:t>
      </w:r>
      <w:r w:rsidRPr="00575022">
        <w:rPr>
          <w:rFonts w:ascii="Arial" w:eastAsia="Times New Roman" w:hAnsi="Arial" w:cs="Arial"/>
          <w:b/>
          <w:bCs/>
          <w:i/>
          <w:iCs/>
          <w:color w:val="273B47"/>
          <w:sz w:val="24"/>
          <w:szCs w:val="24"/>
          <w:lang w:val="es-MX" w:eastAsia="es-MX"/>
        </w:rPr>
        <w:t>“error: esta variable ya ha sido declarada”</w:t>
      </w: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, pero su valor puede ser reasignado: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fruit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"apple"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fruit</w:t>
      </w:r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n-US" w:eastAsia="es-MX"/>
        </w:rPr>
        <w:t>"banana"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75022" w:rsidRPr="00575022" w:rsidRDefault="00575022" w:rsidP="0057502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gramStart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console.</w:t>
      </w:r>
      <w:r w:rsidRPr="00575022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log</w:t>
      </w:r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proofErr w:type="gram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fruit</w:t>
      </w:r>
      <w:proofErr w:type="spellEnd"/>
      <w:r w:rsidRPr="00575022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); </w:t>
      </w:r>
      <w:r w:rsidRPr="00575022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banana</w:t>
      </w:r>
    </w:p>
    <w:p w:rsidR="00575022" w:rsidRPr="00575022" w:rsidRDefault="00575022" w:rsidP="00575022">
      <w:pPr>
        <w:numPr>
          <w:ilvl w:val="0"/>
          <w:numId w:val="21"/>
        </w:numPr>
        <w:shd w:val="clear" w:color="auto" w:fill="F6F6F6"/>
        <w:spacing w:before="0" w:after="0" w:line="240" w:lineRule="auto"/>
        <w:ind w:left="0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Las variables escritas con la palabra clave </w:t>
      </w:r>
      <w:proofErr w:type="spellStart"/>
      <w:r w:rsidRPr="00575022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no pueden ser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redeclaradas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o reasignadas, ya que </w:t>
      </w:r>
      <w:proofErr w:type="spellStart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const</w:t>
      </w:r>
      <w:proofErr w:type="spellEnd"/>
      <w:r w:rsidRPr="00575022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quiere decir que su valor será constante, es decir que no va a cambiar.</w:t>
      </w:r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AE681C" w:rsidRDefault="00AE681C" w:rsidP="00AE681C">
      <w:pPr>
        <w:pStyle w:val="Ttulo1"/>
      </w:pPr>
      <w:r>
        <w:lastRenderedPageBreak/>
        <w:t>block</w:t>
      </w:r>
      <w:r w:rsidRPr="00575022">
        <w:t xml:space="preserve"> Scope</w:t>
      </w:r>
    </w:p>
    <w:p w:rsidR="00AE681C" w:rsidRDefault="00AE681C" w:rsidP="00575022">
      <w:pPr>
        <w:jc w:val="both"/>
        <w:rPr>
          <w:rFonts w:ascii="Arial" w:hAnsi="Arial" w:cs="Arial"/>
          <w:color w:val="273B47"/>
          <w:shd w:val="clear" w:color="auto" w:fill="F6F6F6"/>
        </w:rPr>
      </w:pPr>
      <w:r>
        <w:rPr>
          <w:rFonts w:ascii="Arial" w:hAnsi="Arial" w:cs="Arial"/>
          <w:color w:val="273B47"/>
          <w:shd w:val="clear" w:color="auto" w:fill="F6F6F6"/>
        </w:rPr>
        <w:t xml:space="preserve">A diferencia del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local este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está limitado al bloque de código donde fue definida la variable. Desde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ECMAScript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6 contamos con los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keyword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let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y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const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los cuales nos permiten tener un </w:t>
      </w:r>
      <w:proofErr w:type="spellStart"/>
      <w:r>
        <w:rPr>
          <w:rFonts w:ascii="Arial" w:hAnsi="Arial" w:cs="Arial"/>
          <w:color w:val="273B47"/>
          <w:shd w:val="clear" w:color="auto" w:fill="F6F6F6"/>
        </w:rPr>
        <w:t>scope</w:t>
      </w:r>
      <w:proofErr w:type="spellEnd"/>
      <w:r>
        <w:rPr>
          <w:rFonts w:ascii="Arial" w:hAnsi="Arial" w:cs="Arial"/>
          <w:color w:val="273B47"/>
          <w:shd w:val="clear" w:color="auto" w:fill="F6F6F6"/>
        </w:rPr>
        <w:t xml:space="preserve"> de bloque, esto quiere decir que las variables solo van a vivir dentro del bloque de código correspondiente.</w:t>
      </w:r>
    </w:p>
    <w:p w:rsidR="00AE681C" w:rsidRPr="00AE681C" w:rsidRDefault="00AE681C" w:rsidP="00575022">
      <w:pPr>
        <w:jc w:val="both"/>
        <w:rPr>
          <w:rFonts w:ascii="Arial" w:hAnsi="Arial" w:cs="Arial"/>
        </w:rPr>
      </w:pPr>
      <w:r>
        <w:rPr>
          <w:rFonts w:ascii="Arial" w:hAnsi="Arial" w:cs="Arial"/>
          <w:color w:val="273B47"/>
          <w:shd w:val="clear" w:color="auto" w:fill="F6F6F6"/>
        </w:rPr>
        <w:t>EXTRA: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var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, tiene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función y solo un enlace compartido para todas sus iteraciones de bucle, es decir,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la misma variable que finalmente es igual a 6 después de que finaliza la iteración del bucle.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Con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let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tener un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scope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de bloque y cuando se utiliza en 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obtiene un enlace nuevo para cada iteración, es decir, el i en cada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callback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setTimeout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significa una variable diferente, cada una de las cuales tiene un valor diferente: la primera es 0, la el siguiente es 1 etc.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Ahora, ¿Pero por qué me devuelve 10 veces 10? ¿No debería devolverme 10 veces 9?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 xml:space="preserve">veamos la declaración del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: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for</w:t>
      </w:r>
      <w:proofErr w:type="spellEnd"/>
      <w:proofErr w:type="gramEnd"/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(</w:t>
      </w:r>
      <w:proofErr w:type="spellStart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r w:rsidRPr="00AE681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 xml:space="preserve"> i = 0; i &lt; 10; i++)</w:t>
      </w: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{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ab/>
        <w:t>...</w:t>
      </w:r>
    </w:p>
    <w:p w:rsidR="00AE681C" w:rsidRPr="00AE681C" w:rsidRDefault="00AE681C" w:rsidP="00AE681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AE681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}</w:t>
      </w:r>
    </w:p>
    <w:p w:rsidR="00AE681C" w:rsidRPr="00AE681C" w:rsidRDefault="00AE681C" w:rsidP="00AE681C">
      <w:pPr>
        <w:shd w:val="clear" w:color="auto" w:fill="F6F6F6"/>
        <w:spacing w:before="0" w:after="0" w:line="240" w:lineRule="auto"/>
        <w:jc w:val="both"/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</w:pP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El ciclo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for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termina cuando la condición (i &lt; 10) sea falsa,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mientras sea verdadera el recorrerá el ciclo. La variable i aumentará su valor en 1 (i++) por cada iteración,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osea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tomará estos valores: (0, 1, 2, 3, 4, 5, 6, 7, 8, 9, 10). Toma el 10 porque es ese el valor donde la condición (i &lt; 10) es falsa puesto que 10 no es menor que 10, </w:t>
      </w:r>
      <w:proofErr w:type="spell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si no</w:t>
      </w:r>
      <w:proofErr w:type="spellEnd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 xml:space="preserve"> que es igual… y el ciclo termina.</w:t>
      </w:r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br/>
        <w:t>Espero haberles ayudado y que hayan aclarado sus dudas</w:t>
      </w:r>
      <w:proofErr w:type="gramStart"/>
      <w:r w:rsidRPr="00AE681C">
        <w:rPr>
          <w:rFonts w:ascii="Arial" w:eastAsia="Times New Roman" w:hAnsi="Arial" w:cs="Arial"/>
          <w:color w:val="273B47"/>
          <w:sz w:val="20"/>
          <w:szCs w:val="24"/>
          <w:lang w:val="es-MX" w:eastAsia="es-MX"/>
        </w:rPr>
        <w:t>!</w:t>
      </w:r>
      <w:proofErr w:type="gramEnd"/>
    </w:p>
    <w:p w:rsidR="00AE681C" w:rsidRDefault="00AE681C" w:rsidP="00575022">
      <w:pPr>
        <w:jc w:val="both"/>
        <w:rPr>
          <w:rFonts w:ascii="Arial" w:hAnsi="Arial" w:cs="Arial"/>
          <w:lang w:val="es-MX"/>
        </w:rPr>
      </w:pPr>
    </w:p>
    <w:p w:rsidR="00513E0C" w:rsidRDefault="00513E0C" w:rsidP="00575022">
      <w:pPr>
        <w:jc w:val="both"/>
        <w:rPr>
          <w:rFonts w:ascii="Arial" w:hAnsi="Arial" w:cs="Arial"/>
          <w:lang w:val="es-MX"/>
        </w:rPr>
      </w:pPr>
    </w:p>
    <w:p w:rsidR="00513E0C" w:rsidRPr="00513E0C" w:rsidRDefault="00513E0C" w:rsidP="00513E0C">
      <w:pPr>
        <w:pStyle w:val="Ttulo1"/>
      </w:pPr>
      <w:r w:rsidRPr="00513E0C">
        <w:t>¿Qué es un closure?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Bueno quisiera empezar con comentar que me costó entender esto, tuve que ver el video 2 veces para poderlo entender, me gustaría empezar con cambiar un poco los nombres de funciones y variables por algo menos confuso, y quizás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mas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divertido…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papa = (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 =&gt;{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var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0;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const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crearEngendro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(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 =&gt;{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    </w:t>
      </w: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+=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nuevoEngendro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    </w:t>
      </w:r>
      <w:proofErr w:type="gramStart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console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.log(</w:t>
      </w:r>
      <w:proofErr w:type="gramEnd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`cantidad de engendritos = ${</w:t>
      </w:r>
      <w:proofErr w:type="spellStart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cantidadDeHijos</w:t>
      </w:r>
      <w:proofErr w:type="spellEnd"/>
      <w:r w:rsidRPr="00513E0C">
        <w:rPr>
          <w:rFonts w:ascii="Courier New" w:eastAsia="Times New Roman" w:hAnsi="Courier New" w:cs="Courier New"/>
          <w:color w:val="A6E22E"/>
          <w:sz w:val="20"/>
          <w:szCs w:val="20"/>
          <w:shd w:val="clear" w:color="auto" w:fill="272822"/>
          <w:lang w:val="es-MX" w:eastAsia="es-MX"/>
        </w:rPr>
        <w:t>}`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)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   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   </w:t>
      </w:r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return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crearEngendro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}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</w:p>
    <w:p w:rsidR="00513E0C" w:rsidRPr="0041497B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</w:pPr>
      <w:proofErr w:type="gramStart"/>
      <w:r w:rsidRPr="0041497B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n-US" w:eastAsia="es-MX"/>
        </w:rPr>
        <w:t>let</w:t>
      </w:r>
      <w:proofErr w:type="gramEnd"/>
      <w:r w:rsidRPr="004149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</w:t>
      </w:r>
      <w:proofErr w:type="spellStart"/>
      <w:r w:rsidRPr="004149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>traigamosHijosAlMundo</w:t>
      </w:r>
      <w:proofErr w:type="spellEnd"/>
      <w:r w:rsidRPr="0041497B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n-US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1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2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1)  </w:t>
      </w:r>
      <w:r w:rsidRPr="00513E0C">
        <w:rPr>
          <w:rFonts w:ascii="Courier New" w:eastAsia="Times New Roman" w:hAnsi="Courier New" w:cs="Courier New"/>
          <w:color w:val="75715E"/>
          <w:sz w:val="20"/>
          <w:szCs w:val="20"/>
          <w:shd w:val="clear" w:color="auto" w:fill="272822"/>
          <w:lang w:val="es-MX" w:eastAsia="es-MX"/>
        </w:rPr>
        <w:t>// cantidad de engendritos = 3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Si estudiamos la función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papa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esta tiene la declaración de la variable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cantidaDeHijos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la declaración de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al final retorna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Ahora después de la declaración de la función papa viene la línea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Notese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el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PARENTESIS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() de la función papa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</w:t>
      </w:r>
      <w:proofErr w:type="spellStart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 // &lt;-- este paréntesis indica que </w:t>
      </w:r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la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función </w:t>
      </w:r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se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está ejecutando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lastRenderedPageBreak/>
        <w:t>Este paréntesis indica que la función se está ejecutando, es decir cada línea de esa función se ejecuta una a una, y si recorremos línea a línea a la función tenemos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br/>
        <w:t>la declaración de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que vale 0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br/>
        <w:t>la declaración de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y el retorno de esta función,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así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que finalmente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traigamosHijosAlMundo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vale lo que haya retornado la función </w:t>
      </w:r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papa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 que es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(nótese que no se ejecuta la función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sino que simplemente se retorna la referencia a ella)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por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ende cada vez que ejecutamos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1)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Realmente estamos es llamando a la función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con todo su ámbito que es la variable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con valor de 0, y a este le suma lo que se le pase por parámetro,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En la segunda ejecución de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A6E22E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(</w:t>
      </w:r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1)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no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se está volviendo a correr todas las líneas de la función papa, esto ya se hizo en la asignación (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let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traigamosHijosAlMundo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= papa(); ), sino que realmente se está volviendo a llamar a </w:t>
      </w:r>
      <w:proofErr w:type="spellStart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b/>
          <w:bCs/>
          <w:color w:val="273B47"/>
          <w:sz w:val="24"/>
          <w:szCs w:val="24"/>
          <w:lang w:val="es-MX" w:eastAsia="es-MX"/>
        </w:rPr>
        <w:t>()</w:t>
      </w:r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 la cual había modificado su variable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en la primera llamada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spellStart"/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asi</w:t>
      </w:r>
      <w:proofErr w:type="spellEnd"/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que pienso que la clave es entender que en esta asignación</w:t>
      </w:r>
    </w:p>
    <w:p w:rsidR="00513E0C" w:rsidRPr="00513E0C" w:rsidRDefault="00513E0C" w:rsidP="00513E0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</w:pPr>
      <w:proofErr w:type="spellStart"/>
      <w:proofErr w:type="gramStart"/>
      <w:r w:rsidRPr="00513E0C">
        <w:rPr>
          <w:rFonts w:ascii="Courier New" w:eastAsia="Times New Roman" w:hAnsi="Courier New" w:cs="Courier New"/>
          <w:b/>
          <w:bCs/>
          <w:color w:val="F92672"/>
          <w:sz w:val="20"/>
          <w:szCs w:val="20"/>
          <w:shd w:val="clear" w:color="auto" w:fill="272822"/>
          <w:lang w:val="es-MX" w:eastAsia="es-MX"/>
        </w:rPr>
        <w:t>let</w:t>
      </w:r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>traigamosHijosAlMundo</w:t>
      </w:r>
      <w:proofErr w:type="spellEnd"/>
      <w:proofErr w:type="gramEnd"/>
      <w:r w:rsidRPr="00513E0C">
        <w:rPr>
          <w:rFonts w:ascii="Courier New" w:eastAsia="Times New Roman" w:hAnsi="Courier New" w:cs="Courier New"/>
          <w:color w:val="DDDDDD"/>
          <w:sz w:val="20"/>
          <w:szCs w:val="20"/>
          <w:shd w:val="clear" w:color="auto" w:fill="272822"/>
          <w:lang w:val="es-MX" w:eastAsia="es-MX"/>
        </w:rPr>
        <w:t xml:space="preserve"> = papa();</w:t>
      </w:r>
    </w:p>
    <w:p w:rsidR="00513E0C" w:rsidRPr="00513E0C" w:rsidRDefault="00513E0C" w:rsidP="00513E0C">
      <w:pPr>
        <w:shd w:val="clear" w:color="auto" w:fill="F6F6F6"/>
        <w:spacing w:before="0" w:after="0" w:line="240" w:lineRule="auto"/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</w:pPr>
      <w:proofErr w:type="gram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se</w:t>
      </w:r>
      <w:proofErr w:type="gram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ejecutó la función papá donde se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declararó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la variable de dicha función (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cantidadDeHijos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) y la función que retorna (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) UNA SOLA VEZ! lo que se ejecuta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multiples</w:t>
      </w:r>
      <w:proofErr w:type="spellEnd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 xml:space="preserve"> veces es el la función </w:t>
      </w:r>
      <w:proofErr w:type="spellStart"/>
      <w:r w:rsidRPr="00513E0C">
        <w:rPr>
          <w:rFonts w:ascii="Arial" w:eastAsia="Times New Roman" w:hAnsi="Arial" w:cs="Arial"/>
          <w:color w:val="273B47"/>
          <w:sz w:val="24"/>
          <w:szCs w:val="24"/>
          <w:lang w:val="es-MX" w:eastAsia="es-MX"/>
        </w:rPr>
        <w:t>crearEngendro</w:t>
      </w:r>
      <w:proofErr w:type="spellEnd"/>
    </w:p>
    <w:p w:rsidR="00513E0C" w:rsidRDefault="00513E0C" w:rsidP="00575022">
      <w:pPr>
        <w:jc w:val="both"/>
        <w:rPr>
          <w:rFonts w:ascii="Arial" w:hAnsi="Arial" w:cs="Arial"/>
          <w:lang w:val="es-MX"/>
        </w:rPr>
      </w:pPr>
    </w:p>
    <w:p w:rsidR="00F0109E" w:rsidRDefault="00F0109E" w:rsidP="00575022">
      <w:pPr>
        <w:jc w:val="both"/>
        <w:rPr>
          <w:rFonts w:ascii="Arial" w:hAnsi="Arial" w:cs="Arial"/>
          <w:lang w:val="es-MX"/>
        </w:rPr>
      </w:pPr>
    </w:p>
    <w:p w:rsidR="00F0109E" w:rsidRPr="00F0109E" w:rsidRDefault="00F0109E" w:rsidP="00F0109E">
      <w:pPr>
        <w:pStyle w:val="Ttulo1"/>
      </w:pPr>
      <w:r w:rsidRPr="00F0109E">
        <w:t>Ámbito léxico en closures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El ámbito léxico es cuando las funciones se ejecutan utilizando la cadena del alcance donde estaban vigente en su momento.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Esto significa que podemos acceder al valor “</w:t>
      </w:r>
      <w:proofErr w:type="spellStart"/>
      <w:r w:rsidRPr="00F0109E">
        <w:rPr>
          <w:rFonts w:ascii="Arial" w:hAnsi="Arial" w:cs="Arial"/>
          <w:lang w:val="es-MX"/>
        </w:rPr>
        <w:t>count</w:t>
      </w:r>
      <w:proofErr w:type="spellEnd"/>
      <w:r w:rsidRPr="00F0109E">
        <w:rPr>
          <w:rFonts w:ascii="Arial" w:hAnsi="Arial" w:cs="Arial"/>
          <w:lang w:val="es-MX"/>
        </w:rPr>
        <w:t>” dentro de la función porque es el alcance donde está asignado.</w:t>
      </w:r>
    </w:p>
    <w:p w:rsidR="00F0109E" w:rsidRPr="00F0109E" w:rsidRDefault="00F0109E" w:rsidP="00F0109E">
      <w:pPr>
        <w:jc w:val="both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lang w:val="es-MX"/>
        </w:rPr>
        <w:t>Podemos tener varias formas de manejar la constante “</w:t>
      </w:r>
      <w:proofErr w:type="spellStart"/>
      <w:r w:rsidRPr="00F0109E">
        <w:rPr>
          <w:rFonts w:ascii="Arial" w:hAnsi="Arial" w:cs="Arial"/>
          <w:lang w:val="es-MX"/>
        </w:rPr>
        <w:t>buildCount</w:t>
      </w:r>
      <w:proofErr w:type="spellEnd"/>
      <w:r w:rsidRPr="00F0109E">
        <w:rPr>
          <w:rFonts w:ascii="Arial" w:hAnsi="Arial" w:cs="Arial"/>
          <w:lang w:val="es-MX"/>
        </w:rPr>
        <w:t xml:space="preserve">”, significa que la podemos asignar a </w:t>
      </w:r>
      <w:proofErr w:type="spellStart"/>
      <w:r w:rsidRPr="00F0109E">
        <w:rPr>
          <w:rFonts w:ascii="Arial" w:hAnsi="Arial" w:cs="Arial"/>
          <w:lang w:val="es-MX"/>
        </w:rPr>
        <w:t>myCount</w:t>
      </w:r>
      <w:proofErr w:type="spellEnd"/>
      <w:r w:rsidRPr="00F0109E">
        <w:rPr>
          <w:rFonts w:ascii="Arial" w:hAnsi="Arial" w:cs="Arial"/>
          <w:lang w:val="es-MX"/>
        </w:rPr>
        <w:t xml:space="preserve"> y </w:t>
      </w:r>
      <w:proofErr w:type="spellStart"/>
      <w:r w:rsidRPr="00F0109E">
        <w:rPr>
          <w:rFonts w:ascii="Arial" w:hAnsi="Arial" w:cs="Arial"/>
          <w:lang w:val="es-MX"/>
        </w:rPr>
        <w:t>myOtherCount</w:t>
      </w:r>
      <w:proofErr w:type="spellEnd"/>
      <w:r w:rsidRPr="00F0109E">
        <w:rPr>
          <w:rFonts w:ascii="Arial" w:hAnsi="Arial" w:cs="Arial"/>
          <w:lang w:val="es-MX"/>
        </w:rPr>
        <w:t xml:space="preserve">. Trabajaremos con el </w:t>
      </w:r>
      <w:proofErr w:type="spellStart"/>
      <w:proofErr w:type="gramStart"/>
      <w:r w:rsidRPr="00F0109E">
        <w:rPr>
          <w:rFonts w:ascii="Arial" w:hAnsi="Arial" w:cs="Arial"/>
          <w:lang w:val="es-MX"/>
        </w:rPr>
        <w:t>scope</w:t>
      </w:r>
      <w:proofErr w:type="spellEnd"/>
      <w:r w:rsidRPr="00F0109E">
        <w:rPr>
          <w:rFonts w:ascii="Arial" w:hAnsi="Arial" w:cs="Arial"/>
          <w:lang w:val="es-MX"/>
        </w:rPr>
        <w:t>(</w:t>
      </w:r>
      <w:proofErr w:type="gramEnd"/>
      <w:r w:rsidRPr="00F0109E">
        <w:rPr>
          <w:rFonts w:ascii="Arial" w:hAnsi="Arial" w:cs="Arial"/>
          <w:lang w:val="es-MX"/>
        </w:rPr>
        <w:t>alcance) que tiene esta variable, poder ejecutarla y empezar a contar desde donde necesitemos.</w:t>
      </w:r>
    </w:p>
    <w:p w:rsidR="00D40A4B" w:rsidRDefault="00F0109E" w:rsidP="00D40A4B">
      <w:pPr>
        <w:jc w:val="center"/>
        <w:rPr>
          <w:rFonts w:ascii="Arial" w:hAnsi="Arial" w:cs="Arial"/>
          <w:lang w:val="es-MX"/>
        </w:rPr>
      </w:pPr>
      <w:r w:rsidRPr="00F0109E">
        <w:rPr>
          <w:rFonts w:ascii="Arial" w:hAnsi="Arial" w:cs="Arial"/>
          <w:noProof/>
          <w:lang w:val="es-MX" w:eastAsia="es-MX"/>
        </w:rPr>
        <w:drawing>
          <wp:inline distT="0" distB="0" distL="0" distR="0" wp14:anchorId="40261272" wp14:editId="0C2CFC8C">
            <wp:extent cx="5732145" cy="21177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A4B" w:rsidRPr="00F0109E" w:rsidRDefault="00D40A4B" w:rsidP="00D40A4B">
      <w:pPr>
        <w:pStyle w:val="Ttulo1"/>
      </w:pPr>
      <w:r w:rsidRPr="00D40A4B">
        <w:lastRenderedPageBreak/>
        <w:t>Cómo crear variables privadas con closures</w:t>
      </w:r>
    </w:p>
    <w:p w:rsidR="00D40A4B" w:rsidRDefault="00D40A4B" w:rsidP="00D40A4B">
      <w:pPr>
        <w:jc w:val="both"/>
        <w:rPr>
          <w:rFonts w:ascii="Arial" w:hAnsi="Arial" w:cs="Arial"/>
          <w:color w:val="273B47"/>
          <w:shd w:val="clear" w:color="auto" w:fill="F6F6F6"/>
        </w:rPr>
      </w:pPr>
      <w:r w:rsidRPr="00D40A4B">
        <w:rPr>
          <w:rFonts w:ascii="Arial" w:hAnsi="Arial" w:cs="Arial"/>
          <w:color w:val="273B47"/>
          <w:shd w:val="clear" w:color="auto" w:fill="F6F6F6"/>
        </w:rPr>
        <w:t xml:space="preserve">Variables privadas con </w:t>
      </w:r>
      <w:proofErr w:type="spellStart"/>
      <w:r w:rsidRPr="00D40A4B">
        <w:rPr>
          <w:rFonts w:ascii="Arial" w:hAnsi="Arial" w:cs="Arial"/>
          <w:color w:val="273B47"/>
          <w:shd w:val="clear" w:color="auto" w:fill="F6F6F6"/>
        </w:rPr>
        <w:t>Closures</w:t>
      </w:r>
      <w:proofErr w:type="spellEnd"/>
      <w:r w:rsidRPr="00D40A4B">
        <w:rPr>
          <w:rFonts w:ascii="Arial" w:hAnsi="Arial" w:cs="Arial"/>
          <w:color w:val="273B47"/>
          <w:shd w:val="clear" w:color="auto" w:fill="F6F6F6"/>
        </w:rPr>
        <w:t xml:space="preserve">: JS por su naturaleza no fomenta el uso de datos privados pero por medio de los </w:t>
      </w:r>
      <w:proofErr w:type="spellStart"/>
      <w:r w:rsidRPr="00D40A4B">
        <w:rPr>
          <w:rFonts w:ascii="Arial" w:hAnsi="Arial" w:cs="Arial"/>
          <w:color w:val="273B47"/>
          <w:shd w:val="clear" w:color="auto" w:fill="F6F6F6"/>
        </w:rPr>
        <w:t>Closures</w:t>
      </w:r>
      <w:proofErr w:type="spellEnd"/>
      <w:r w:rsidRPr="00D40A4B">
        <w:rPr>
          <w:rFonts w:ascii="Arial" w:hAnsi="Arial" w:cs="Arial"/>
          <w:color w:val="273B47"/>
          <w:shd w:val="clear" w:color="auto" w:fill="F6F6F6"/>
        </w:rPr>
        <w:t xml:space="preserve"> podemos crear valores que solo puedan ser accedidos por medio de métodos, que no van a estar disponibles fuera de esta función.</w:t>
      </w:r>
    </w:p>
    <w:p w:rsidR="00D40A4B" w:rsidRDefault="00D40A4B" w:rsidP="00D40A4B">
      <w:pPr>
        <w:jc w:val="center"/>
        <w:rPr>
          <w:rFonts w:ascii="Arial" w:hAnsi="Arial" w:cs="Arial"/>
          <w:lang w:val="es-MX"/>
        </w:rPr>
      </w:pPr>
      <w:r w:rsidRPr="00D40A4B">
        <w:rPr>
          <w:rFonts w:ascii="Arial" w:hAnsi="Arial" w:cs="Arial"/>
          <w:noProof/>
          <w:lang w:val="es-MX" w:eastAsia="es-MX"/>
        </w:rPr>
        <w:drawing>
          <wp:inline distT="0" distB="0" distL="0" distR="0" wp14:anchorId="2D158F42" wp14:editId="53171DF1">
            <wp:extent cx="2729253" cy="2164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0056" cy="216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97B" w:rsidRDefault="0041497B" w:rsidP="00D40A4B">
      <w:pPr>
        <w:jc w:val="center"/>
        <w:rPr>
          <w:rFonts w:ascii="Arial" w:hAnsi="Arial" w:cs="Arial"/>
          <w:lang w:val="es-MX"/>
        </w:rPr>
      </w:pPr>
    </w:p>
    <w:p w:rsidR="0041497B" w:rsidRDefault="0041497B" w:rsidP="0041497B">
      <w:pPr>
        <w:pStyle w:val="Ttulo1"/>
      </w:pPr>
      <w:r>
        <w:t>loops</w:t>
      </w:r>
    </w:p>
    <w:p w:rsidR="0041497B" w:rsidRPr="0041497B" w:rsidRDefault="0041497B" w:rsidP="0041497B">
      <w:pPr>
        <w:jc w:val="both"/>
        <w:rPr>
          <w:rFonts w:ascii="Arial" w:hAnsi="Arial" w:cs="Arial"/>
        </w:rPr>
      </w:pPr>
      <w:r w:rsidRPr="0041497B">
        <w:rPr>
          <w:rFonts w:ascii="Arial" w:hAnsi="Arial" w:cs="Arial"/>
        </w:rPr>
        <w:t xml:space="preserve">Variables privadas con </w:t>
      </w:r>
      <w:proofErr w:type="spellStart"/>
      <w:r w:rsidRPr="0041497B">
        <w:rPr>
          <w:rFonts w:ascii="Arial" w:hAnsi="Arial" w:cs="Arial"/>
        </w:rPr>
        <w:t>Closures</w:t>
      </w:r>
      <w:proofErr w:type="spellEnd"/>
      <w:r w:rsidRPr="0041497B">
        <w:rPr>
          <w:rFonts w:ascii="Arial" w:hAnsi="Arial" w:cs="Arial"/>
        </w:rPr>
        <w:t xml:space="preserve">: JS por su naturaleza no fomenta el uso de datos privados pero por medio de los </w:t>
      </w:r>
      <w:proofErr w:type="spellStart"/>
      <w:r w:rsidRPr="0041497B">
        <w:rPr>
          <w:rFonts w:ascii="Arial" w:hAnsi="Arial" w:cs="Arial"/>
        </w:rPr>
        <w:t>Closures</w:t>
      </w:r>
      <w:proofErr w:type="spellEnd"/>
      <w:r w:rsidRPr="0041497B">
        <w:rPr>
          <w:rFonts w:ascii="Arial" w:hAnsi="Arial" w:cs="Arial"/>
        </w:rPr>
        <w:t xml:space="preserve"> podemos crear valores que solo puedan ser accedidos por medio de métodos, que no van a estar disponibles fuera de esta función.</w:t>
      </w:r>
    </w:p>
    <w:p w:rsidR="0041497B" w:rsidRPr="0041497B" w:rsidRDefault="0041497B" w:rsidP="0041497B">
      <w:pPr>
        <w:jc w:val="both"/>
        <w:rPr>
          <w:rFonts w:ascii="Arial" w:hAnsi="Arial" w:cs="Arial"/>
        </w:rPr>
      </w:pPr>
      <w:r w:rsidRPr="0041497B">
        <w:rPr>
          <w:rFonts w:ascii="Arial" w:hAnsi="Arial" w:cs="Arial"/>
        </w:rPr>
        <w:t xml:space="preserve">Para este ejemplo lo importarte a notar es que cuando usamos </w:t>
      </w:r>
      <w:proofErr w:type="spellStart"/>
      <w:r w:rsidRPr="0041497B">
        <w:rPr>
          <w:rFonts w:ascii="Arial" w:hAnsi="Arial" w:cs="Arial"/>
        </w:rPr>
        <w:t>let</w:t>
      </w:r>
      <w:proofErr w:type="spellEnd"/>
      <w:r w:rsidRPr="0041497B">
        <w:rPr>
          <w:rFonts w:ascii="Arial" w:hAnsi="Arial" w:cs="Arial"/>
        </w:rPr>
        <w:t xml:space="preserve"> en un </w:t>
      </w:r>
      <w:proofErr w:type="spellStart"/>
      <w:r w:rsidRPr="0041497B">
        <w:rPr>
          <w:rFonts w:ascii="Arial" w:hAnsi="Arial" w:cs="Arial"/>
        </w:rPr>
        <w:t>loop</w:t>
      </w:r>
      <w:proofErr w:type="spellEnd"/>
      <w:r w:rsidRPr="0041497B">
        <w:rPr>
          <w:rFonts w:ascii="Arial" w:hAnsi="Arial" w:cs="Arial"/>
        </w:rPr>
        <w:t xml:space="preserve"> este valor no puede ser reasignado como si usáramos </w:t>
      </w:r>
      <w:proofErr w:type="spellStart"/>
      <w:r w:rsidRPr="0041497B">
        <w:rPr>
          <w:rFonts w:ascii="Arial" w:hAnsi="Arial" w:cs="Arial"/>
        </w:rPr>
        <w:t>var</w:t>
      </w:r>
      <w:proofErr w:type="spellEnd"/>
      <w:r w:rsidRPr="0041497B">
        <w:rPr>
          <w:rFonts w:ascii="Arial" w:hAnsi="Arial" w:cs="Arial"/>
        </w:rPr>
        <w:t xml:space="preserve">, resultando para el proceso asíncrono una variable con valor independiente a mostrar ya que genera un nuevo </w:t>
      </w:r>
      <w:proofErr w:type="spellStart"/>
      <w:r w:rsidRPr="0041497B">
        <w:rPr>
          <w:rFonts w:ascii="Arial" w:hAnsi="Arial" w:cs="Arial"/>
        </w:rPr>
        <w:t>scope</w:t>
      </w:r>
      <w:proofErr w:type="spellEnd"/>
      <w:r w:rsidRPr="0041497B">
        <w:rPr>
          <w:rFonts w:ascii="Arial" w:hAnsi="Arial" w:cs="Arial"/>
        </w:rPr>
        <w:t xml:space="preserve"> local de forma interna para </w:t>
      </w:r>
      <w:r w:rsidR="00113343">
        <w:rPr>
          <w:rFonts w:ascii="Arial" w:hAnsi="Arial" w:cs="Arial"/>
        </w:rPr>
        <w:t>cada ciclo</w:t>
      </w:r>
      <w:bookmarkStart w:id="0" w:name="_GoBack"/>
      <w:bookmarkEnd w:id="0"/>
      <w:r w:rsidRPr="0041497B">
        <w:rPr>
          <w:rFonts w:ascii="Arial" w:hAnsi="Arial" w:cs="Arial"/>
        </w:rPr>
        <w:t>.</w:t>
      </w:r>
    </w:p>
    <w:p w:rsidR="0041497B" w:rsidRPr="00575022" w:rsidRDefault="0041497B" w:rsidP="00D40A4B">
      <w:pPr>
        <w:jc w:val="center"/>
        <w:rPr>
          <w:rFonts w:ascii="Arial" w:hAnsi="Arial" w:cs="Arial"/>
          <w:lang w:val="es-MX"/>
        </w:rPr>
      </w:pPr>
      <w:r w:rsidRPr="0041497B">
        <w:rPr>
          <w:rFonts w:ascii="Arial" w:hAnsi="Arial" w:cs="Arial"/>
          <w:lang w:val="es-MX"/>
        </w:rPr>
        <w:drawing>
          <wp:inline distT="0" distB="0" distL="0" distR="0" wp14:anchorId="474CA57A" wp14:editId="1B44EEB4">
            <wp:extent cx="5732145" cy="1215390"/>
            <wp:effectExtent l="0" t="0" r="1905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97B" w:rsidRPr="00575022" w:rsidSect="004E1AED">
      <w:footerReference w:type="default" r:id="rId14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6FB" w:rsidRDefault="004B36FB">
      <w:pPr>
        <w:spacing w:after="0" w:line="240" w:lineRule="auto"/>
      </w:pPr>
      <w:r>
        <w:separator/>
      </w:r>
    </w:p>
  </w:endnote>
  <w:endnote w:type="continuationSeparator" w:id="0">
    <w:p w:rsidR="004B36FB" w:rsidRDefault="004B3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113343">
          <w:rPr>
            <w:noProof/>
            <w:lang w:bidi="es-ES"/>
          </w:rPr>
          <w:t>4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6FB" w:rsidRDefault="004B36FB">
      <w:pPr>
        <w:spacing w:after="0" w:line="240" w:lineRule="auto"/>
      </w:pPr>
      <w:r>
        <w:separator/>
      </w:r>
    </w:p>
  </w:footnote>
  <w:footnote w:type="continuationSeparator" w:id="0">
    <w:p w:rsidR="004B36FB" w:rsidRDefault="004B36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C7035"/>
    <w:multiLevelType w:val="multilevel"/>
    <w:tmpl w:val="FA0E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F253BCA"/>
    <w:multiLevelType w:val="multilevel"/>
    <w:tmpl w:val="FC9A6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8F4EE7"/>
    <w:multiLevelType w:val="multilevel"/>
    <w:tmpl w:val="6366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2"/>
  </w:num>
  <w:num w:numId="3">
    <w:abstractNumId w:val="15"/>
  </w:num>
  <w:num w:numId="4">
    <w:abstractNumId w:val="14"/>
  </w:num>
  <w:num w:numId="5">
    <w:abstractNumId w:val="18"/>
  </w:num>
  <w:num w:numId="6">
    <w:abstractNumId w:val="19"/>
  </w:num>
  <w:num w:numId="7">
    <w:abstractNumId w:val="17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7A"/>
    <w:rsid w:val="000159B7"/>
    <w:rsid w:val="00113343"/>
    <w:rsid w:val="00117503"/>
    <w:rsid w:val="00145086"/>
    <w:rsid w:val="00194DF6"/>
    <w:rsid w:val="0020127B"/>
    <w:rsid w:val="0041497B"/>
    <w:rsid w:val="00434631"/>
    <w:rsid w:val="004B36FB"/>
    <w:rsid w:val="004E1AED"/>
    <w:rsid w:val="00513E0C"/>
    <w:rsid w:val="00575022"/>
    <w:rsid w:val="005C12A5"/>
    <w:rsid w:val="009F32B0"/>
    <w:rsid w:val="00A1087E"/>
    <w:rsid w:val="00A1310C"/>
    <w:rsid w:val="00AC332C"/>
    <w:rsid w:val="00AE681C"/>
    <w:rsid w:val="00B42C7A"/>
    <w:rsid w:val="00C641DD"/>
    <w:rsid w:val="00D40A4B"/>
    <w:rsid w:val="00D47A97"/>
    <w:rsid w:val="00D85827"/>
    <w:rsid w:val="00E05F60"/>
    <w:rsid w:val="00F0109E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C9534B-4104-407D-B98E-9F495B9C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575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575022"/>
    <w:rPr>
      <w:b/>
      <w:bCs/>
    </w:rPr>
  </w:style>
  <w:style w:type="character" w:customStyle="1" w:styleId="hljs-keyword">
    <w:name w:val="hljs-keyword"/>
    <w:basedOn w:val="Fuentedeprrafopredeter"/>
    <w:rsid w:val="00575022"/>
  </w:style>
  <w:style w:type="character" w:customStyle="1" w:styleId="hljs-string">
    <w:name w:val="hljs-string"/>
    <w:basedOn w:val="Fuentedeprrafopredeter"/>
    <w:rsid w:val="00575022"/>
  </w:style>
  <w:style w:type="character" w:customStyle="1" w:styleId="hljs-builtin">
    <w:name w:val="hljs-built_in"/>
    <w:basedOn w:val="Fuentedeprrafopredeter"/>
    <w:rsid w:val="00575022"/>
  </w:style>
  <w:style w:type="character" w:customStyle="1" w:styleId="hljs-comment">
    <w:name w:val="hljs-comment"/>
    <w:basedOn w:val="Fuentedeprrafopredeter"/>
    <w:rsid w:val="00575022"/>
  </w:style>
  <w:style w:type="character" w:customStyle="1" w:styleId="hljs-number">
    <w:name w:val="hljs-number"/>
    <w:basedOn w:val="Fuentedeprrafopredeter"/>
    <w:rsid w:val="00513E0C"/>
  </w:style>
  <w:style w:type="character" w:customStyle="1" w:styleId="hljs-subst">
    <w:name w:val="hljs-subst"/>
    <w:basedOn w:val="Fuentedeprrafopredeter"/>
    <w:rsid w:val="00513E0C"/>
  </w:style>
  <w:style w:type="character" w:customStyle="1" w:styleId="hljs-attr">
    <w:name w:val="hljs-attr"/>
    <w:basedOn w:val="Fuentedeprrafopredeter"/>
    <w:rsid w:val="00513E0C"/>
  </w:style>
  <w:style w:type="character" w:customStyle="1" w:styleId="hljs-title">
    <w:name w:val="hljs-title"/>
    <w:basedOn w:val="Fuentedeprrafopredeter"/>
    <w:rsid w:val="00513E0C"/>
  </w:style>
  <w:style w:type="character" w:customStyle="1" w:styleId="hljs-params">
    <w:name w:val="hljs-params"/>
    <w:basedOn w:val="Fuentedeprrafopredeter"/>
    <w:rsid w:val="00513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97747AC-55F0-4F16-9989-82FFA114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54</TotalTime>
  <Pages>4</Pages>
  <Words>1124</Words>
  <Characters>6186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12</cp:revision>
  <dcterms:created xsi:type="dcterms:W3CDTF">2020-08-30T17:22:00Z</dcterms:created>
  <dcterms:modified xsi:type="dcterms:W3CDTF">2020-08-30T22:49:00Z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