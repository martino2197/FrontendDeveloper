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652760" w:rsidP="004E1AED">
      <w:pPr>
        <w:pStyle w:val="Puesto"/>
      </w:pPr>
      <w:r w:rsidRPr="00652760">
        <w:t>Curso de PostCSS</w:t>
      </w:r>
    </w:p>
    <w:p w:rsidR="00194DF6" w:rsidRDefault="00652760">
      <w:pPr>
        <w:pStyle w:val="Ttulo1"/>
      </w:pPr>
      <w:r w:rsidRPr="00652760">
        <w:t>Bienvenida al Curso de PostCSS</w:t>
      </w:r>
    </w:p>
    <w:p w:rsidR="00652760" w:rsidRPr="00652760" w:rsidRDefault="00652760" w:rsidP="00652760">
      <w:pPr>
        <w:spacing w:after="0"/>
        <w:rPr>
          <w:rFonts w:ascii="Arial" w:hAnsi="Arial" w:cs="Arial"/>
          <w:b/>
          <w:bCs/>
          <w:sz w:val="20"/>
          <w:lang w:val="es-MX"/>
        </w:rPr>
      </w:pPr>
      <w:r w:rsidRPr="00652760">
        <w:rPr>
          <w:rFonts w:ascii="Arial" w:hAnsi="Arial" w:cs="Arial"/>
          <w:b/>
          <w:bCs/>
          <w:sz w:val="20"/>
          <w:lang w:val="es-MX"/>
        </w:rPr>
        <w:t xml:space="preserve">Qué es </w:t>
      </w:r>
      <w:proofErr w:type="spellStart"/>
      <w:r w:rsidRPr="00652760">
        <w:rPr>
          <w:rFonts w:ascii="Arial" w:hAnsi="Arial" w:cs="Arial"/>
          <w:b/>
          <w:bCs/>
          <w:sz w:val="20"/>
          <w:lang w:val="es-MX"/>
        </w:rPr>
        <w:t>postCSS</w:t>
      </w:r>
      <w:proofErr w:type="spellEnd"/>
      <w:r w:rsidRPr="00652760">
        <w:rPr>
          <w:rFonts w:ascii="Arial" w:hAnsi="Arial" w:cs="Arial"/>
          <w:b/>
          <w:bCs/>
          <w:sz w:val="20"/>
          <w:lang w:val="es-MX"/>
        </w:rPr>
        <w:t>?</w:t>
      </w:r>
    </w:p>
    <w:p w:rsidR="00652760" w:rsidRPr="00652760" w:rsidRDefault="00652760" w:rsidP="00652760">
      <w:pPr>
        <w:spacing w:after="0"/>
        <w:rPr>
          <w:rFonts w:ascii="Arial" w:hAnsi="Arial" w:cs="Arial"/>
          <w:sz w:val="20"/>
          <w:lang w:val="es-MX"/>
        </w:rPr>
      </w:pPr>
      <w:proofErr w:type="spellStart"/>
      <w:r w:rsidRPr="00652760">
        <w:rPr>
          <w:rFonts w:ascii="Arial" w:hAnsi="Arial" w:cs="Arial"/>
          <w:sz w:val="20"/>
          <w:lang w:val="es-MX"/>
        </w:rPr>
        <w:t>PostCSS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es una herramienta para transformar CSS con JavaScript.</w:t>
      </w:r>
      <w:r w:rsidRPr="00652760">
        <w:rPr>
          <w:rFonts w:ascii="Arial" w:hAnsi="Arial" w:cs="Arial"/>
          <w:sz w:val="20"/>
          <w:lang w:val="es-MX"/>
        </w:rPr>
        <w:br/>
        <w:t>Es una herramienta construida en JavaScript que sirve para manipular los archivos de CSS y convertirlos en “un mejor CSS”.</w:t>
      </w:r>
    </w:p>
    <w:p w:rsidR="00652760" w:rsidRPr="00652760" w:rsidRDefault="00652760" w:rsidP="00652760">
      <w:pPr>
        <w:spacing w:after="0"/>
        <w:rPr>
          <w:rFonts w:ascii="Arial" w:hAnsi="Arial" w:cs="Arial"/>
          <w:sz w:val="20"/>
          <w:lang w:val="es-MX"/>
        </w:rPr>
      </w:pPr>
      <w:r w:rsidRPr="00652760">
        <w:rPr>
          <w:rFonts w:ascii="Arial" w:hAnsi="Arial" w:cs="Arial"/>
          <w:sz w:val="20"/>
          <w:lang w:val="es-MX"/>
        </w:rPr>
        <w:t xml:space="preserve">Existen nuevos </w:t>
      </w:r>
      <w:proofErr w:type="spellStart"/>
      <w:r w:rsidRPr="00652760">
        <w:rPr>
          <w:rFonts w:ascii="Arial" w:hAnsi="Arial" w:cs="Arial"/>
          <w:sz w:val="20"/>
          <w:lang w:val="es-MX"/>
        </w:rPr>
        <w:t>features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de CSS que no son todavía soportados por todos los navegadores.</w:t>
      </w:r>
      <w:r w:rsidRPr="00652760">
        <w:rPr>
          <w:rFonts w:ascii="Arial" w:hAnsi="Arial" w:cs="Arial"/>
          <w:sz w:val="20"/>
          <w:lang w:val="es-MX"/>
        </w:rPr>
        <w:br/>
      </w:r>
      <w:proofErr w:type="spellStart"/>
      <w:r w:rsidRPr="00652760">
        <w:rPr>
          <w:rFonts w:ascii="Arial" w:hAnsi="Arial" w:cs="Arial"/>
          <w:sz w:val="20"/>
          <w:lang w:val="es-MX"/>
        </w:rPr>
        <w:t>PostCSS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trabaja con </w:t>
      </w:r>
      <w:proofErr w:type="spellStart"/>
      <w:r w:rsidRPr="00652760">
        <w:rPr>
          <w:rFonts w:ascii="Arial" w:hAnsi="Arial" w:cs="Arial"/>
          <w:sz w:val="20"/>
          <w:lang w:val="es-MX"/>
        </w:rPr>
        <w:t>features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y sintaxis de CSS4 </w:t>
      </w:r>
      <w:proofErr w:type="spellStart"/>
      <w:r w:rsidRPr="00652760">
        <w:rPr>
          <w:rFonts w:ascii="Arial" w:hAnsi="Arial" w:cs="Arial"/>
          <w:sz w:val="20"/>
          <w:lang w:val="es-MX"/>
        </w:rPr>
        <w:t>transpilando</w:t>
      </w:r>
      <w:proofErr w:type="spellEnd"/>
      <w:r w:rsidRPr="00652760">
        <w:rPr>
          <w:rFonts w:ascii="Arial" w:hAnsi="Arial" w:cs="Arial"/>
          <w:sz w:val="20"/>
          <w:lang w:val="es-MX"/>
        </w:rPr>
        <w:t xml:space="preserve"> un archivo de código en CSS3 que todos los navegadores hasta la fecha puedan interpretar.</w:t>
      </w:r>
    </w:p>
    <w:p w:rsidR="00652760" w:rsidRPr="00EE6D70" w:rsidRDefault="00652760" w:rsidP="00652760">
      <w:pPr>
        <w:rPr>
          <w:u w:val="single"/>
          <w:lang w:val="es-MX"/>
        </w:rPr>
      </w:pPr>
    </w:p>
    <w:p w:rsidR="00652760" w:rsidRPr="00652760" w:rsidRDefault="00652760" w:rsidP="00652760">
      <w:pPr>
        <w:pStyle w:val="Ttulo1"/>
      </w:pPr>
      <w:r w:rsidRPr="00652760">
        <w:t>Instalación y uso del cliente de PostCSS</w:t>
      </w:r>
    </w:p>
    <w:p w:rsidR="00652760" w:rsidRPr="00652760" w:rsidRDefault="00652760" w:rsidP="00652760">
      <w:pPr>
        <w:pStyle w:val="NormalWeb"/>
        <w:numPr>
          <w:ilvl w:val="0"/>
          <w:numId w:val="19"/>
        </w:numPr>
        <w:shd w:val="clear" w:color="auto" w:fill="FFFFFF"/>
        <w:spacing w:before="113" w:beforeAutospacing="0" w:after="113" w:afterAutospacing="0"/>
        <w:ind w:left="113" w:right="113"/>
        <w:rPr>
          <w:rFonts w:ascii="Arial" w:hAnsi="Arial" w:cs="Arial"/>
          <w:color w:val="273B47"/>
          <w:sz w:val="20"/>
        </w:rPr>
      </w:pPr>
      <w:r w:rsidRPr="00652760">
        <w:rPr>
          <w:rFonts w:ascii="Arial" w:hAnsi="Arial" w:cs="Arial"/>
          <w:color w:val="273B47"/>
          <w:sz w:val="20"/>
        </w:rPr>
        <w:t xml:space="preserve">Puedes usar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 diferentes formas, por ejemplo con </w:t>
      </w:r>
      <w:proofErr w:type="spellStart"/>
      <w:r w:rsidRPr="00652760">
        <w:rPr>
          <w:rFonts w:ascii="Arial" w:hAnsi="Arial" w:cs="Arial"/>
          <w:color w:val="273B47"/>
          <w:sz w:val="20"/>
        </w:rPr>
        <w:t>webpack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, </w:t>
      </w:r>
      <w:proofErr w:type="spellStart"/>
      <w:r w:rsidRPr="00652760">
        <w:rPr>
          <w:rFonts w:ascii="Arial" w:hAnsi="Arial" w:cs="Arial"/>
          <w:color w:val="273B47"/>
          <w:sz w:val="20"/>
        </w:rPr>
        <w:t>gulp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, etc. En esta clase vamos a instalar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 usando el cliente de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>.</w:t>
      </w:r>
    </w:p>
    <w:p w:rsidR="00181165" w:rsidRDefault="00652760" w:rsidP="00181165">
      <w:pPr>
        <w:pStyle w:val="NormalWeb"/>
        <w:numPr>
          <w:ilvl w:val="0"/>
          <w:numId w:val="19"/>
        </w:numPr>
        <w:shd w:val="clear" w:color="auto" w:fill="FFFFFF"/>
        <w:spacing w:before="113" w:beforeAutospacing="0" w:after="113" w:afterAutospacing="0"/>
        <w:ind w:left="113" w:right="113"/>
        <w:rPr>
          <w:rFonts w:ascii="Arial" w:hAnsi="Arial" w:cs="Arial"/>
          <w:color w:val="273B47"/>
          <w:sz w:val="20"/>
        </w:rPr>
      </w:pPr>
      <w:r w:rsidRPr="00652760">
        <w:rPr>
          <w:rFonts w:ascii="Arial" w:hAnsi="Arial" w:cs="Arial"/>
          <w:color w:val="273B47"/>
          <w:sz w:val="20"/>
        </w:rPr>
        <w:t xml:space="preserve">Para instalar </w:t>
      </w:r>
      <w:proofErr w:type="spellStart"/>
      <w:r w:rsidRPr="00652760">
        <w:rPr>
          <w:rFonts w:ascii="Arial" w:hAnsi="Arial" w:cs="Arial"/>
          <w:color w:val="273B47"/>
          <w:sz w:val="20"/>
        </w:rPr>
        <w:t>PostCSS</w:t>
      </w:r>
      <w:proofErr w:type="spellEnd"/>
      <w:r w:rsidRPr="00652760">
        <w:rPr>
          <w:rFonts w:ascii="Arial" w:hAnsi="Arial" w:cs="Arial"/>
          <w:color w:val="273B47"/>
          <w:sz w:val="20"/>
        </w:rPr>
        <w:t xml:space="preserve"> primero debes tener instalado node.js en tu equipo porque vamos a estar trabajando con NPM</w:t>
      </w:r>
    </w:p>
    <w:p w:rsidR="00181165" w:rsidRPr="00181165" w:rsidRDefault="00181165" w:rsidP="00181165">
      <w:pPr>
        <w:pStyle w:val="NormalWeb"/>
        <w:shd w:val="clear" w:color="auto" w:fill="FFFFFF"/>
        <w:spacing w:before="113" w:beforeAutospacing="0" w:after="113" w:afterAutospacing="0"/>
        <w:ind w:left="113" w:right="113"/>
        <w:rPr>
          <w:rFonts w:ascii="Arial" w:hAnsi="Arial" w:cs="Arial"/>
          <w:color w:val="273B47"/>
          <w:sz w:val="20"/>
        </w:rPr>
      </w:pP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 xml:space="preserve">(*) Repositorio de curso 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PostCSS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:</w:t>
      </w:r>
      <w:r>
        <w:rPr>
          <w:rFonts w:ascii="Arial" w:hAnsi="Arial" w:cs="Arial"/>
          <w:color w:val="4A4A4A"/>
        </w:rPr>
        <w:t> </w:t>
      </w:r>
      <w:hyperlink r:id="rId11" w:tgtFrame="_blank" w:history="1">
        <w:r>
          <w:rPr>
            <w:rStyle w:val="Hipervnculo"/>
            <w:rFonts w:ascii="Arial" w:hAnsi="Arial" w:cs="Arial"/>
            <w:color w:val="0791E6"/>
          </w:rPr>
          <w:t>https://github.com/LeonidasEsteban/platzi-video-postcss</w:t>
        </w:r>
      </w:hyperlink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1.</w:t>
      </w:r>
      <w:r>
        <w:rPr>
          <w:rFonts w:ascii="Arial" w:hAnsi="Arial" w:cs="Arial"/>
          <w:color w:val="4A4A4A"/>
        </w:rPr>
        <w:t> Requisitos:</w:t>
      </w:r>
    </w:p>
    <w:p w:rsidR="00181165" w:rsidRDefault="00181165" w:rsidP="00181165">
      <w:pPr>
        <w:numPr>
          <w:ilvl w:val="0"/>
          <w:numId w:val="20"/>
        </w:numPr>
        <w:spacing w:before="0" w:after="0" w:line="240" w:lineRule="auto"/>
        <w:ind w:left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Tener instalado </w:t>
      </w:r>
      <w:proofErr w:type="spellStart"/>
      <w:r>
        <w:rPr>
          <w:rFonts w:ascii="Arial" w:hAnsi="Arial" w:cs="Arial"/>
          <w:color w:val="4A4A4A"/>
        </w:rPr>
        <w:fldChar w:fldCharType="begin"/>
      </w:r>
      <w:r>
        <w:rPr>
          <w:rFonts w:ascii="Arial" w:hAnsi="Arial" w:cs="Arial"/>
          <w:color w:val="4A4A4A"/>
        </w:rPr>
        <w:instrText xml:space="preserve"> HYPERLINK "https://nodejs.org/en/" \t "_blank" </w:instrText>
      </w:r>
      <w:r>
        <w:rPr>
          <w:rFonts w:ascii="Arial" w:hAnsi="Arial" w:cs="Arial"/>
          <w:color w:val="4A4A4A"/>
        </w:rPr>
        <w:fldChar w:fldCharType="separate"/>
      </w:r>
      <w:r>
        <w:rPr>
          <w:rStyle w:val="Hipervnculo"/>
          <w:rFonts w:ascii="Arial" w:hAnsi="Arial" w:cs="Arial"/>
          <w:color w:val="0791E6"/>
        </w:rPr>
        <w:t>NodeJS</w:t>
      </w:r>
      <w:proofErr w:type="spellEnd"/>
      <w:r>
        <w:rPr>
          <w:rFonts w:ascii="Arial" w:hAnsi="Arial" w:cs="Arial"/>
          <w:color w:val="4A4A4A"/>
        </w:rPr>
        <w:fldChar w:fldCharType="end"/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2.</w:t>
      </w:r>
      <w:r>
        <w:rPr>
          <w:rFonts w:ascii="Arial" w:hAnsi="Arial" w:cs="Arial"/>
          <w:color w:val="4A4A4A"/>
        </w:rPr>
        <w:t> Para empezar debemos crear un archivo </w:t>
      </w:r>
      <w:proofErr w:type="spellStart"/>
      <w:r>
        <w:rPr>
          <w:rStyle w:val="CdigoHTML"/>
          <w:rFonts w:eastAsiaTheme="majorEastAsia"/>
          <w:color w:val="4A4A4A"/>
        </w:rPr>
        <w:t>package.json</w:t>
      </w:r>
      <w:proofErr w:type="spellEnd"/>
      <w:r>
        <w:rPr>
          <w:rFonts w:ascii="Arial" w:hAnsi="Arial" w:cs="Arial"/>
          <w:color w:val="4A4A4A"/>
        </w:rPr>
        <w:t> inicial rápido:</w:t>
      </w:r>
    </w:p>
    <w:p w:rsid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npm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init</w:t>
      </w:r>
      <w:proofErr w:type="spellEnd"/>
      <w:r>
        <w:rPr>
          <w:rStyle w:val="CdigoHTML"/>
          <w:color w:val="FFFFFF"/>
        </w:rPr>
        <w:t xml:space="preserve"> -y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3.</w:t>
      </w:r>
      <w:r>
        <w:rPr>
          <w:rFonts w:ascii="Arial" w:hAnsi="Arial" w:cs="Arial"/>
          <w:color w:val="4A4A4A"/>
        </w:rPr>
        <w:t xml:space="preserve"> Ahora tenemos que instalar el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>-cli en el entorno de trabajo y no global.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 w:rsidRPr="00181165">
        <w:rPr>
          <w:rStyle w:val="CdigoHTML"/>
          <w:color w:val="FFFFFF"/>
          <w:lang w:val="en-US"/>
        </w:rPr>
        <w:t>npm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install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>-cli --save-</w:t>
      </w:r>
      <w:proofErr w:type="spellStart"/>
      <w:r w:rsidRPr="00181165">
        <w:rPr>
          <w:rStyle w:val="CdigoHTML"/>
          <w:color w:val="FFFFFF"/>
          <w:lang w:val="en-US"/>
        </w:rPr>
        <w:t>dev</w:t>
      </w:r>
      <w:proofErr w:type="spellEnd"/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>4.</w:t>
      </w:r>
      <w:r>
        <w:rPr>
          <w:rFonts w:ascii="Arial" w:hAnsi="Arial" w:cs="Arial"/>
          <w:color w:val="4A4A4A"/>
        </w:rPr>
        <w:t> Para ejecutar el comando en el entorno de trabajo ejecutamos:</w:t>
      </w:r>
    </w:p>
    <w:p w:rsid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proofErr w:type="gramStart"/>
      <w:r>
        <w:rPr>
          <w:rStyle w:val="CdigoHTML"/>
          <w:color w:val="FFFFFF"/>
        </w:rPr>
        <w:t>npx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postcss</w:t>
      </w:r>
      <w:proofErr w:type="spellEnd"/>
      <w:r>
        <w:rPr>
          <w:rStyle w:val="CdigoHTML"/>
          <w:color w:val="FFFFFF"/>
        </w:rPr>
        <w:t>-cli --</w:t>
      </w:r>
      <w:proofErr w:type="spellStart"/>
      <w:r>
        <w:rPr>
          <w:rStyle w:val="CdigoHTML"/>
          <w:color w:val="FFFFFF"/>
        </w:rPr>
        <w:t>version</w:t>
      </w:r>
      <w:proofErr w:type="spellEnd"/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eastAsiaTheme="majorEastAsia" w:hAnsi="Arial" w:cs="Arial"/>
          <w:color w:val="4A4A4A"/>
        </w:rPr>
        <w:t xml:space="preserve">(*) Documentación 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PostCSS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 xml:space="preserve"> CLI:</w:t>
      </w:r>
      <w:r>
        <w:rPr>
          <w:rFonts w:ascii="Arial" w:hAnsi="Arial" w:cs="Arial"/>
          <w:color w:val="4A4A4A"/>
        </w:rPr>
        <w:t> </w:t>
      </w:r>
      <w:hyperlink r:id="rId12" w:tgtFrame="_blank" w:history="1">
        <w:r>
          <w:rPr>
            <w:rStyle w:val="Hipervnculo"/>
            <w:rFonts w:ascii="Arial" w:hAnsi="Arial" w:cs="Arial"/>
            <w:color w:val="0791E6"/>
          </w:rPr>
          <w:t>https://github.com/postcss/postcss-cli</w:t>
        </w:r>
      </w:hyperlink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</w:p>
    <w:p w:rsidR="00181165" w:rsidRP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</w:p>
    <w:p w:rsidR="00181165" w:rsidRDefault="00181165" w:rsidP="00181165">
      <w:pPr>
        <w:pStyle w:val="Ttulo2"/>
        <w:spacing w:before="0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</w:rPr>
        <w:t>Transformar Estilos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Los comandos del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se encuentran en el </w:t>
      </w:r>
      <w:hyperlink r:id="rId13" w:tgtFrame="_blank" w:history="1">
        <w:r>
          <w:rPr>
            <w:rStyle w:val="Hipervnculo"/>
            <w:rFonts w:ascii="Arial" w:hAnsi="Arial" w:cs="Arial"/>
            <w:color w:val="0791E6"/>
            <w:sz w:val="21"/>
            <w:szCs w:val="21"/>
          </w:rPr>
          <w:t>Repositorio Oficial</w:t>
        </w:r>
      </w:hyperlink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1.</w:t>
      </w:r>
      <w:r>
        <w:rPr>
          <w:rFonts w:ascii="Arial" w:hAnsi="Arial" w:cs="Arial"/>
          <w:color w:val="4A4A4A"/>
          <w:sz w:val="21"/>
          <w:szCs w:val="21"/>
        </w:rPr>
        <w:t> Para transformar un archivo en ser ejecuta el siguiente comando: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181165">
        <w:rPr>
          <w:rStyle w:val="CdigoHTML"/>
          <w:color w:val="FFFFFF"/>
          <w:lang w:val="en-US"/>
        </w:rPr>
        <w:t>npx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src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 xml:space="preserve">/home.css -o </w:t>
      </w:r>
      <w:proofErr w:type="spellStart"/>
      <w:r w:rsidRPr="00181165">
        <w:rPr>
          <w:rStyle w:val="CdigoHTML"/>
          <w:color w:val="FFFFFF"/>
          <w:lang w:val="en-US"/>
        </w:rPr>
        <w:t>dist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>/home.css</w:t>
      </w:r>
    </w:p>
    <w:p w:rsidR="00181165" w:rsidRDefault="00181165" w:rsidP="00181165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La primera ruta indica el archivo base en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</w:p>
    <w:p w:rsidR="00181165" w:rsidRDefault="00181165" w:rsidP="00181165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Style w:val="CdigoHTML"/>
          <w:rFonts w:eastAsiaTheme="majorEastAsia"/>
          <w:color w:val="4A4A4A"/>
        </w:rPr>
        <w:t>-o</w:t>
      </w:r>
      <w:r>
        <w:rPr>
          <w:rFonts w:ascii="Arial" w:hAnsi="Arial" w:cs="Arial"/>
          <w:color w:val="4A4A4A"/>
          <w:sz w:val="21"/>
          <w:szCs w:val="21"/>
        </w:rPr>
        <w:t> indica la salida</w:t>
      </w:r>
    </w:p>
    <w:p w:rsidR="00181165" w:rsidRDefault="00181165" w:rsidP="00181165">
      <w:pPr>
        <w:pStyle w:val="NormalWeb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La segunda ruta es donde se guardara el archivo transformado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2.</w:t>
      </w:r>
      <w:r>
        <w:rPr>
          <w:rFonts w:ascii="Arial" w:hAnsi="Arial" w:cs="Arial"/>
          <w:color w:val="4A4A4A"/>
          <w:sz w:val="21"/>
          <w:szCs w:val="21"/>
        </w:rPr>
        <w:t xml:space="preserve"> Transformar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un ves</w:t>
      </w:r>
      <w:proofErr w:type="gramEnd"/>
      <w:r>
        <w:rPr>
          <w:rFonts w:ascii="Arial" w:hAnsi="Arial" w:cs="Arial"/>
          <w:color w:val="4A4A4A"/>
          <w:sz w:val="21"/>
          <w:szCs w:val="21"/>
        </w:rPr>
        <w:t xml:space="preserve"> que se realice un cambio: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 w:rsidRPr="00181165">
        <w:rPr>
          <w:rStyle w:val="CdigoHTML"/>
          <w:color w:val="FFFFFF"/>
          <w:lang w:val="en-US"/>
        </w:rPr>
        <w:t>npx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src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 xml:space="preserve">/home.css -o </w:t>
      </w:r>
      <w:proofErr w:type="spellStart"/>
      <w:r w:rsidRPr="00181165">
        <w:rPr>
          <w:rStyle w:val="CdigoHTML"/>
          <w:color w:val="FFFFFF"/>
          <w:lang w:val="en-US"/>
        </w:rPr>
        <w:t>dist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>/home.css -w</w:t>
      </w:r>
    </w:p>
    <w:p w:rsidR="00181165" w:rsidRDefault="00181165" w:rsidP="00181165">
      <w:pPr>
        <w:numPr>
          <w:ilvl w:val="0"/>
          <w:numId w:val="22"/>
        </w:numPr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[ </w:t>
      </w:r>
      <w:r>
        <w:rPr>
          <w:rStyle w:val="CdigoHTML"/>
          <w:color w:val="4A4A4A"/>
        </w:rPr>
        <w:t>-w</w:t>
      </w:r>
      <w:r>
        <w:rPr>
          <w:rFonts w:ascii="Arial" w:hAnsi="Arial" w:cs="Arial"/>
          <w:color w:val="4A4A4A"/>
          <w:sz w:val="21"/>
          <w:szCs w:val="21"/>
        </w:rPr>
        <w:t> | </w:t>
      </w:r>
      <w:r>
        <w:rPr>
          <w:rStyle w:val="CdigoHTML"/>
          <w:color w:val="4A4A4A"/>
        </w:rPr>
        <w:t>--</w:t>
      </w:r>
      <w:proofErr w:type="spellStart"/>
      <w:r>
        <w:rPr>
          <w:rStyle w:val="CdigoHTML"/>
          <w:color w:val="4A4A4A"/>
        </w:rPr>
        <w:t>watch</w:t>
      </w:r>
      <w:proofErr w:type="spellEnd"/>
      <w:r>
        <w:rPr>
          <w:rFonts w:ascii="Arial" w:hAnsi="Arial" w:cs="Arial"/>
          <w:color w:val="4A4A4A"/>
          <w:sz w:val="21"/>
          <w:szCs w:val="21"/>
        </w:rPr>
        <w:t>] revisa los cambios</w:t>
      </w:r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3.</w:t>
      </w:r>
      <w:r>
        <w:rPr>
          <w:rFonts w:ascii="Arial" w:hAnsi="Arial" w:cs="Arial"/>
          <w:color w:val="4A4A4A"/>
          <w:sz w:val="21"/>
          <w:szCs w:val="21"/>
        </w:rPr>
        <w:t xml:space="preserve"> Uso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  <w:r>
        <w:rPr>
          <w:rFonts w:ascii="Arial" w:hAnsi="Arial" w:cs="Arial"/>
          <w:color w:val="4A4A4A"/>
          <w:sz w:val="21"/>
          <w:szCs w:val="21"/>
        </w:rPr>
        <w:t>: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 w:rsidRPr="00181165">
        <w:rPr>
          <w:rStyle w:val="CdigoHTML"/>
          <w:color w:val="FFFFFF"/>
          <w:lang w:val="en-US"/>
        </w:rPr>
        <w:t>npx</w:t>
      </w:r>
      <w:proofErr w:type="spellEnd"/>
      <w:proofErr w:type="gram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postcss</w:t>
      </w:r>
      <w:proofErr w:type="spellEnd"/>
      <w:r w:rsidRPr="00181165">
        <w:rPr>
          <w:rStyle w:val="CdigoHTML"/>
          <w:color w:val="FFFFFF"/>
          <w:lang w:val="en-US"/>
        </w:rPr>
        <w:t xml:space="preserve"> </w:t>
      </w:r>
      <w:proofErr w:type="spellStart"/>
      <w:r w:rsidRPr="00181165">
        <w:rPr>
          <w:rStyle w:val="CdigoHTML"/>
          <w:color w:val="FFFFFF"/>
          <w:lang w:val="en-US"/>
        </w:rPr>
        <w:t>src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 xml:space="preserve">/home.css -o </w:t>
      </w:r>
      <w:proofErr w:type="spellStart"/>
      <w:r w:rsidRPr="00181165">
        <w:rPr>
          <w:rStyle w:val="CdigoHTML"/>
          <w:color w:val="FFFFFF"/>
          <w:lang w:val="en-US"/>
        </w:rPr>
        <w:t>dist</w:t>
      </w:r>
      <w:proofErr w:type="spellEnd"/>
      <w:r w:rsidRPr="00181165">
        <w:rPr>
          <w:rStyle w:val="CdigoHTML"/>
          <w:color w:val="FFFFFF"/>
          <w:lang w:val="en-US"/>
        </w:rPr>
        <w:t>/</w:t>
      </w:r>
      <w:proofErr w:type="spellStart"/>
      <w:r w:rsidRPr="00181165">
        <w:rPr>
          <w:rStyle w:val="CdigoHTML"/>
          <w:color w:val="FFFFFF"/>
          <w:lang w:val="en-US"/>
        </w:rPr>
        <w:t>css</w:t>
      </w:r>
      <w:proofErr w:type="spellEnd"/>
      <w:r w:rsidRPr="00181165">
        <w:rPr>
          <w:rStyle w:val="CdigoHTML"/>
          <w:color w:val="FFFFFF"/>
          <w:lang w:val="en-US"/>
        </w:rPr>
        <w:t>/home.css -w -u</w:t>
      </w:r>
    </w:p>
    <w:p w:rsidR="00181165" w:rsidRDefault="00181165" w:rsidP="00181165">
      <w:pPr>
        <w:numPr>
          <w:ilvl w:val="0"/>
          <w:numId w:val="23"/>
        </w:numPr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[ </w:t>
      </w:r>
      <w:r>
        <w:rPr>
          <w:rStyle w:val="CdigoHTML"/>
          <w:color w:val="4A4A4A"/>
        </w:rPr>
        <w:t>-u</w:t>
      </w:r>
      <w:r>
        <w:rPr>
          <w:rFonts w:ascii="Arial" w:hAnsi="Arial" w:cs="Arial"/>
          <w:color w:val="4A4A4A"/>
          <w:sz w:val="21"/>
          <w:szCs w:val="21"/>
        </w:rPr>
        <w:t> | </w:t>
      </w:r>
      <w:r>
        <w:rPr>
          <w:rStyle w:val="CdigoHTML"/>
          <w:color w:val="4A4A4A"/>
        </w:rPr>
        <w:t>--use</w:t>
      </w:r>
      <w:r>
        <w:rPr>
          <w:rFonts w:ascii="Arial" w:hAnsi="Arial" w:cs="Arial"/>
          <w:color w:val="4A4A4A"/>
          <w:sz w:val="21"/>
          <w:szCs w:val="21"/>
        </w:rPr>
        <w:t xml:space="preserve">] uso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PostCSS</w:t>
      </w:r>
      <w:proofErr w:type="spellEnd"/>
    </w:p>
    <w:p w:rsidR="00181165" w:rsidRDefault="00181165" w:rsidP="00181165">
      <w:pPr>
        <w:pStyle w:val="NormalWeb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Textoennegrita"/>
          <w:rFonts w:ascii="Arial" w:eastAsiaTheme="majorEastAsia" w:hAnsi="Arial" w:cs="Arial"/>
          <w:color w:val="4A4A4A"/>
          <w:sz w:val="21"/>
          <w:szCs w:val="21"/>
        </w:rPr>
        <w:t>4.</w:t>
      </w:r>
      <w:r>
        <w:rPr>
          <w:rFonts w:ascii="Arial" w:hAnsi="Arial" w:cs="Arial"/>
          <w:color w:val="4A4A4A"/>
          <w:sz w:val="21"/>
          <w:szCs w:val="21"/>
        </w:rPr>
        <w:t> Cambiar la ruta en nuestro </w:t>
      </w:r>
      <w:r>
        <w:rPr>
          <w:rStyle w:val="CdigoHTML"/>
          <w:rFonts w:eastAsiaTheme="majorEastAsia"/>
          <w:color w:val="4A4A4A"/>
        </w:rPr>
        <w:t>index.html</w:t>
      </w:r>
      <w:r>
        <w:rPr>
          <w:rFonts w:ascii="Arial" w:hAnsi="Arial" w:cs="Arial"/>
          <w:color w:val="4A4A4A"/>
          <w:sz w:val="21"/>
          <w:szCs w:val="21"/>
        </w:rPr>
        <w:t> al archivo transformado.</w:t>
      </w:r>
    </w:p>
    <w:p w:rsidR="00181165" w:rsidRPr="00181165" w:rsidRDefault="00181165" w:rsidP="00181165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  <w:lang w:val="en-US"/>
        </w:rPr>
      </w:pPr>
      <w:r>
        <w:rPr>
          <w:rStyle w:val="CdigoHTML"/>
          <w:color w:val="FFFFFF"/>
        </w:rPr>
        <w:t xml:space="preserve">  </w:t>
      </w:r>
      <w:r w:rsidRPr="00181165">
        <w:rPr>
          <w:rStyle w:val="hljs-tag"/>
          <w:color w:val="F92672"/>
          <w:lang w:val="en-US"/>
        </w:rPr>
        <w:t>&lt;</w:t>
      </w:r>
      <w:r w:rsidRPr="00181165">
        <w:rPr>
          <w:rStyle w:val="hljs-name"/>
          <w:color w:val="F92672"/>
          <w:lang w:val="en-US"/>
        </w:rPr>
        <w:t>link</w:t>
      </w:r>
      <w:r w:rsidRPr="00181165">
        <w:rPr>
          <w:rStyle w:val="hljs-tag"/>
          <w:color w:val="F92672"/>
          <w:lang w:val="en-US"/>
        </w:rPr>
        <w:t xml:space="preserve"> </w:t>
      </w:r>
      <w:proofErr w:type="spellStart"/>
      <w:r w:rsidRPr="00181165">
        <w:rPr>
          <w:rStyle w:val="hljs-attr"/>
          <w:color w:val="F92672"/>
          <w:lang w:val="en-US"/>
        </w:rPr>
        <w:t>rel</w:t>
      </w:r>
      <w:proofErr w:type="spellEnd"/>
      <w:r w:rsidRPr="00181165">
        <w:rPr>
          <w:rStyle w:val="hljs-tag"/>
          <w:color w:val="F92672"/>
          <w:lang w:val="en-US"/>
        </w:rPr>
        <w:t>=</w:t>
      </w:r>
      <w:r w:rsidRPr="00181165">
        <w:rPr>
          <w:rStyle w:val="hljs-string"/>
          <w:color w:val="A6E22E"/>
          <w:lang w:val="en-US"/>
        </w:rPr>
        <w:t>"</w:t>
      </w:r>
      <w:proofErr w:type="spellStart"/>
      <w:r w:rsidRPr="00181165">
        <w:rPr>
          <w:rStyle w:val="hljs-string"/>
          <w:color w:val="A6E22E"/>
          <w:lang w:val="en-US"/>
        </w:rPr>
        <w:t>stylesheet</w:t>
      </w:r>
      <w:proofErr w:type="spellEnd"/>
      <w:r w:rsidRPr="00181165">
        <w:rPr>
          <w:rStyle w:val="hljs-string"/>
          <w:color w:val="A6E22E"/>
          <w:lang w:val="en-US"/>
        </w:rPr>
        <w:t>"</w:t>
      </w:r>
      <w:r w:rsidRPr="00181165">
        <w:rPr>
          <w:rStyle w:val="hljs-tag"/>
          <w:color w:val="F92672"/>
          <w:lang w:val="en-US"/>
        </w:rPr>
        <w:t xml:space="preserve"> </w:t>
      </w:r>
      <w:proofErr w:type="spellStart"/>
      <w:r w:rsidRPr="00181165">
        <w:rPr>
          <w:rStyle w:val="hljs-attr"/>
          <w:color w:val="F92672"/>
          <w:lang w:val="en-US"/>
        </w:rPr>
        <w:t>href</w:t>
      </w:r>
      <w:proofErr w:type="spellEnd"/>
      <w:r w:rsidRPr="00181165">
        <w:rPr>
          <w:rStyle w:val="hljs-tag"/>
          <w:color w:val="F92672"/>
          <w:lang w:val="en-US"/>
        </w:rPr>
        <w:t>=</w:t>
      </w:r>
      <w:r w:rsidRPr="00181165">
        <w:rPr>
          <w:rStyle w:val="hljs-string"/>
          <w:color w:val="A6E22E"/>
          <w:lang w:val="en-US"/>
        </w:rPr>
        <w:t>"</w:t>
      </w:r>
      <w:proofErr w:type="spellStart"/>
      <w:r w:rsidRPr="00181165">
        <w:rPr>
          <w:rStyle w:val="hljs-string"/>
          <w:color w:val="A6E22E"/>
          <w:lang w:val="en-US"/>
        </w:rPr>
        <w:t>dist</w:t>
      </w:r>
      <w:proofErr w:type="spellEnd"/>
      <w:r w:rsidRPr="00181165">
        <w:rPr>
          <w:rStyle w:val="hljs-string"/>
          <w:color w:val="A6E22E"/>
          <w:lang w:val="en-US"/>
        </w:rPr>
        <w:t>/</w:t>
      </w:r>
      <w:proofErr w:type="spellStart"/>
      <w:r w:rsidRPr="00181165">
        <w:rPr>
          <w:rStyle w:val="hljs-string"/>
          <w:color w:val="A6E22E"/>
          <w:lang w:val="en-US"/>
        </w:rPr>
        <w:t>css</w:t>
      </w:r>
      <w:proofErr w:type="spellEnd"/>
      <w:r w:rsidRPr="00181165">
        <w:rPr>
          <w:rStyle w:val="hljs-string"/>
          <w:color w:val="A6E22E"/>
          <w:lang w:val="en-US"/>
        </w:rPr>
        <w:t>/home.css"</w:t>
      </w:r>
      <w:r w:rsidRPr="00181165">
        <w:rPr>
          <w:rStyle w:val="hljs-tag"/>
          <w:color w:val="F92672"/>
          <w:lang w:val="en-US"/>
        </w:rPr>
        <w:t xml:space="preserve"> /&gt;</w:t>
      </w:r>
    </w:p>
    <w:p w:rsidR="00652760" w:rsidRDefault="00652760" w:rsidP="00652760">
      <w:pPr>
        <w:rPr>
          <w:lang w:val="en-US"/>
        </w:rPr>
      </w:pPr>
    </w:p>
    <w:p w:rsidR="00770524" w:rsidRPr="00652760" w:rsidRDefault="00770524" w:rsidP="00770524">
      <w:pPr>
        <w:pStyle w:val="Ttulo1"/>
      </w:pPr>
      <w:r w:rsidRPr="00770524">
        <w:lastRenderedPageBreak/>
        <w:t>Instalando y usando plugins en PostCSS</w:t>
      </w:r>
    </w:p>
    <w:p w:rsidR="00770524" w:rsidRPr="00770524" w:rsidRDefault="00770524" w:rsidP="007705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proofErr w:type="spellStart"/>
      <w:proofErr w:type="gram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npx</w:t>
      </w:r>
      <w:proofErr w:type="spellEnd"/>
      <w:proofErr w:type="gram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postcss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src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/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css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/home.css -o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dist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/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css</w:t>
      </w:r>
      <w:proofErr w:type="spellEnd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 xml:space="preserve">/home.css -w -u </w:t>
      </w:r>
      <w:proofErr w:type="spellStart"/>
      <w:r w:rsidRPr="00770524">
        <w:rPr>
          <w:rStyle w:val="Textoennegrita"/>
          <w:rFonts w:ascii="Arial" w:eastAsiaTheme="majorEastAsia" w:hAnsi="Arial" w:cs="Arial"/>
          <w:color w:val="4A4A4A"/>
          <w:lang w:val="en-US"/>
        </w:rPr>
        <w:t>autoprefixer</w:t>
      </w:r>
      <w:proofErr w:type="spellEnd"/>
    </w:p>
    <w:p w:rsidR="00770524" w:rsidRDefault="00770524" w:rsidP="007705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4A4A4A"/>
        </w:rPr>
        <w:t>npx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4A4A4A"/>
        </w:rPr>
        <w:t xml:space="preserve"> 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: </w:t>
      </w:r>
      <w:proofErr w:type="spellStart"/>
      <w:r>
        <w:rPr>
          <w:rFonts w:ascii="Arial" w:hAnsi="Arial" w:cs="Arial"/>
          <w:color w:val="4A4A4A"/>
        </w:rPr>
        <w:t>linea</w:t>
      </w:r>
      <w:proofErr w:type="spellEnd"/>
      <w:r>
        <w:rPr>
          <w:rFonts w:ascii="Arial" w:hAnsi="Arial" w:cs="Arial"/>
          <w:color w:val="4A4A4A"/>
        </w:rPr>
        <w:t xml:space="preserve"> de comando para llamar la funcionalidad de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br/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src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/home.css:</w:t>
      </w:r>
      <w:r>
        <w:rPr>
          <w:rFonts w:ascii="Arial" w:hAnsi="Arial" w:cs="Arial"/>
          <w:color w:val="4A4A4A"/>
        </w:rPr>
        <w:t xml:space="preserve"> Archivo de entrada de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(</w:t>
      </w:r>
      <w:proofErr w:type="spellStart"/>
      <w:r>
        <w:rPr>
          <w:rFonts w:ascii="Arial" w:hAnsi="Arial" w:cs="Arial"/>
          <w:color w:val="4A4A4A"/>
        </w:rPr>
        <w:t>entry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point</w:t>
      </w:r>
      <w:proofErr w:type="spellEnd"/>
      <w:r>
        <w:rPr>
          <w:rFonts w:ascii="Arial" w:hAnsi="Arial" w:cs="Arial"/>
          <w:color w:val="4A4A4A"/>
        </w:rPr>
        <w:t>)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eastAsiaTheme="majorEastAsia" w:hAnsi="Arial" w:cs="Arial"/>
          <w:color w:val="4A4A4A"/>
        </w:rPr>
        <w:t>-o (–output):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Flag</w:t>
      </w:r>
      <w:proofErr w:type="spellEnd"/>
      <w:r>
        <w:rPr>
          <w:rFonts w:ascii="Arial" w:hAnsi="Arial" w:cs="Arial"/>
          <w:color w:val="4A4A4A"/>
        </w:rPr>
        <w:t xml:space="preserve"> usado para decirles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a donde enviar el archivo transformado</w:t>
      </w:r>
      <w:r>
        <w:rPr>
          <w:rFonts w:ascii="Arial" w:hAnsi="Arial" w:cs="Arial"/>
          <w:color w:val="4A4A4A"/>
        </w:rPr>
        <w:br/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dist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css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/home.css:</w:t>
      </w:r>
      <w:r>
        <w:rPr>
          <w:rFonts w:ascii="Arial" w:hAnsi="Arial" w:cs="Arial"/>
          <w:color w:val="4A4A4A"/>
        </w:rPr>
        <w:t xml:space="preserve"> Archivo final que entrega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(output). </w:t>
      </w:r>
      <w:proofErr w:type="gramStart"/>
      <w:r>
        <w:rPr>
          <w:rFonts w:ascii="Arial" w:hAnsi="Arial" w:cs="Arial"/>
          <w:color w:val="4A4A4A"/>
        </w:rPr>
        <w:t>si</w:t>
      </w:r>
      <w:proofErr w:type="gramEnd"/>
      <w:r>
        <w:rPr>
          <w:rFonts w:ascii="Arial" w:hAnsi="Arial" w:cs="Arial"/>
          <w:color w:val="4A4A4A"/>
        </w:rPr>
        <w:t xml:space="preserve"> no están creadas las carpetas, las crea.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eastAsiaTheme="majorEastAsia" w:hAnsi="Arial" w:cs="Arial"/>
          <w:color w:val="4A4A4A"/>
        </w:rPr>
        <w:t>-w (–</w:t>
      </w:r>
      <w:proofErr w:type="spellStart"/>
      <w:r>
        <w:rPr>
          <w:rStyle w:val="Textoennegrita"/>
          <w:rFonts w:ascii="Arial" w:eastAsiaTheme="majorEastAsia" w:hAnsi="Arial" w:cs="Arial"/>
          <w:color w:val="4A4A4A"/>
        </w:rPr>
        <w:t>watch</w:t>
      </w:r>
      <w:proofErr w:type="spellEnd"/>
      <w:r>
        <w:rPr>
          <w:rStyle w:val="Textoennegrita"/>
          <w:rFonts w:ascii="Arial" w:eastAsiaTheme="majorEastAsia" w:hAnsi="Arial" w:cs="Arial"/>
          <w:color w:val="4A4A4A"/>
        </w:rPr>
        <w:t>):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Flag</w:t>
      </w:r>
      <w:proofErr w:type="spellEnd"/>
      <w:r>
        <w:rPr>
          <w:rFonts w:ascii="Arial" w:hAnsi="Arial" w:cs="Arial"/>
          <w:color w:val="4A4A4A"/>
        </w:rPr>
        <w:t xml:space="preserve"> usado para decirle a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que se quede escuchando los cambios en los archivos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eastAsiaTheme="majorEastAsia" w:hAnsi="Arial" w:cs="Arial"/>
          <w:color w:val="4A4A4A"/>
        </w:rPr>
        <w:t>-</w:t>
      </w:r>
      <w:proofErr w:type="gramStart"/>
      <w:r>
        <w:rPr>
          <w:rStyle w:val="Textoennegrita"/>
          <w:rFonts w:ascii="Arial" w:eastAsiaTheme="majorEastAsia" w:hAnsi="Arial" w:cs="Arial"/>
          <w:color w:val="4A4A4A"/>
        </w:rPr>
        <w:t>u(</w:t>
      </w:r>
      <w:proofErr w:type="gramEnd"/>
      <w:r>
        <w:rPr>
          <w:rStyle w:val="Textoennegrita"/>
          <w:rFonts w:ascii="Arial" w:eastAsiaTheme="majorEastAsia" w:hAnsi="Arial" w:cs="Arial"/>
          <w:color w:val="4A4A4A"/>
        </w:rPr>
        <w:t>–use):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Flag</w:t>
      </w:r>
      <w:proofErr w:type="spellEnd"/>
      <w:r>
        <w:rPr>
          <w:rFonts w:ascii="Arial" w:hAnsi="Arial" w:cs="Arial"/>
          <w:color w:val="4A4A4A"/>
        </w:rPr>
        <w:t xml:space="preserve"> usado para decirle a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 que </w:t>
      </w:r>
      <w:proofErr w:type="spellStart"/>
      <w:r>
        <w:rPr>
          <w:rFonts w:ascii="Arial" w:hAnsi="Arial" w:cs="Arial"/>
          <w:color w:val="4A4A4A"/>
        </w:rPr>
        <w:t>plugin</w:t>
      </w:r>
      <w:proofErr w:type="spellEnd"/>
      <w:r>
        <w:rPr>
          <w:rFonts w:ascii="Arial" w:hAnsi="Arial" w:cs="Arial"/>
          <w:color w:val="4A4A4A"/>
        </w:rPr>
        <w:t xml:space="preserve"> vamos usar.</w:t>
      </w:r>
      <w:r>
        <w:rPr>
          <w:rFonts w:ascii="Arial" w:hAnsi="Arial" w:cs="Arial"/>
          <w:color w:val="4A4A4A"/>
        </w:rPr>
        <w:br/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4A4A4A"/>
        </w:rPr>
        <w:t>autoprefixer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4A4A4A"/>
        </w:rPr>
        <w:t>:</w:t>
      </w:r>
      <w:r>
        <w:rPr>
          <w:rFonts w:ascii="Arial" w:hAnsi="Arial" w:cs="Arial"/>
          <w:color w:val="4A4A4A"/>
        </w:rPr>
        <w:t> </w:t>
      </w:r>
      <w:proofErr w:type="spellStart"/>
      <w:r>
        <w:rPr>
          <w:rFonts w:ascii="Arial" w:hAnsi="Arial" w:cs="Arial"/>
          <w:color w:val="4A4A4A"/>
        </w:rPr>
        <w:t>Plugin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mas</w:t>
      </w:r>
      <w:proofErr w:type="spellEnd"/>
      <w:r>
        <w:rPr>
          <w:rFonts w:ascii="Arial" w:hAnsi="Arial" w:cs="Arial"/>
          <w:color w:val="4A4A4A"/>
        </w:rPr>
        <w:t xml:space="preserve"> usado en </w:t>
      </w:r>
      <w:proofErr w:type="spellStart"/>
      <w:r>
        <w:rPr>
          <w:rFonts w:ascii="Arial" w:hAnsi="Arial" w:cs="Arial"/>
          <w:color w:val="4A4A4A"/>
        </w:rPr>
        <w:t>postcss</w:t>
      </w:r>
      <w:proofErr w:type="spellEnd"/>
      <w:r>
        <w:rPr>
          <w:rFonts w:ascii="Arial" w:hAnsi="Arial" w:cs="Arial"/>
          <w:color w:val="4A4A4A"/>
        </w:rPr>
        <w:t xml:space="preserve">. Usado para agregar prefijos para algunas reglas de </w:t>
      </w:r>
      <w:proofErr w:type="spellStart"/>
      <w:r>
        <w:rPr>
          <w:rFonts w:ascii="Arial" w:hAnsi="Arial" w:cs="Arial"/>
          <w:color w:val="4A4A4A"/>
        </w:rPr>
        <w:t>css</w:t>
      </w:r>
      <w:proofErr w:type="spellEnd"/>
      <w:r>
        <w:rPr>
          <w:rFonts w:ascii="Arial" w:hAnsi="Arial" w:cs="Arial"/>
          <w:color w:val="4A4A4A"/>
        </w:rPr>
        <w:t xml:space="preserve"> que soportan los navegadores antiguos pero con prefijos.</w:t>
      </w:r>
    </w:p>
    <w:p w:rsidR="00770524" w:rsidRDefault="00770524" w:rsidP="00652760">
      <w:pPr>
        <w:rPr>
          <w:lang w:val="es-MX"/>
        </w:rPr>
      </w:pP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PostCSS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es una herramienta para transformar CSS con JS y todo lo que hará es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transpilar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un archivo legible para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multiples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browsers a partir de los parámetros de los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que instalemos.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hyperlink r:id="rId14" w:tgtFrame="_blank" w:history="1">
        <w:r w:rsidRPr="00770524">
          <w:rPr>
            <w:rFonts w:ascii="Arial" w:eastAsia="Times New Roman" w:hAnsi="Arial" w:cs="Arial"/>
            <w:color w:val="0791E6"/>
            <w:sz w:val="20"/>
            <w:szCs w:val="24"/>
            <w:lang w:val="es-MX" w:eastAsia="es-MX"/>
          </w:rPr>
          <w:t xml:space="preserve">Referencia </w:t>
        </w:r>
        <w:proofErr w:type="spellStart"/>
        <w:r w:rsidRPr="00770524">
          <w:rPr>
            <w:rFonts w:ascii="Arial" w:eastAsia="Times New Roman" w:hAnsi="Arial" w:cs="Arial"/>
            <w:color w:val="0791E6"/>
            <w:sz w:val="20"/>
            <w:szCs w:val="24"/>
            <w:lang w:val="es-MX" w:eastAsia="es-MX"/>
          </w:rPr>
          <w:t>plugins</w:t>
        </w:r>
        <w:proofErr w:type="spellEnd"/>
      </w:hyperlink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Podemos también generar nuestros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personales.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El primero que usaremos es </w:t>
      </w:r>
      <w:proofErr w:type="spellStart"/>
      <w:r w:rsidRPr="00770524">
        <w:rPr>
          <w:rFonts w:ascii="Arial" w:eastAsia="Times New Roman" w:hAnsi="Arial" w:cs="Arial"/>
          <w:b/>
          <w:bCs/>
          <w:color w:val="4A4A4A"/>
          <w:sz w:val="20"/>
          <w:szCs w:val="24"/>
          <w:lang w:val="es-MX" w:eastAsia="es-MX"/>
        </w:rPr>
        <w:t>autoprefixer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. Este es el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más popular y existe desde antes de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postCSS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.</w:t>
      </w: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 xml:space="preserve">Lo que este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plugin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 hace es agregar prefijos como -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webkit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- o -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moz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- por ejemplo a las propiedades de CSS siempre que sea necesario y los navegadores no soporten esa propiedad.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Para instalar: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Arial" w:eastAsia="Times New Roman" w:hAnsi="Arial" w:cs="Arial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i --</w:t>
      </w:r>
      <w:proofErr w:type="spell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save</w:t>
      </w:r>
      <w:proofErr w:type="spell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autoprefixer</w:t>
      </w:r>
      <w:proofErr w:type="spellEnd"/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Se agrega entonces la dependencia. Podemos ver la versión en el 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package.json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file.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dependencies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autoprefixer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"^9.4.9"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,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postcss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-cli"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"^6.1.2"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Para utilizarlo hay dos formas.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• De forma básica o por defecto a través del terminal con el comando -u después de -w: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postcss src/css/home.css -o dist/css/home.css -w -u autoprefixer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• De forma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custom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generando un archivo postcss.config.js en el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root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de nuestro proyecto.</w:t>
      </w:r>
    </w:p>
    <w:p w:rsidR="00770524" w:rsidRPr="00770524" w:rsidRDefault="00770524" w:rsidP="00770524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carga por defecto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module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.exports</w:t>
      </w:r>
      <w:proofErr w:type="spell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=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plugins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[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require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autoprefixer</w:t>
      </w:r>
      <w:proofErr w:type="spell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]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16"/>
          <w:szCs w:val="20"/>
          <w:lang w:val="es-MX" w:eastAsia="es-MX"/>
        </w:rPr>
      </w:pPr>
    </w:p>
    <w:p w:rsidR="00770524" w:rsidRPr="00770524" w:rsidRDefault="00770524" w:rsidP="00770524">
      <w:pPr>
        <w:numPr>
          <w:ilvl w:val="0"/>
          <w:numId w:val="2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carga avanzada agregando prefijos para propiedades específicas de CSS: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module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.exports =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plugins</w:t>
      </w:r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</w:t>
      </w:r>
      <w:proofErr w:type="gram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require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</w:t>
      </w:r>
      <w:proofErr w:type="gramEnd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'autoprefixer'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)({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grid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770524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true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    })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]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lastRenderedPageBreak/>
        <w:t>Como algo todavía más específico otra posi</w:t>
      </w:r>
      <w:bookmarkStart w:id="0" w:name="_GoBack"/>
      <w:bookmarkEnd w:id="0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bilidad es la de encender e interrumpir el mecanismo de generar prefijos por cada clase o id de </w:t>
      </w: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css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 es nuestro style.css de origen.</w:t>
      </w:r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br/>
      </w:r>
      <w:hyperlink r:id="rId15" w:tgtFrame="_blank" w:history="1">
        <w:r w:rsidRPr="00770524">
          <w:rPr>
            <w:rFonts w:ascii="Arial" w:eastAsia="Times New Roman" w:hAnsi="Arial" w:cs="Arial"/>
            <w:color w:val="0791E6"/>
            <w:sz w:val="20"/>
            <w:szCs w:val="20"/>
            <w:lang w:val="es-MX" w:eastAsia="es-MX"/>
          </w:rPr>
          <w:t>Ver documentación</w:t>
        </w:r>
      </w:hyperlink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 por propiedades ajustables.</w:t>
      </w:r>
    </w:p>
    <w:p w:rsidR="00770524" w:rsidRPr="00770524" w:rsidRDefault="00770524" w:rsidP="0077052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proofErr w:type="spellStart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Ej</w:t>
      </w:r>
      <w:proofErr w:type="spellEnd"/>
      <w:r w:rsidRPr="00770524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.a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transition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1s;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será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prefixeada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.b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/* autoprefixer: off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n-US" w:eastAsia="es-MX"/>
        </w:rPr>
        <w:t>transition</w:t>
      </w:r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1s;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/* no será prefixeada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</w:t>
      </w: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.c {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autoprefixer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: ignore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next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transition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1s;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no será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prefixeada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    </w:t>
      </w:r>
      <w:proofErr w:type="spellStart"/>
      <w:proofErr w:type="gramStart"/>
      <w:r w:rsidRPr="00770524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mask</w:t>
      </w:r>
      <w:proofErr w:type="spellEnd"/>
      <w:proofErr w:type="gram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proofErr w:type="spellStart"/>
      <w:r w:rsidRPr="00770524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url</w:t>
      </w:r>
      <w:proofErr w:type="spellEnd"/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(image.png); </w:t>
      </w:r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/* será </w:t>
      </w:r>
      <w:proofErr w:type="spellStart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prefixeada</w:t>
      </w:r>
      <w:proofErr w:type="spellEnd"/>
      <w:r w:rsidRPr="00770524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*/</w:t>
      </w:r>
    </w:p>
    <w:p w:rsidR="00770524" w:rsidRPr="00770524" w:rsidRDefault="00770524" w:rsidP="00770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770524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}</w:t>
      </w:r>
    </w:p>
    <w:p w:rsidR="00770524" w:rsidRPr="00770524" w:rsidRDefault="00770524" w:rsidP="00652760">
      <w:pPr>
        <w:rPr>
          <w:lang w:val="es-MX"/>
        </w:rPr>
      </w:pPr>
    </w:p>
    <w:p w:rsidR="00770524" w:rsidRDefault="00770524" w:rsidP="00652760">
      <w:pPr>
        <w:rPr>
          <w:lang w:val="en-US"/>
        </w:rPr>
      </w:pPr>
      <w:r w:rsidRPr="00770524">
        <w:rPr>
          <w:lang w:val="en-US"/>
        </w:rPr>
        <w:drawing>
          <wp:inline distT="0" distB="0" distL="0" distR="0" wp14:anchorId="5C8DDA37" wp14:editId="77390000">
            <wp:extent cx="5732145" cy="1326515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4" w:rsidRPr="00181165" w:rsidRDefault="00770524" w:rsidP="00652760">
      <w:pPr>
        <w:rPr>
          <w:lang w:val="en-US"/>
        </w:rPr>
      </w:pPr>
      <w:r w:rsidRPr="00770524">
        <w:rPr>
          <w:lang w:val="en-US"/>
        </w:rPr>
        <w:drawing>
          <wp:inline distT="0" distB="0" distL="0" distR="0" wp14:anchorId="1F031F8B" wp14:editId="06924EBA">
            <wp:extent cx="5732145" cy="1593850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524" w:rsidRPr="00181165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92" w:rsidRDefault="00543D92">
      <w:pPr>
        <w:spacing w:after="0" w:line="240" w:lineRule="auto"/>
      </w:pPr>
      <w:r>
        <w:separator/>
      </w:r>
    </w:p>
  </w:endnote>
  <w:endnote w:type="continuationSeparator" w:id="0">
    <w:p w:rsidR="00543D92" w:rsidRDefault="0054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70524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92" w:rsidRDefault="00543D92">
      <w:pPr>
        <w:spacing w:after="0" w:line="240" w:lineRule="auto"/>
      </w:pPr>
      <w:r>
        <w:separator/>
      </w:r>
    </w:p>
  </w:footnote>
  <w:footnote w:type="continuationSeparator" w:id="0">
    <w:p w:rsidR="00543D92" w:rsidRDefault="0054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B1171"/>
    <w:multiLevelType w:val="multilevel"/>
    <w:tmpl w:val="A802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981910"/>
    <w:multiLevelType w:val="multilevel"/>
    <w:tmpl w:val="79F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EC3DE5"/>
    <w:multiLevelType w:val="multilevel"/>
    <w:tmpl w:val="9B4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8461C"/>
    <w:multiLevelType w:val="multilevel"/>
    <w:tmpl w:val="B5E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B658CA"/>
    <w:multiLevelType w:val="multilevel"/>
    <w:tmpl w:val="034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46176C0"/>
    <w:multiLevelType w:val="multilevel"/>
    <w:tmpl w:val="D230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EA97F49"/>
    <w:multiLevelType w:val="multilevel"/>
    <w:tmpl w:val="BD8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21"/>
  </w:num>
  <w:num w:numId="6">
    <w:abstractNumId w:val="22"/>
  </w:num>
  <w:num w:numId="7">
    <w:abstractNumId w:val="19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14"/>
  </w:num>
  <w:num w:numId="23">
    <w:abstractNumId w:val="13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0"/>
    <w:rsid w:val="00117503"/>
    <w:rsid w:val="00181165"/>
    <w:rsid w:val="00194DF6"/>
    <w:rsid w:val="0020127B"/>
    <w:rsid w:val="004E1AED"/>
    <w:rsid w:val="00543D92"/>
    <w:rsid w:val="005C12A5"/>
    <w:rsid w:val="00652760"/>
    <w:rsid w:val="00770524"/>
    <w:rsid w:val="00A1310C"/>
    <w:rsid w:val="00D47A97"/>
    <w:rsid w:val="00E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43373-66BD-444F-8279-C4E082C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65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811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1165"/>
    <w:rPr>
      <w:color w:val="0000FF"/>
      <w:u w:val="single"/>
    </w:rPr>
  </w:style>
  <w:style w:type="character" w:customStyle="1" w:styleId="star-number">
    <w:name w:val="star-number"/>
    <w:basedOn w:val="Fuentedeprrafopredeter"/>
    <w:rsid w:val="00181165"/>
  </w:style>
  <w:style w:type="character" w:customStyle="1" w:styleId="card-top-right-dot">
    <w:name w:val="card-top-right-dot"/>
    <w:basedOn w:val="Fuentedeprrafopredeter"/>
    <w:rsid w:val="00181165"/>
  </w:style>
  <w:style w:type="character" w:customStyle="1" w:styleId="hljs-tag">
    <w:name w:val="hljs-tag"/>
    <w:basedOn w:val="Fuentedeprrafopredeter"/>
    <w:rsid w:val="00181165"/>
  </w:style>
  <w:style w:type="character" w:customStyle="1" w:styleId="hljs-name">
    <w:name w:val="hljs-name"/>
    <w:basedOn w:val="Fuentedeprrafopredeter"/>
    <w:rsid w:val="00181165"/>
  </w:style>
  <w:style w:type="character" w:customStyle="1" w:styleId="hljs-attr">
    <w:name w:val="hljs-attr"/>
    <w:basedOn w:val="Fuentedeprrafopredeter"/>
    <w:rsid w:val="00181165"/>
  </w:style>
  <w:style w:type="character" w:customStyle="1" w:styleId="hljs-string">
    <w:name w:val="hljs-string"/>
    <w:basedOn w:val="Fuentedeprrafopredeter"/>
    <w:rsid w:val="00181165"/>
  </w:style>
  <w:style w:type="character" w:customStyle="1" w:styleId="hljs-builtin">
    <w:name w:val="hljs-built_in"/>
    <w:basedOn w:val="Fuentedeprrafopredeter"/>
    <w:rsid w:val="00770524"/>
  </w:style>
  <w:style w:type="character" w:customStyle="1" w:styleId="hljs-literal">
    <w:name w:val="hljs-literal"/>
    <w:basedOn w:val="Fuentedeprrafopredeter"/>
    <w:rsid w:val="00770524"/>
  </w:style>
  <w:style w:type="character" w:customStyle="1" w:styleId="hljs-selector-class">
    <w:name w:val="hljs-selector-class"/>
    <w:basedOn w:val="Fuentedeprrafopredeter"/>
    <w:rsid w:val="00770524"/>
  </w:style>
  <w:style w:type="character" w:customStyle="1" w:styleId="hljs-attribute">
    <w:name w:val="hljs-attribute"/>
    <w:basedOn w:val="Fuentedeprrafopredeter"/>
    <w:rsid w:val="00770524"/>
  </w:style>
  <w:style w:type="character" w:customStyle="1" w:styleId="hljs-number">
    <w:name w:val="hljs-number"/>
    <w:basedOn w:val="Fuentedeprrafopredeter"/>
    <w:rsid w:val="00770524"/>
  </w:style>
  <w:style w:type="character" w:customStyle="1" w:styleId="hljs-comment">
    <w:name w:val="hljs-comment"/>
    <w:basedOn w:val="Fuentedeprrafopredeter"/>
    <w:rsid w:val="0077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3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82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057">
          <w:marLeft w:val="0"/>
          <w:marRight w:val="0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238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  <w:divsChild>
                    <w:div w:id="8072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ostcss/postcss-cli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postcss/postcss-cli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eonidasEsteban/platzi-video-postcs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ostcss/autoprefixe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ostcss.par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DF"/>
    <w:rsid w:val="0021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F735C676C54CDD8A65A7BE04E1B8D1">
    <w:name w:val="29F735C676C54CDD8A65A7BE04E1B8D1"/>
  </w:style>
  <w:style w:type="paragraph" w:customStyle="1" w:styleId="7C20A225B0C8478099B09E280D61FA21">
    <w:name w:val="7C20A225B0C8478099B09E280D61FA21"/>
  </w:style>
  <w:style w:type="paragraph" w:customStyle="1" w:styleId="538E122A2BC448D686757ACC6BC1C492">
    <w:name w:val="538E122A2BC448D686757ACC6BC1C4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7B6A3B-C907-4381-80F7-F9BA89F9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161</TotalTime>
  <Pages>3</Pages>
  <Words>794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4</cp:revision>
  <dcterms:created xsi:type="dcterms:W3CDTF">2020-09-14T21:32:00Z</dcterms:created>
  <dcterms:modified xsi:type="dcterms:W3CDTF">2020-09-15T00:13:00Z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